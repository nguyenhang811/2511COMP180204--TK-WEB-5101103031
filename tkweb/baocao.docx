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39738" w14:textId="7BF6D035" w:rsidR="00B40ECC" w:rsidRDefault="00B40ECC" w:rsidP="009A5D18">
      <w:pPr>
        <w:jc w:val="center"/>
        <w:rPr>
          <w:rFonts w:ascii="Times New Roman" w:hAnsi="Times New Roman" w:cs="Times New Roman"/>
        </w:rPr>
      </w:pPr>
    </w:p>
    <w:p w14:paraId="06E08A28" w14:textId="77777777" w:rsidR="00150324" w:rsidRDefault="009A5D18" w:rsidP="009A5D18">
      <w:pPr>
        <w:jc w:val="center"/>
        <w:rPr>
          <w:rFonts w:ascii="Times New Roman" w:hAnsi="Times New Roman" w:cs="Times New Roman"/>
          <w:b/>
          <w:bCs/>
        </w:rPr>
      </w:pPr>
      <w:r w:rsidRPr="009A5D18">
        <w:rPr>
          <w:rFonts w:ascii="Times New Roman" w:hAnsi="Times New Roman" w:cs="Times New Roman"/>
          <w:b/>
          <w:bCs/>
        </w:rPr>
        <w:t xml:space="preserve">TRƯỜNG ĐẠI HỌC SƯ PHẠM </w:t>
      </w:r>
    </w:p>
    <w:p w14:paraId="36BD8667" w14:textId="536E02C2" w:rsidR="009A5D18" w:rsidRDefault="00150324" w:rsidP="009A5D18">
      <w:pPr>
        <w:jc w:val="center"/>
        <w:rPr>
          <w:rFonts w:ascii="Times New Roman" w:hAnsi="Times New Roman" w:cs="Times New Roman"/>
          <w:b/>
          <w:bCs/>
        </w:rPr>
      </w:pPr>
      <w:r>
        <w:rPr>
          <w:rFonts w:ascii="Times New Roman" w:hAnsi="Times New Roman" w:cs="Times New Roman"/>
          <w:b/>
          <w:bCs/>
        </w:rPr>
        <w:t>THÀNH PHỐ HỒ CHÍ MINH</w:t>
      </w:r>
    </w:p>
    <w:p w14:paraId="6D48B426" w14:textId="3DE34E6B" w:rsidR="00150324" w:rsidRDefault="00150324" w:rsidP="00150324">
      <w:pPr>
        <w:jc w:val="center"/>
        <w:rPr>
          <w:rFonts w:ascii="Times New Roman" w:hAnsi="Times New Roman" w:cs="Times New Roman"/>
          <w:b/>
          <w:bCs/>
        </w:rPr>
      </w:pPr>
      <w:r w:rsidRPr="00150324">
        <w:rPr>
          <w:rFonts w:ascii="Times New Roman" w:hAnsi="Times New Roman" w:cs="Times New Roman"/>
          <w:b/>
          <w:bCs/>
        </w:rPr>
        <w:t xml:space="preserve"> </w:t>
      </w:r>
    </w:p>
    <w:p w14:paraId="35FA4F46" w14:textId="4F8FD8CD" w:rsidR="00150324" w:rsidRPr="00150324" w:rsidRDefault="00150324" w:rsidP="00150324">
      <w:pPr>
        <w:jc w:val="center"/>
        <w:rPr>
          <w:rFonts w:ascii="Times New Roman" w:hAnsi="Times New Roman" w:cs="Times New Roman"/>
          <w:b/>
          <w:bCs/>
        </w:rPr>
      </w:pPr>
      <w:r w:rsidRPr="00150324">
        <w:rPr>
          <w:rFonts w:ascii="Times New Roman" w:hAnsi="Times New Roman" w:cs="Times New Roman"/>
          <w:b/>
          <w:bCs/>
        </w:rPr>
        <w:t>KHOA CÔNG NGHHỆ THÔNG TIN</w:t>
      </w:r>
    </w:p>
    <w:p w14:paraId="2B384A37" w14:textId="5C7D2044" w:rsidR="009A5D18" w:rsidRDefault="00150324" w:rsidP="009A5D18">
      <w:pPr>
        <w:jc w:val="center"/>
        <w:rPr>
          <w:rFonts w:ascii="Times New Roman" w:hAnsi="Times New Roman" w:cs="Times New Roman"/>
          <w:b/>
          <w:bCs/>
        </w:rPr>
      </w:pPr>
      <w:r>
        <w:rPr>
          <w:noProof/>
        </w:rPr>
        <w:drawing>
          <wp:anchor distT="0" distB="0" distL="114300" distR="114300" simplePos="0" relativeHeight="251658240" behindDoc="1" locked="0" layoutInCell="1" allowOverlap="1" wp14:anchorId="5F601776" wp14:editId="5C5F5C0F">
            <wp:simplePos x="0" y="0"/>
            <wp:positionH relativeFrom="margin">
              <wp:posOffset>1718310</wp:posOffset>
            </wp:positionH>
            <wp:positionV relativeFrom="paragraph">
              <wp:posOffset>118956</wp:posOffset>
            </wp:positionV>
            <wp:extent cx="2543175" cy="1235710"/>
            <wp:effectExtent l="0" t="0" r="9525" b="2540"/>
            <wp:wrapTight wrapText="bothSides">
              <wp:wrapPolygon edited="0">
                <wp:start x="0" y="0"/>
                <wp:lineTo x="0" y="21311"/>
                <wp:lineTo x="21519" y="21311"/>
                <wp:lineTo x="21519" y="0"/>
                <wp:lineTo x="0" y="0"/>
              </wp:wrapPolygon>
            </wp:wrapTight>
            <wp:docPr id="8658779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1235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C34295" w14:textId="2BF4A19F" w:rsidR="009A5D18" w:rsidRDefault="009A5D18" w:rsidP="009A5D18">
      <w:pPr>
        <w:jc w:val="center"/>
        <w:rPr>
          <w:rFonts w:ascii="Times New Roman" w:hAnsi="Times New Roman" w:cs="Times New Roman"/>
          <w:b/>
          <w:bCs/>
        </w:rPr>
      </w:pPr>
    </w:p>
    <w:p w14:paraId="24AA6707" w14:textId="77777777" w:rsidR="009A5D18" w:rsidRDefault="009A5D18" w:rsidP="009A5D18">
      <w:pPr>
        <w:jc w:val="center"/>
        <w:rPr>
          <w:rFonts w:ascii="Times New Roman" w:hAnsi="Times New Roman" w:cs="Times New Roman"/>
          <w:b/>
          <w:bCs/>
        </w:rPr>
      </w:pPr>
    </w:p>
    <w:p w14:paraId="09966B66" w14:textId="77777777" w:rsidR="00150324" w:rsidRDefault="00150324" w:rsidP="009A5D18">
      <w:pPr>
        <w:jc w:val="center"/>
        <w:rPr>
          <w:rFonts w:ascii="Times New Roman" w:hAnsi="Times New Roman" w:cs="Times New Roman"/>
          <w:b/>
          <w:bCs/>
        </w:rPr>
      </w:pPr>
    </w:p>
    <w:p w14:paraId="3724492E" w14:textId="77777777" w:rsidR="00150324" w:rsidRDefault="00150324" w:rsidP="009A5D18">
      <w:pPr>
        <w:jc w:val="center"/>
        <w:rPr>
          <w:rFonts w:ascii="Times New Roman" w:hAnsi="Times New Roman" w:cs="Times New Roman"/>
          <w:b/>
          <w:bCs/>
        </w:rPr>
      </w:pPr>
    </w:p>
    <w:p w14:paraId="6D73D7EA" w14:textId="77777777" w:rsidR="00150324" w:rsidRDefault="00150324" w:rsidP="009A5D18">
      <w:pPr>
        <w:jc w:val="center"/>
        <w:rPr>
          <w:rFonts w:ascii="Times New Roman" w:hAnsi="Times New Roman" w:cs="Times New Roman"/>
          <w:b/>
          <w:bCs/>
        </w:rPr>
      </w:pPr>
    </w:p>
    <w:p w14:paraId="6B8D2309" w14:textId="024BCFEC" w:rsidR="009A5D18" w:rsidRPr="00B56B9B" w:rsidRDefault="00B40ECC" w:rsidP="009A5D18">
      <w:pPr>
        <w:jc w:val="center"/>
        <w:rPr>
          <w:rFonts w:ascii="Times New Roman" w:hAnsi="Times New Roman" w:cs="Times New Roman"/>
          <w:b/>
          <w:bCs/>
          <w:sz w:val="28"/>
          <w:szCs w:val="28"/>
        </w:rPr>
      </w:pPr>
      <w:r w:rsidRPr="00B56B9B">
        <w:rPr>
          <w:rFonts w:ascii="Times New Roman" w:hAnsi="Times New Roman" w:cs="Times New Roman"/>
          <w:b/>
          <w:bCs/>
          <w:sz w:val="32"/>
          <w:szCs w:val="32"/>
        </w:rPr>
        <w:t>TIỂU LUẬN</w:t>
      </w:r>
      <w:r w:rsidRPr="00B56B9B">
        <w:rPr>
          <w:rFonts w:ascii="Times New Roman" w:hAnsi="Times New Roman" w:cs="Times New Roman"/>
          <w:b/>
          <w:bCs/>
          <w:sz w:val="28"/>
          <w:szCs w:val="28"/>
        </w:rPr>
        <w:t xml:space="preserve"> </w:t>
      </w:r>
    </w:p>
    <w:p w14:paraId="32BE13B6" w14:textId="77777777" w:rsidR="00B64222" w:rsidRDefault="00B64222" w:rsidP="009A5D18">
      <w:pPr>
        <w:jc w:val="center"/>
        <w:rPr>
          <w:rFonts w:ascii="Times New Roman" w:hAnsi="Times New Roman" w:cs="Times New Roman"/>
          <w:b/>
          <w:bCs/>
        </w:rPr>
      </w:pPr>
    </w:p>
    <w:p w14:paraId="41C0236C" w14:textId="77777777" w:rsidR="00B64222" w:rsidRDefault="00B64222" w:rsidP="009A5D18">
      <w:pPr>
        <w:jc w:val="center"/>
        <w:rPr>
          <w:rFonts w:ascii="Times New Roman" w:hAnsi="Times New Roman" w:cs="Times New Roman"/>
          <w:b/>
          <w:bCs/>
        </w:rPr>
      </w:pPr>
    </w:p>
    <w:p w14:paraId="5B8A603A" w14:textId="667C1A63" w:rsidR="00B64222" w:rsidRDefault="00B64222" w:rsidP="009A5D18">
      <w:pPr>
        <w:jc w:val="center"/>
        <w:rPr>
          <w:rFonts w:ascii="Times New Roman" w:hAnsi="Times New Roman" w:cs="Times New Roman"/>
          <w:b/>
          <w:bCs/>
        </w:rPr>
      </w:pPr>
      <w:r>
        <w:rPr>
          <w:rFonts w:ascii="Times New Roman" w:hAnsi="Times New Roman" w:cs="Times New Roman"/>
          <w:b/>
          <w:bCs/>
        </w:rPr>
        <w:t>HỌC PHẦN: 2511COMP180204 – THIẾT KẾ WEB</w:t>
      </w:r>
    </w:p>
    <w:p w14:paraId="104C05AE" w14:textId="77777777" w:rsidR="00427211" w:rsidRDefault="00427211" w:rsidP="009A5D18">
      <w:pPr>
        <w:jc w:val="center"/>
        <w:rPr>
          <w:rFonts w:ascii="Times New Roman" w:hAnsi="Times New Roman" w:cs="Times New Roman"/>
          <w:b/>
          <w:bCs/>
        </w:rPr>
      </w:pPr>
    </w:p>
    <w:p w14:paraId="5F725313" w14:textId="77777777" w:rsidR="00B64222" w:rsidRDefault="00B64222" w:rsidP="009A5D18">
      <w:pPr>
        <w:jc w:val="center"/>
        <w:rPr>
          <w:rFonts w:ascii="Times New Roman" w:hAnsi="Times New Roman" w:cs="Times New Roman"/>
          <w:b/>
          <w:bCs/>
        </w:rPr>
      </w:pPr>
    </w:p>
    <w:p w14:paraId="0B6407E7" w14:textId="77777777" w:rsidR="00B64222" w:rsidRDefault="00B64222" w:rsidP="009A5D18">
      <w:pPr>
        <w:jc w:val="center"/>
        <w:rPr>
          <w:rFonts w:ascii="Times New Roman" w:hAnsi="Times New Roman" w:cs="Times New Roman"/>
          <w:b/>
          <w:bCs/>
        </w:rPr>
      </w:pPr>
    </w:p>
    <w:p w14:paraId="064E91A0" w14:textId="77777777" w:rsidR="00B64222" w:rsidRDefault="00B64222" w:rsidP="009A5D18">
      <w:pPr>
        <w:jc w:val="center"/>
        <w:rPr>
          <w:rFonts w:ascii="Times New Roman" w:hAnsi="Times New Roman" w:cs="Times New Roman"/>
          <w:b/>
          <w:bCs/>
        </w:rPr>
      </w:pPr>
    </w:p>
    <w:p w14:paraId="0B6628B1" w14:textId="77777777" w:rsidR="00B64222" w:rsidRDefault="00B64222" w:rsidP="009A5D18">
      <w:pPr>
        <w:jc w:val="center"/>
        <w:rPr>
          <w:rFonts w:ascii="Times New Roman" w:hAnsi="Times New Roman" w:cs="Times New Roman"/>
          <w:b/>
          <w:bCs/>
        </w:rPr>
      </w:pPr>
    </w:p>
    <w:p w14:paraId="0294F5D9" w14:textId="77777777" w:rsidR="00B64222" w:rsidRDefault="00B64222" w:rsidP="009A5D18">
      <w:pPr>
        <w:jc w:val="center"/>
        <w:rPr>
          <w:rFonts w:ascii="Times New Roman" w:hAnsi="Times New Roman" w:cs="Times New Roman"/>
          <w:b/>
          <w:bCs/>
        </w:rPr>
      </w:pPr>
    </w:p>
    <w:p w14:paraId="7A3B6DED" w14:textId="7A9235CC" w:rsidR="00B64222" w:rsidRPr="003667F5" w:rsidRDefault="003667F5" w:rsidP="009A5D18">
      <w:pPr>
        <w:jc w:val="center"/>
        <w:rPr>
          <w:rFonts w:ascii="Times New Roman" w:hAnsi="Times New Roman" w:cs="Times New Roman"/>
        </w:rPr>
      </w:pPr>
      <w:r>
        <w:rPr>
          <w:rFonts w:ascii="Times New Roman" w:hAnsi="Times New Roman" w:cs="Times New Roman"/>
          <w:b/>
          <w:bCs/>
        </w:rPr>
        <w:t>Giảng viên</w:t>
      </w:r>
      <w:r w:rsidR="006A7E1E">
        <w:rPr>
          <w:rFonts w:ascii="Times New Roman" w:hAnsi="Times New Roman" w:cs="Times New Roman"/>
          <w:b/>
          <w:bCs/>
        </w:rPr>
        <w:t xml:space="preserve"> hướng dẫn</w:t>
      </w:r>
      <w:r>
        <w:rPr>
          <w:rFonts w:ascii="Times New Roman" w:hAnsi="Times New Roman" w:cs="Times New Roman"/>
          <w:b/>
          <w:bCs/>
        </w:rPr>
        <w:t xml:space="preserve">: </w:t>
      </w:r>
      <w:r>
        <w:rPr>
          <w:rFonts w:ascii="Times New Roman" w:hAnsi="Times New Roman" w:cs="Times New Roman"/>
        </w:rPr>
        <w:t>Võ Lê Phúc Hậu</w:t>
      </w:r>
    </w:p>
    <w:p w14:paraId="326A09D1" w14:textId="56716BF4" w:rsidR="00B64222" w:rsidRDefault="00B64222" w:rsidP="009A5D18">
      <w:pPr>
        <w:jc w:val="center"/>
        <w:rPr>
          <w:rFonts w:ascii="Times New Roman" w:hAnsi="Times New Roman" w:cs="Times New Roman"/>
        </w:rPr>
        <w:sectPr w:rsidR="00B64222" w:rsidSect="009A5D18">
          <w:footerReference w:type="default" r:id="rId9"/>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Pr>
          <w:rFonts w:ascii="Times New Roman" w:hAnsi="Times New Roman" w:cs="Times New Roman"/>
          <w:b/>
          <w:bCs/>
        </w:rPr>
        <w:t>Thành phố Hồ Chí Minh, ngày 20 tháng 10 năm 2025</w:t>
      </w:r>
    </w:p>
    <w:p w14:paraId="18296454" w14:textId="77777777" w:rsidR="009A5D18" w:rsidRPr="009A5D18" w:rsidRDefault="009A5D18" w:rsidP="009A5D18">
      <w:pPr>
        <w:jc w:val="center"/>
        <w:rPr>
          <w:rFonts w:ascii="Times New Roman" w:hAnsi="Times New Roman" w:cs="Times New Roman"/>
        </w:rPr>
      </w:pPr>
    </w:p>
    <w:p w14:paraId="41B56709" w14:textId="77777777" w:rsidR="00B64222" w:rsidRDefault="00427211" w:rsidP="00427211">
      <w:pPr>
        <w:jc w:val="center"/>
        <w:rPr>
          <w:rFonts w:ascii="Times New Roman" w:hAnsi="Times New Roman" w:cs="Times New Roman"/>
          <w:b/>
          <w:bCs/>
        </w:rPr>
      </w:pPr>
      <w:r w:rsidRPr="009A5D18">
        <w:rPr>
          <w:rFonts w:ascii="Times New Roman" w:hAnsi="Times New Roman" w:cs="Times New Roman"/>
          <w:b/>
          <w:bCs/>
        </w:rPr>
        <w:t xml:space="preserve">TRƯỜNG ĐẠI HỌC SƯ PHẠM </w:t>
      </w:r>
    </w:p>
    <w:p w14:paraId="32510989" w14:textId="4ED3773D" w:rsidR="00427211" w:rsidRDefault="00427211" w:rsidP="00427211">
      <w:pPr>
        <w:jc w:val="center"/>
        <w:rPr>
          <w:rFonts w:ascii="Times New Roman" w:hAnsi="Times New Roman" w:cs="Times New Roman"/>
          <w:b/>
          <w:bCs/>
        </w:rPr>
      </w:pPr>
      <w:r w:rsidRPr="009A5D18">
        <w:rPr>
          <w:rFonts w:ascii="Times New Roman" w:hAnsi="Times New Roman" w:cs="Times New Roman"/>
          <w:b/>
          <w:bCs/>
        </w:rPr>
        <w:t>T</w:t>
      </w:r>
      <w:r w:rsidR="00B64222">
        <w:rPr>
          <w:rFonts w:ascii="Times New Roman" w:hAnsi="Times New Roman" w:cs="Times New Roman"/>
          <w:b/>
          <w:bCs/>
        </w:rPr>
        <w:t>HÀNH PHỐ HỒ CHÍ MINH</w:t>
      </w:r>
    </w:p>
    <w:p w14:paraId="0003994D" w14:textId="18B3FEEC" w:rsidR="00B64222" w:rsidRDefault="00B64222" w:rsidP="00B64222">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6B701BAE" w14:textId="443D940C" w:rsidR="00B64222" w:rsidRDefault="00B64222" w:rsidP="00B64222">
      <w:pPr>
        <w:jc w:val="center"/>
        <w:rPr>
          <w:rFonts w:ascii="Times New Roman" w:hAnsi="Times New Roman" w:cs="Times New Roman"/>
          <w:b/>
          <w:bCs/>
        </w:rPr>
      </w:pPr>
      <w:r>
        <w:rPr>
          <w:rFonts w:ascii="Times New Roman" w:hAnsi="Times New Roman" w:cs="Times New Roman"/>
          <w:b/>
          <w:bCs/>
        </w:rPr>
        <w:t>KHOA CÔNG NGHỆ THÔNG TIN</w:t>
      </w:r>
    </w:p>
    <w:p w14:paraId="133A919B" w14:textId="77777777" w:rsidR="00B64222" w:rsidRDefault="00B64222" w:rsidP="00B64222">
      <w:pPr>
        <w:jc w:val="center"/>
        <w:rPr>
          <w:rFonts w:ascii="Times New Roman" w:hAnsi="Times New Roman" w:cs="Times New Roman"/>
          <w:b/>
          <w:bCs/>
        </w:rPr>
      </w:pPr>
    </w:p>
    <w:p w14:paraId="22835433" w14:textId="77777777" w:rsidR="00B64222" w:rsidRDefault="00B64222" w:rsidP="00B64222">
      <w:pPr>
        <w:jc w:val="center"/>
        <w:rPr>
          <w:rFonts w:ascii="Times New Roman" w:hAnsi="Times New Roman" w:cs="Times New Roman"/>
          <w:b/>
          <w:bCs/>
          <w:sz w:val="28"/>
          <w:szCs w:val="28"/>
        </w:rPr>
      </w:pPr>
    </w:p>
    <w:p w14:paraId="545D20F0" w14:textId="158B77E5" w:rsidR="00B64222" w:rsidRPr="00B56B9B" w:rsidRDefault="00B64222" w:rsidP="00B64222">
      <w:pPr>
        <w:jc w:val="center"/>
        <w:rPr>
          <w:rFonts w:ascii="Times New Roman" w:hAnsi="Times New Roman" w:cs="Times New Roman"/>
          <w:b/>
          <w:bCs/>
          <w:sz w:val="32"/>
          <w:szCs w:val="32"/>
        </w:rPr>
      </w:pPr>
      <w:r w:rsidRPr="00B56B9B">
        <w:rPr>
          <w:rFonts w:ascii="Times New Roman" w:hAnsi="Times New Roman" w:cs="Times New Roman"/>
          <w:b/>
          <w:bCs/>
          <w:sz w:val="32"/>
          <w:szCs w:val="32"/>
        </w:rPr>
        <w:t>TIỂU LUẬN</w:t>
      </w:r>
    </w:p>
    <w:p w14:paraId="2301C7EE" w14:textId="77777777" w:rsidR="00B64222" w:rsidRDefault="00B64222" w:rsidP="00B64222">
      <w:pPr>
        <w:jc w:val="center"/>
        <w:rPr>
          <w:rFonts w:ascii="Times New Roman" w:hAnsi="Times New Roman" w:cs="Times New Roman"/>
          <w:b/>
          <w:bCs/>
          <w:sz w:val="28"/>
          <w:szCs w:val="28"/>
        </w:rPr>
      </w:pPr>
    </w:p>
    <w:p w14:paraId="70B55BC7" w14:textId="77777777" w:rsidR="00B64222" w:rsidRDefault="00B64222" w:rsidP="00B64222">
      <w:pPr>
        <w:jc w:val="center"/>
        <w:rPr>
          <w:rFonts w:ascii="Times New Roman" w:hAnsi="Times New Roman" w:cs="Times New Roman"/>
          <w:b/>
          <w:bCs/>
          <w:sz w:val="28"/>
          <w:szCs w:val="28"/>
        </w:rPr>
      </w:pPr>
    </w:p>
    <w:p w14:paraId="33D51F2E" w14:textId="77777777" w:rsidR="00B64222" w:rsidRDefault="00B64222" w:rsidP="00B64222">
      <w:pPr>
        <w:jc w:val="center"/>
        <w:rPr>
          <w:rFonts w:ascii="Times New Roman" w:hAnsi="Times New Roman" w:cs="Times New Roman"/>
          <w:b/>
          <w:bCs/>
        </w:rPr>
      </w:pPr>
    </w:p>
    <w:p w14:paraId="2FCEEBDC" w14:textId="2341F15C" w:rsidR="00B64222" w:rsidRDefault="00B64222" w:rsidP="00B64222">
      <w:pPr>
        <w:jc w:val="center"/>
        <w:rPr>
          <w:rFonts w:ascii="Times New Roman" w:hAnsi="Times New Roman" w:cs="Times New Roman"/>
          <w:b/>
          <w:bCs/>
        </w:rPr>
      </w:pPr>
      <w:r>
        <w:rPr>
          <w:rFonts w:ascii="Times New Roman" w:hAnsi="Times New Roman" w:cs="Times New Roman"/>
          <w:b/>
          <w:bCs/>
        </w:rPr>
        <w:t>HỌC PHẦN: 2511COMP180204 – THIẾT KẾ WEB</w:t>
      </w:r>
    </w:p>
    <w:p w14:paraId="196E1957" w14:textId="77777777" w:rsidR="00B64222" w:rsidRPr="00B64222" w:rsidRDefault="00B64222" w:rsidP="00B64222">
      <w:pPr>
        <w:jc w:val="center"/>
        <w:rPr>
          <w:rFonts w:ascii="Times New Roman" w:hAnsi="Times New Roman" w:cs="Times New Roman"/>
          <w:b/>
          <w:bCs/>
          <w:sz w:val="28"/>
          <w:szCs w:val="28"/>
        </w:rPr>
      </w:pPr>
    </w:p>
    <w:p w14:paraId="149CD3C6" w14:textId="77777777" w:rsidR="00B64222" w:rsidRDefault="00B64222" w:rsidP="00B64222">
      <w:pPr>
        <w:jc w:val="center"/>
        <w:rPr>
          <w:rFonts w:ascii="Times New Roman" w:hAnsi="Times New Roman" w:cs="Times New Roman"/>
          <w:b/>
          <w:bCs/>
        </w:rPr>
      </w:pPr>
    </w:p>
    <w:p w14:paraId="759F2F79" w14:textId="728FE04D" w:rsidR="00427211" w:rsidRPr="00B64222" w:rsidRDefault="00B64222" w:rsidP="00B64222">
      <w:pPr>
        <w:jc w:val="center"/>
        <w:rPr>
          <w:rFonts w:ascii="Times New Roman" w:hAnsi="Times New Roman" w:cs="Times New Roman"/>
        </w:rPr>
      </w:pPr>
      <w:r w:rsidRPr="00B64222">
        <w:rPr>
          <w:rFonts w:ascii="Times New Roman" w:hAnsi="Times New Roman" w:cs="Times New Roman"/>
          <w:b/>
          <w:bCs/>
        </w:rPr>
        <w:t>Sinh viên thực hiện:</w:t>
      </w:r>
      <w:r>
        <w:rPr>
          <w:rFonts w:ascii="Times New Roman" w:hAnsi="Times New Roman" w:cs="Times New Roman"/>
        </w:rPr>
        <w:t xml:space="preserve"> Nguyễn Ngọc Thúy Hằng </w:t>
      </w:r>
      <w:r w:rsidRPr="00B64222">
        <w:rPr>
          <w:rFonts w:ascii="Times New Roman" w:hAnsi="Times New Roman" w:cs="Times New Roman"/>
          <w:b/>
          <w:bCs/>
        </w:rPr>
        <w:t>MSSV:</w:t>
      </w:r>
      <w:r>
        <w:rPr>
          <w:rFonts w:ascii="Times New Roman" w:hAnsi="Times New Roman" w:cs="Times New Roman"/>
        </w:rPr>
        <w:t xml:space="preserve"> 51.01.103.031</w:t>
      </w:r>
    </w:p>
    <w:p w14:paraId="5C3D986D" w14:textId="77777777" w:rsidR="00B40ECC" w:rsidRDefault="00B40ECC" w:rsidP="00427211">
      <w:pPr>
        <w:jc w:val="center"/>
        <w:rPr>
          <w:rFonts w:ascii="Times New Roman" w:hAnsi="Times New Roman" w:cs="Times New Roman"/>
          <w:b/>
          <w:bCs/>
        </w:rPr>
      </w:pPr>
    </w:p>
    <w:p w14:paraId="718F0888" w14:textId="77777777" w:rsidR="00B64222" w:rsidRDefault="00B64222" w:rsidP="00427211">
      <w:pPr>
        <w:jc w:val="center"/>
        <w:rPr>
          <w:rFonts w:ascii="Times New Roman" w:hAnsi="Times New Roman" w:cs="Times New Roman"/>
          <w:b/>
          <w:bCs/>
        </w:rPr>
      </w:pPr>
    </w:p>
    <w:p w14:paraId="20BB0738" w14:textId="77777777" w:rsidR="00B64222" w:rsidRDefault="00B64222" w:rsidP="00427211">
      <w:pPr>
        <w:jc w:val="center"/>
        <w:rPr>
          <w:rFonts w:ascii="Times New Roman" w:hAnsi="Times New Roman" w:cs="Times New Roman"/>
          <w:b/>
          <w:bCs/>
        </w:rPr>
      </w:pPr>
    </w:p>
    <w:p w14:paraId="1334C49C" w14:textId="77777777" w:rsidR="00B64222" w:rsidRDefault="00B64222" w:rsidP="00427211">
      <w:pPr>
        <w:jc w:val="center"/>
        <w:rPr>
          <w:rFonts w:ascii="Times New Roman" w:hAnsi="Times New Roman" w:cs="Times New Roman"/>
          <w:b/>
          <w:bCs/>
        </w:rPr>
      </w:pPr>
    </w:p>
    <w:p w14:paraId="1A4CE8B1" w14:textId="77777777" w:rsidR="00B64222" w:rsidRDefault="00B64222" w:rsidP="00427211">
      <w:pPr>
        <w:jc w:val="center"/>
        <w:rPr>
          <w:rFonts w:ascii="Times New Roman" w:hAnsi="Times New Roman" w:cs="Times New Roman"/>
          <w:b/>
          <w:bCs/>
        </w:rPr>
      </w:pPr>
    </w:p>
    <w:p w14:paraId="51119AE3" w14:textId="77777777" w:rsidR="00B64222" w:rsidRDefault="00B64222" w:rsidP="00427211">
      <w:pPr>
        <w:jc w:val="center"/>
        <w:rPr>
          <w:rFonts w:ascii="Times New Roman" w:hAnsi="Times New Roman" w:cs="Times New Roman"/>
          <w:b/>
          <w:bCs/>
        </w:rPr>
      </w:pPr>
    </w:p>
    <w:p w14:paraId="7B3DF603" w14:textId="77777777" w:rsidR="00B64222" w:rsidRDefault="00B64222" w:rsidP="00427211">
      <w:pPr>
        <w:jc w:val="center"/>
        <w:rPr>
          <w:rFonts w:ascii="Times New Roman" w:hAnsi="Times New Roman" w:cs="Times New Roman"/>
          <w:b/>
          <w:bCs/>
        </w:rPr>
      </w:pPr>
    </w:p>
    <w:p w14:paraId="7C2586FC" w14:textId="5FF4F270" w:rsidR="00B64222" w:rsidRPr="003667F5" w:rsidRDefault="003667F5" w:rsidP="003667F5">
      <w:pPr>
        <w:jc w:val="center"/>
        <w:rPr>
          <w:rFonts w:ascii="Times New Roman" w:hAnsi="Times New Roman" w:cs="Times New Roman"/>
        </w:rPr>
      </w:pPr>
      <w:r>
        <w:rPr>
          <w:rFonts w:ascii="Times New Roman" w:hAnsi="Times New Roman" w:cs="Times New Roman"/>
          <w:b/>
          <w:bCs/>
        </w:rPr>
        <w:t>Giảng viên</w:t>
      </w:r>
      <w:r w:rsidR="006A7E1E">
        <w:rPr>
          <w:rFonts w:ascii="Times New Roman" w:hAnsi="Times New Roman" w:cs="Times New Roman"/>
          <w:b/>
          <w:bCs/>
        </w:rPr>
        <w:t xml:space="preserve"> hướng dẫn</w:t>
      </w:r>
      <w:r>
        <w:rPr>
          <w:rFonts w:ascii="Times New Roman" w:hAnsi="Times New Roman" w:cs="Times New Roman"/>
          <w:b/>
          <w:bCs/>
        </w:rPr>
        <w:t xml:space="preserve">: </w:t>
      </w:r>
      <w:r>
        <w:rPr>
          <w:rFonts w:ascii="Times New Roman" w:hAnsi="Times New Roman" w:cs="Times New Roman"/>
        </w:rPr>
        <w:t>Võ Lê Phúc Hậu</w:t>
      </w:r>
    </w:p>
    <w:p w14:paraId="429EDB39" w14:textId="426BDA44" w:rsidR="00B64222" w:rsidRDefault="00B64222" w:rsidP="00B64222">
      <w:pPr>
        <w:jc w:val="center"/>
        <w:rPr>
          <w:rFonts w:ascii="Times New Roman" w:hAnsi="Times New Roman" w:cs="Times New Roman"/>
        </w:rPr>
        <w:sectPr w:rsidR="00B64222" w:rsidSect="00B64222">
          <w:footerReference w:type="default" r:id="rId10"/>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Pr>
          <w:rFonts w:ascii="Times New Roman" w:hAnsi="Times New Roman" w:cs="Times New Roman"/>
          <w:b/>
          <w:bCs/>
        </w:rPr>
        <w:t>Thành phố Hồ Chí Minh, ngày 20 tháng 10 năm 20</w:t>
      </w:r>
      <w:r>
        <w:rPr>
          <w:rFonts w:ascii="Times New Roman" w:hAnsi="Times New Roman" w:cs="Times New Roman"/>
          <w:b/>
          <w:bCs/>
        </w:rPr>
        <w:t>25</w:t>
      </w:r>
    </w:p>
    <w:p w14:paraId="126366C2" w14:textId="2CC1F32A" w:rsidR="0048181E" w:rsidRPr="00B56B9B" w:rsidRDefault="0048181E" w:rsidP="0048181E">
      <w:pPr>
        <w:jc w:val="center"/>
        <w:rPr>
          <w:rFonts w:ascii="Times New Roman" w:hAnsi="Times New Roman" w:cs="Times New Roman"/>
          <w:b/>
          <w:bCs/>
          <w:sz w:val="32"/>
          <w:szCs w:val="32"/>
        </w:rPr>
      </w:pPr>
      <w:r w:rsidRPr="00B56B9B">
        <w:rPr>
          <w:rFonts w:ascii="Times New Roman" w:hAnsi="Times New Roman" w:cs="Times New Roman"/>
          <w:b/>
          <w:bCs/>
          <w:sz w:val="32"/>
          <w:szCs w:val="32"/>
        </w:rPr>
        <w:lastRenderedPageBreak/>
        <w:t>LỜI MỞ ĐẦU</w:t>
      </w:r>
    </w:p>
    <w:p w14:paraId="239BD7D1" w14:textId="16D25E52" w:rsidR="0048181E" w:rsidRDefault="0048181E" w:rsidP="0048181E">
      <w:pPr>
        <w:rPr>
          <w:rFonts w:ascii="Times New Roman" w:hAnsi="Times New Roman" w:cs="Times New Roman"/>
          <w:sz w:val="26"/>
          <w:szCs w:val="26"/>
        </w:rPr>
      </w:pPr>
      <w:r>
        <w:rPr>
          <w:rFonts w:ascii="Times New Roman" w:hAnsi="Times New Roman" w:cs="Times New Roman"/>
          <w:sz w:val="32"/>
          <w:szCs w:val="32"/>
        </w:rPr>
        <w:tab/>
      </w:r>
      <w:r w:rsidRPr="0048181E">
        <w:rPr>
          <w:rFonts w:ascii="Times New Roman" w:hAnsi="Times New Roman" w:cs="Times New Roman"/>
          <w:sz w:val="26"/>
          <w:szCs w:val="26"/>
        </w:rPr>
        <w:t xml:space="preserve">Trong </w:t>
      </w:r>
      <w:r>
        <w:rPr>
          <w:rFonts w:ascii="Times New Roman" w:hAnsi="Times New Roman" w:cs="Times New Roman"/>
          <w:sz w:val="26"/>
          <w:szCs w:val="26"/>
        </w:rPr>
        <w:t>thời đại công nghệ số phát triển mạnh mẽ như hiện nay, thiết kế web đóng vai trò vô cùng quan trọng trong việc xây dựng và phát triển các nền tảng trực tuyến, phụ</w:t>
      </w:r>
      <w:r w:rsidR="001C1840">
        <w:rPr>
          <w:rFonts w:ascii="Times New Roman" w:hAnsi="Times New Roman" w:cs="Times New Roman"/>
          <w:sz w:val="26"/>
          <w:szCs w:val="26"/>
        </w:rPr>
        <w:t>c</w:t>
      </w:r>
      <w:r>
        <w:rPr>
          <w:rFonts w:ascii="Times New Roman" w:hAnsi="Times New Roman" w:cs="Times New Roman"/>
          <w:sz w:val="26"/>
          <w:szCs w:val="26"/>
        </w:rPr>
        <w:t xml:space="preserve"> vụ nhu cầu thông tin, giải trí, thương m</w:t>
      </w:r>
      <w:r w:rsidR="005A6DFA">
        <w:rPr>
          <w:rFonts w:ascii="Times New Roman" w:hAnsi="Times New Roman" w:cs="Times New Roman"/>
          <w:sz w:val="26"/>
          <w:szCs w:val="26"/>
        </w:rPr>
        <w:t>ạ</w:t>
      </w:r>
      <w:r>
        <w:rPr>
          <w:rFonts w:ascii="Times New Roman" w:hAnsi="Times New Roman" w:cs="Times New Roman"/>
          <w:sz w:val="26"/>
          <w:szCs w:val="26"/>
        </w:rPr>
        <w:t xml:space="preserve">i và giáo dục. </w:t>
      </w:r>
      <w:r w:rsidR="00EE7BF4">
        <w:rPr>
          <w:rFonts w:ascii="Times New Roman" w:hAnsi="Times New Roman" w:cs="Times New Roman"/>
          <w:sz w:val="26"/>
          <w:szCs w:val="26"/>
        </w:rPr>
        <w:t>Thiết kế Web không chỉ cung cấp kiến thức lý thuyết nền tảng mà còn tạo cơ hội để sinh vi</w:t>
      </w:r>
      <w:r w:rsidR="001C1840">
        <w:rPr>
          <w:rFonts w:ascii="Times New Roman" w:hAnsi="Times New Roman" w:cs="Times New Roman"/>
          <w:sz w:val="26"/>
          <w:szCs w:val="26"/>
        </w:rPr>
        <w:t>ên</w:t>
      </w:r>
      <w:r w:rsidR="00EE7BF4">
        <w:rPr>
          <w:rFonts w:ascii="Times New Roman" w:hAnsi="Times New Roman" w:cs="Times New Roman"/>
          <w:sz w:val="26"/>
          <w:szCs w:val="26"/>
        </w:rPr>
        <w:t xml:space="preserve"> thực hành, ứng dụng các kỹ năng vào các bài tập cụ thể, từ đó hình thành tư duy thiết kế và khả năng xây dựng giao diện web một cách chuyên nghiệp.</w:t>
      </w:r>
    </w:p>
    <w:p w14:paraId="7F8FEEC6" w14:textId="1CD70009" w:rsidR="00EE7BF4" w:rsidRDefault="00EE7BF4" w:rsidP="0048181E">
      <w:pPr>
        <w:rPr>
          <w:rFonts w:ascii="Times New Roman" w:hAnsi="Times New Roman" w:cs="Times New Roman"/>
          <w:sz w:val="26"/>
          <w:szCs w:val="26"/>
        </w:rPr>
      </w:pPr>
      <w:r>
        <w:rPr>
          <w:rFonts w:ascii="Times New Roman" w:hAnsi="Times New Roman" w:cs="Times New Roman"/>
          <w:sz w:val="26"/>
          <w:szCs w:val="26"/>
        </w:rPr>
        <w:tab/>
        <w:t>Tiểu luận cuối kì này là bài tổng hợp các bài tập đã được thực hiện trong suốt quá trình học, bao gồm các nội dung từ thiết kế bố cục, sử dụng HTML, CSS, đến áp dụng JavaScript cơ bản. Mỗi bài tập đều phản ánh sự tiến bộ và nỗ lực cá nhân trong việc tiếp cận và vận dụng kiến thức vào thực tiễn. Qua đó, tiểu luận không chỉ là minh chứng cho quá trình học tập mà còn là nền tảng để phát triển sâu hơn trong lĩnh vực thiết kế web trong tương lai.</w:t>
      </w:r>
    </w:p>
    <w:p w14:paraId="643F940A" w14:textId="73E368A2" w:rsidR="00EE7BF4" w:rsidRPr="0048181E" w:rsidRDefault="00EE7BF4" w:rsidP="0048181E">
      <w:pPr>
        <w:rPr>
          <w:rFonts w:ascii="Times New Roman" w:hAnsi="Times New Roman" w:cs="Times New Roman"/>
          <w:sz w:val="26"/>
          <w:szCs w:val="26"/>
        </w:rPr>
      </w:pPr>
      <w:r>
        <w:rPr>
          <w:rFonts w:ascii="Times New Roman" w:hAnsi="Times New Roman" w:cs="Times New Roman"/>
          <w:sz w:val="26"/>
          <w:szCs w:val="26"/>
        </w:rPr>
        <w:tab/>
        <w:t>Mặc dù đã cố gắng hoàn thành tiểu luận một cách đầy đủ và chỉn chu nhất có thể, tuy nhiên do đây là lần đầu tiên tiếp cận và hình thức làm tiểu luận tổng hợp, chắc chắn không thể tránh khỏi những thiếu sót trong nội dung cũng như hình thức trình bày. Kính mong quý thầy cô thông cảm và góp ý để em có thể rút kinh nghiệm và hoàn thiện hơn trong những lần sau.</w:t>
      </w:r>
    </w:p>
    <w:p w14:paraId="3046DAFE" w14:textId="77777777" w:rsidR="0048181E" w:rsidRPr="0048181E" w:rsidRDefault="0048181E">
      <w:pPr>
        <w:rPr>
          <w:rFonts w:ascii="Times New Roman" w:hAnsi="Times New Roman" w:cs="Times New Roman"/>
          <w:b/>
          <w:bCs/>
          <w:sz w:val="26"/>
          <w:szCs w:val="26"/>
        </w:rPr>
      </w:pPr>
      <w:r w:rsidRPr="0048181E">
        <w:rPr>
          <w:rFonts w:ascii="Times New Roman" w:hAnsi="Times New Roman" w:cs="Times New Roman"/>
          <w:b/>
          <w:bCs/>
          <w:sz w:val="26"/>
          <w:szCs w:val="26"/>
        </w:rPr>
        <w:br w:type="page"/>
      </w:r>
    </w:p>
    <w:p w14:paraId="62EB39DE" w14:textId="77777777" w:rsidR="00B64222" w:rsidRDefault="00B64222" w:rsidP="00B64222">
      <w:pPr>
        <w:rPr>
          <w:rFonts w:ascii="Times New Roman" w:hAnsi="Times New Roman" w:cs="Times New Roman"/>
          <w:b/>
          <w:bCs/>
        </w:rPr>
      </w:pPr>
    </w:p>
    <w:p w14:paraId="0A69DB73" w14:textId="77777777" w:rsidR="00B64222" w:rsidRPr="00B56B9B" w:rsidRDefault="00B64222" w:rsidP="00B64222">
      <w:pPr>
        <w:jc w:val="center"/>
        <w:rPr>
          <w:rFonts w:ascii="Times New Roman" w:hAnsi="Times New Roman" w:cs="Times New Roman"/>
          <w:b/>
          <w:bCs/>
          <w:sz w:val="32"/>
          <w:szCs w:val="32"/>
        </w:rPr>
      </w:pPr>
      <w:r w:rsidRPr="00B56B9B">
        <w:rPr>
          <w:rFonts w:ascii="Times New Roman" w:hAnsi="Times New Roman" w:cs="Times New Roman"/>
          <w:b/>
          <w:bCs/>
          <w:sz w:val="32"/>
          <w:szCs w:val="32"/>
        </w:rPr>
        <w:t>MỤC LỤC</w:t>
      </w:r>
    </w:p>
    <w:p w14:paraId="23C053A5" w14:textId="3781DD0D" w:rsidR="00B64222" w:rsidRPr="007E22EF" w:rsidRDefault="00B56B9B" w:rsidP="00B64222">
      <w:pPr>
        <w:rPr>
          <w:rFonts w:ascii="Times New Roman" w:hAnsi="Times New Roman" w:cs="Times New Roman"/>
          <w:b/>
          <w:bCs/>
          <w:sz w:val="32"/>
          <w:szCs w:val="32"/>
        </w:rPr>
      </w:pPr>
      <w:r>
        <w:rPr>
          <w:rFonts w:ascii="Times New Roman" w:hAnsi="Times New Roman" w:cs="Times New Roman"/>
          <w:b/>
          <w:bCs/>
          <w:sz w:val="32"/>
          <w:szCs w:val="32"/>
        </w:rPr>
        <w:t xml:space="preserve">PHẦN 1: </w:t>
      </w:r>
      <w:r w:rsidRPr="007E22EF">
        <w:rPr>
          <w:rFonts w:ascii="Times New Roman" w:hAnsi="Times New Roman" w:cs="Times New Roman"/>
          <w:b/>
          <w:bCs/>
          <w:sz w:val="32"/>
          <w:szCs w:val="32"/>
        </w:rPr>
        <w:t>HTML bài tập tổng hợp</w:t>
      </w:r>
    </w:p>
    <w:p w14:paraId="79A50A16" w14:textId="513FB66A" w:rsidR="00B56B9B" w:rsidRPr="00B56B9B" w:rsidRDefault="00B56B9B" w:rsidP="00B56B9B">
      <w:pPr>
        <w:pStyle w:val="ListParagraph"/>
        <w:numPr>
          <w:ilvl w:val="1"/>
          <w:numId w:val="12"/>
        </w:numPr>
        <w:rPr>
          <w:rFonts w:ascii="Times New Roman" w:hAnsi="Times New Roman" w:cs="Times New Roman"/>
          <w:sz w:val="32"/>
          <w:szCs w:val="32"/>
        </w:rPr>
      </w:pPr>
      <w:r w:rsidRPr="00B56B9B">
        <w:rPr>
          <w:rFonts w:ascii="Times New Roman" w:hAnsi="Times New Roman" w:cs="Times New Roman"/>
          <w:sz w:val="32"/>
          <w:szCs w:val="32"/>
        </w:rPr>
        <w:t>Mô tả giao diện</w:t>
      </w:r>
    </w:p>
    <w:p w14:paraId="4E489317" w14:textId="7D3940F3" w:rsidR="00B56B9B" w:rsidRDefault="00B56B9B" w:rsidP="00B56B9B">
      <w:pPr>
        <w:pStyle w:val="ListParagraph"/>
        <w:numPr>
          <w:ilvl w:val="1"/>
          <w:numId w:val="12"/>
        </w:numPr>
        <w:rPr>
          <w:rFonts w:ascii="Times New Roman" w:hAnsi="Times New Roman" w:cs="Times New Roman"/>
          <w:sz w:val="32"/>
          <w:szCs w:val="32"/>
        </w:rPr>
      </w:pPr>
      <w:r>
        <w:rPr>
          <w:rFonts w:ascii="Times New Roman" w:hAnsi="Times New Roman" w:cs="Times New Roman"/>
          <w:sz w:val="32"/>
          <w:szCs w:val="32"/>
        </w:rPr>
        <w:t>Chức năng của trang web</w:t>
      </w:r>
    </w:p>
    <w:p w14:paraId="250B2493" w14:textId="48BB5065" w:rsidR="00B56B9B" w:rsidRDefault="00B56B9B" w:rsidP="00B56B9B">
      <w:pPr>
        <w:pStyle w:val="ListParagraph"/>
        <w:numPr>
          <w:ilvl w:val="1"/>
          <w:numId w:val="12"/>
        </w:numPr>
        <w:rPr>
          <w:rFonts w:ascii="Times New Roman" w:hAnsi="Times New Roman" w:cs="Times New Roman"/>
          <w:sz w:val="32"/>
          <w:szCs w:val="32"/>
        </w:rPr>
      </w:pPr>
      <w:r>
        <w:rPr>
          <w:rFonts w:ascii="Times New Roman" w:hAnsi="Times New Roman" w:cs="Times New Roman"/>
          <w:sz w:val="32"/>
          <w:szCs w:val="32"/>
        </w:rPr>
        <w:t>Chức năng n</w:t>
      </w:r>
      <w:r w:rsidR="001C1840">
        <w:rPr>
          <w:rFonts w:ascii="Times New Roman" w:hAnsi="Times New Roman" w:cs="Times New Roman"/>
          <w:sz w:val="32"/>
          <w:szCs w:val="32"/>
        </w:rPr>
        <w:t>ổi</w:t>
      </w:r>
      <w:r>
        <w:rPr>
          <w:rFonts w:ascii="Times New Roman" w:hAnsi="Times New Roman" w:cs="Times New Roman"/>
          <w:sz w:val="32"/>
          <w:szCs w:val="32"/>
        </w:rPr>
        <w:t xml:space="preserve"> bật</w:t>
      </w:r>
    </w:p>
    <w:p w14:paraId="06110770" w14:textId="60503549" w:rsidR="00522A64" w:rsidRDefault="00522A64" w:rsidP="00B56B9B">
      <w:pPr>
        <w:pStyle w:val="ListParagraph"/>
        <w:numPr>
          <w:ilvl w:val="1"/>
          <w:numId w:val="12"/>
        </w:numPr>
        <w:rPr>
          <w:rFonts w:ascii="Times New Roman" w:hAnsi="Times New Roman" w:cs="Times New Roman"/>
          <w:sz w:val="32"/>
          <w:szCs w:val="32"/>
        </w:rPr>
      </w:pPr>
      <w:r>
        <w:rPr>
          <w:rFonts w:ascii="Times New Roman" w:hAnsi="Times New Roman" w:cs="Times New Roman"/>
          <w:sz w:val="32"/>
          <w:szCs w:val="32"/>
        </w:rPr>
        <w:t>Kết luận</w:t>
      </w:r>
    </w:p>
    <w:p w14:paraId="5B937D11" w14:textId="7BC2A248" w:rsidR="00522A64" w:rsidRDefault="00522A64" w:rsidP="00522A64">
      <w:pPr>
        <w:rPr>
          <w:rFonts w:ascii="Times New Roman" w:hAnsi="Times New Roman" w:cs="Times New Roman"/>
          <w:b/>
          <w:bCs/>
          <w:sz w:val="32"/>
          <w:szCs w:val="32"/>
        </w:rPr>
      </w:pPr>
      <w:r>
        <w:rPr>
          <w:rFonts w:ascii="Times New Roman" w:hAnsi="Times New Roman" w:cs="Times New Roman"/>
          <w:b/>
          <w:bCs/>
          <w:sz w:val="32"/>
          <w:szCs w:val="32"/>
        </w:rPr>
        <w:t>PHẦN 2: Quản lí sản phẩm</w:t>
      </w:r>
    </w:p>
    <w:p w14:paraId="7A6EED96" w14:textId="55A25AC0" w:rsidR="00522A64" w:rsidRPr="00522A64" w:rsidRDefault="00522A64" w:rsidP="00522A64">
      <w:pPr>
        <w:rPr>
          <w:rFonts w:ascii="Times New Roman" w:hAnsi="Times New Roman" w:cs="Times New Roman"/>
          <w:sz w:val="32"/>
          <w:szCs w:val="32"/>
        </w:rPr>
      </w:pPr>
      <w:r>
        <w:rPr>
          <w:rFonts w:ascii="Times New Roman" w:hAnsi="Times New Roman" w:cs="Times New Roman"/>
          <w:sz w:val="32"/>
          <w:szCs w:val="32"/>
        </w:rPr>
        <w:t>2.1</w:t>
      </w:r>
      <w:r w:rsidRPr="00522A64">
        <w:rPr>
          <w:rFonts w:ascii="Times New Roman" w:hAnsi="Times New Roman" w:cs="Times New Roman"/>
          <w:sz w:val="32"/>
          <w:szCs w:val="32"/>
        </w:rPr>
        <w:t xml:space="preserve"> </w:t>
      </w:r>
      <w:r w:rsidRPr="00522A64">
        <w:rPr>
          <w:rFonts w:ascii="Times New Roman" w:hAnsi="Times New Roman" w:cs="Times New Roman"/>
          <w:sz w:val="32"/>
          <w:szCs w:val="32"/>
        </w:rPr>
        <w:t>Mô tả giao diện</w:t>
      </w:r>
    </w:p>
    <w:p w14:paraId="0C9D8C5B" w14:textId="3EA2BACC" w:rsidR="00522A64" w:rsidRPr="00522A64" w:rsidRDefault="00522A64" w:rsidP="00522A64">
      <w:pPr>
        <w:rPr>
          <w:rFonts w:ascii="Times New Roman" w:hAnsi="Times New Roman" w:cs="Times New Roman"/>
          <w:sz w:val="32"/>
          <w:szCs w:val="32"/>
        </w:rPr>
      </w:pPr>
      <w:r>
        <w:rPr>
          <w:rFonts w:ascii="Times New Roman" w:hAnsi="Times New Roman" w:cs="Times New Roman"/>
          <w:sz w:val="32"/>
          <w:szCs w:val="32"/>
        </w:rPr>
        <w:t xml:space="preserve">2.2 </w:t>
      </w:r>
      <w:r w:rsidRPr="00522A64">
        <w:rPr>
          <w:rFonts w:ascii="Times New Roman" w:hAnsi="Times New Roman" w:cs="Times New Roman"/>
          <w:sz w:val="32"/>
          <w:szCs w:val="32"/>
        </w:rPr>
        <w:t>Chức năng của trang web</w:t>
      </w:r>
    </w:p>
    <w:p w14:paraId="131E3216" w14:textId="667C9041" w:rsidR="00522A64" w:rsidRPr="00522A64" w:rsidRDefault="00522A64" w:rsidP="00522A64">
      <w:pPr>
        <w:rPr>
          <w:rFonts w:ascii="Times New Roman" w:hAnsi="Times New Roman" w:cs="Times New Roman"/>
          <w:sz w:val="32"/>
          <w:szCs w:val="32"/>
        </w:rPr>
      </w:pPr>
      <w:r>
        <w:rPr>
          <w:rFonts w:ascii="Times New Roman" w:hAnsi="Times New Roman" w:cs="Times New Roman"/>
          <w:sz w:val="32"/>
          <w:szCs w:val="32"/>
        </w:rPr>
        <w:t xml:space="preserve">2.3 </w:t>
      </w:r>
      <w:r w:rsidRPr="00522A64">
        <w:rPr>
          <w:rFonts w:ascii="Times New Roman" w:hAnsi="Times New Roman" w:cs="Times New Roman"/>
          <w:sz w:val="32"/>
          <w:szCs w:val="32"/>
        </w:rPr>
        <w:t>Chức năng n</w:t>
      </w:r>
      <w:r w:rsidR="001C1840">
        <w:rPr>
          <w:rFonts w:ascii="Times New Roman" w:hAnsi="Times New Roman" w:cs="Times New Roman"/>
          <w:sz w:val="32"/>
          <w:szCs w:val="32"/>
        </w:rPr>
        <w:t>ổ</w:t>
      </w:r>
      <w:r w:rsidRPr="00522A64">
        <w:rPr>
          <w:rFonts w:ascii="Times New Roman" w:hAnsi="Times New Roman" w:cs="Times New Roman"/>
          <w:sz w:val="32"/>
          <w:szCs w:val="32"/>
        </w:rPr>
        <w:t>i bật</w:t>
      </w:r>
    </w:p>
    <w:p w14:paraId="08744439" w14:textId="3D100234" w:rsidR="00522A64" w:rsidRPr="00522A64" w:rsidRDefault="00522A64" w:rsidP="00522A64">
      <w:pPr>
        <w:rPr>
          <w:rFonts w:ascii="Times New Roman" w:hAnsi="Times New Roman" w:cs="Times New Roman"/>
          <w:sz w:val="32"/>
          <w:szCs w:val="32"/>
        </w:rPr>
      </w:pPr>
      <w:r>
        <w:rPr>
          <w:rFonts w:ascii="Times New Roman" w:hAnsi="Times New Roman" w:cs="Times New Roman"/>
          <w:sz w:val="32"/>
          <w:szCs w:val="32"/>
        </w:rPr>
        <w:t xml:space="preserve">2.4 </w:t>
      </w:r>
      <w:r w:rsidRPr="00522A64">
        <w:rPr>
          <w:rFonts w:ascii="Times New Roman" w:hAnsi="Times New Roman" w:cs="Times New Roman"/>
          <w:sz w:val="32"/>
          <w:szCs w:val="32"/>
        </w:rPr>
        <w:t>Kết luận</w:t>
      </w:r>
    </w:p>
    <w:p w14:paraId="5F361C47" w14:textId="6F69E418" w:rsidR="00522A64" w:rsidRPr="00522A64" w:rsidRDefault="00522A64" w:rsidP="00522A64">
      <w:pPr>
        <w:rPr>
          <w:rFonts w:ascii="Times New Roman" w:hAnsi="Times New Roman" w:cs="Times New Roman"/>
          <w:b/>
          <w:bCs/>
          <w:sz w:val="32"/>
          <w:szCs w:val="32"/>
        </w:rPr>
      </w:pPr>
    </w:p>
    <w:p w14:paraId="2455A5CD" w14:textId="77777777" w:rsidR="00B64222" w:rsidRDefault="00B64222" w:rsidP="00B64222">
      <w:r>
        <w:br w:type="page"/>
      </w:r>
    </w:p>
    <w:p w14:paraId="552600B1" w14:textId="77777777" w:rsidR="007E22EF" w:rsidRDefault="00B56B9B" w:rsidP="00B64222">
      <w:pPr>
        <w:rPr>
          <w:rFonts w:ascii="Times New Roman" w:hAnsi="Times New Roman" w:cs="Times New Roman"/>
          <w:b/>
          <w:bCs/>
          <w:sz w:val="32"/>
          <w:szCs w:val="32"/>
        </w:rPr>
      </w:pPr>
      <w:r w:rsidRPr="007E22EF">
        <w:rPr>
          <w:rFonts w:ascii="Times New Roman" w:hAnsi="Times New Roman" w:cs="Times New Roman"/>
          <w:b/>
          <w:bCs/>
          <w:sz w:val="32"/>
          <w:szCs w:val="32"/>
        </w:rPr>
        <w:lastRenderedPageBreak/>
        <w:t xml:space="preserve">PHẦN 1: HTML </w:t>
      </w:r>
      <w:r w:rsidR="007E22EF" w:rsidRPr="007E22EF">
        <w:rPr>
          <w:rFonts w:ascii="Times New Roman" w:hAnsi="Times New Roman" w:cs="Times New Roman"/>
          <w:b/>
          <w:bCs/>
          <w:sz w:val="32"/>
          <w:szCs w:val="32"/>
        </w:rPr>
        <w:t xml:space="preserve"> bài tập tổng hợp</w:t>
      </w:r>
    </w:p>
    <w:p w14:paraId="4AD18C55" w14:textId="201A5ACF" w:rsidR="007E22EF" w:rsidRPr="00BA672D" w:rsidRDefault="007E22EF" w:rsidP="007E22EF">
      <w:pPr>
        <w:pStyle w:val="ListParagraph"/>
        <w:numPr>
          <w:ilvl w:val="1"/>
          <w:numId w:val="13"/>
        </w:numPr>
        <w:rPr>
          <w:rFonts w:ascii="Times New Roman" w:hAnsi="Times New Roman" w:cs="Times New Roman"/>
          <w:sz w:val="26"/>
          <w:szCs w:val="26"/>
        </w:rPr>
      </w:pPr>
      <w:r w:rsidRPr="00BA672D">
        <w:rPr>
          <w:rFonts w:ascii="Times New Roman" w:hAnsi="Times New Roman" w:cs="Times New Roman"/>
          <w:sz w:val="26"/>
          <w:szCs w:val="26"/>
        </w:rPr>
        <w:t xml:space="preserve">Mô tả giao diện </w:t>
      </w:r>
    </w:p>
    <w:p w14:paraId="4A0D5765" w14:textId="628878C4" w:rsidR="007E22EF" w:rsidRPr="00BA672D" w:rsidRDefault="007E22EF" w:rsidP="007041EF">
      <w:pPr>
        <w:rPr>
          <w:rFonts w:ascii="Times New Roman" w:hAnsi="Times New Roman" w:cs="Times New Roman"/>
          <w:sz w:val="26"/>
          <w:szCs w:val="26"/>
        </w:rPr>
      </w:pPr>
      <w:r w:rsidRPr="00BA672D">
        <w:rPr>
          <w:rFonts w:ascii="Times New Roman" w:hAnsi="Times New Roman" w:cs="Times New Roman"/>
          <w:sz w:val="26"/>
          <w:szCs w:val="26"/>
        </w:rPr>
        <w:t xml:space="preserve">Website gồm </w:t>
      </w:r>
      <w:r w:rsidRPr="00BA672D">
        <w:rPr>
          <w:rFonts w:ascii="Times New Roman" w:hAnsi="Times New Roman" w:cs="Times New Roman"/>
          <w:b/>
          <w:bCs/>
          <w:sz w:val="26"/>
          <w:szCs w:val="26"/>
        </w:rPr>
        <w:t>4</w:t>
      </w:r>
      <w:r w:rsidRPr="00BA672D">
        <w:rPr>
          <w:rFonts w:ascii="Times New Roman" w:hAnsi="Times New Roman" w:cs="Times New Roman"/>
          <w:sz w:val="26"/>
          <w:szCs w:val="26"/>
        </w:rPr>
        <w:t xml:space="preserve"> trang chính:</w:t>
      </w:r>
    </w:p>
    <w:p w14:paraId="67C6B48E" w14:textId="1F8ACA9C" w:rsidR="007E22EF" w:rsidRPr="00BA672D" w:rsidRDefault="007E22EF" w:rsidP="007E22EF">
      <w:pPr>
        <w:pStyle w:val="ListParagraph"/>
        <w:numPr>
          <w:ilvl w:val="0"/>
          <w:numId w:val="14"/>
        </w:numPr>
        <w:jc w:val="both"/>
        <w:rPr>
          <w:rFonts w:ascii="Times New Roman" w:hAnsi="Times New Roman" w:cs="Times New Roman"/>
          <w:sz w:val="26"/>
          <w:szCs w:val="26"/>
        </w:rPr>
      </w:pPr>
      <w:r w:rsidRPr="00BA672D">
        <w:rPr>
          <w:rFonts w:ascii="Times New Roman" w:hAnsi="Times New Roman" w:cs="Times New Roman"/>
          <w:b/>
          <w:bCs/>
          <w:sz w:val="26"/>
          <w:szCs w:val="26"/>
        </w:rPr>
        <w:t>Trang chủ (</w:t>
      </w:r>
      <w:hyperlink r:id="rId11" w:history="1">
        <w:r w:rsidRPr="00BA672D">
          <w:rPr>
            <w:rStyle w:val="Hyperlink"/>
            <w:rFonts w:ascii="Times New Roman" w:hAnsi="Times New Roman" w:cs="Times New Roman"/>
            <w:b/>
            <w:bCs/>
            <w:sz w:val="26"/>
            <w:szCs w:val="26"/>
          </w:rPr>
          <w:t>tonghop.html</w:t>
        </w:r>
      </w:hyperlink>
      <w:r w:rsidRPr="00BA672D">
        <w:rPr>
          <w:rFonts w:ascii="Times New Roman" w:hAnsi="Times New Roman" w:cs="Times New Roman"/>
          <w:b/>
          <w:bCs/>
          <w:sz w:val="26"/>
          <w:szCs w:val="26"/>
        </w:rPr>
        <w:t>):</w:t>
      </w:r>
      <w:r w:rsidRPr="00BA672D">
        <w:rPr>
          <w:rFonts w:ascii="Times New Roman" w:hAnsi="Times New Roman" w:cs="Times New Roman"/>
          <w:sz w:val="26"/>
          <w:szCs w:val="26"/>
        </w:rPr>
        <w:t xml:space="preserve"> Giao diện đơn giản, có menu điều hướng nằm ngang trên cùng với nền màu hồng nhạt. Các mục menu bao gồm: Trang chủ, Kế hoạch, Sở thích, Liên hệ. Phần thân trang là giới thiệu bản thân với các thông tin như họ tên, tuổi, ngày sinh, số điện thoại, địa chỉ và email.</w:t>
      </w:r>
    </w:p>
    <w:p w14:paraId="591C5583" w14:textId="2904753C" w:rsidR="007E22EF" w:rsidRPr="00BA672D" w:rsidRDefault="007E22EF" w:rsidP="007E22EF">
      <w:pPr>
        <w:pStyle w:val="ListParagraph"/>
        <w:numPr>
          <w:ilvl w:val="0"/>
          <w:numId w:val="14"/>
        </w:numPr>
        <w:jc w:val="both"/>
        <w:rPr>
          <w:rFonts w:ascii="Times New Roman" w:hAnsi="Times New Roman" w:cs="Times New Roman"/>
          <w:sz w:val="26"/>
          <w:szCs w:val="26"/>
        </w:rPr>
      </w:pPr>
      <w:r w:rsidRPr="00BA672D">
        <w:rPr>
          <w:rFonts w:ascii="Times New Roman" w:hAnsi="Times New Roman" w:cs="Times New Roman"/>
          <w:b/>
          <w:bCs/>
          <w:sz w:val="26"/>
          <w:szCs w:val="26"/>
        </w:rPr>
        <w:t>Trang Kế hoạch học tập (</w:t>
      </w:r>
      <w:hyperlink r:id="rId12" w:history="1">
        <w:r w:rsidRPr="00BA672D">
          <w:rPr>
            <w:rStyle w:val="Hyperlink"/>
            <w:rFonts w:ascii="Times New Roman" w:hAnsi="Times New Roman" w:cs="Times New Roman"/>
            <w:b/>
            <w:bCs/>
            <w:sz w:val="26"/>
            <w:szCs w:val="26"/>
          </w:rPr>
          <w:t>kehoach.html</w:t>
        </w:r>
      </w:hyperlink>
      <w:r w:rsidRPr="00BA672D">
        <w:rPr>
          <w:rFonts w:ascii="Times New Roman" w:hAnsi="Times New Roman" w:cs="Times New Roman"/>
          <w:b/>
          <w:bCs/>
          <w:sz w:val="26"/>
          <w:szCs w:val="26"/>
        </w:rPr>
        <w:t>):</w:t>
      </w:r>
      <w:r w:rsidRPr="00BA672D">
        <w:rPr>
          <w:rFonts w:ascii="Times New Roman" w:hAnsi="Times New Roman" w:cs="Times New Roman"/>
          <w:sz w:val="26"/>
          <w:szCs w:val="26"/>
        </w:rPr>
        <w:t xml:space="preserve"> Trang trình bày bảng kế hoạch học tập chi tiết theo các kì học với các thông tin mục tiêu, hoạt động học tập và kết quả mong đợi. Menu “Quay lại trang chủ” được cố định phía dưới chân trang.</w:t>
      </w:r>
    </w:p>
    <w:p w14:paraId="2BF8E463" w14:textId="680298CF" w:rsidR="007E22EF" w:rsidRPr="00BA672D" w:rsidRDefault="007E22EF" w:rsidP="007E22EF">
      <w:pPr>
        <w:pStyle w:val="ListParagraph"/>
        <w:numPr>
          <w:ilvl w:val="0"/>
          <w:numId w:val="14"/>
        </w:numPr>
        <w:jc w:val="both"/>
        <w:rPr>
          <w:rFonts w:ascii="Times New Roman" w:hAnsi="Times New Roman" w:cs="Times New Roman"/>
          <w:sz w:val="26"/>
          <w:szCs w:val="26"/>
        </w:rPr>
      </w:pPr>
      <w:r w:rsidRPr="00BA672D">
        <w:rPr>
          <w:rFonts w:ascii="Times New Roman" w:hAnsi="Times New Roman" w:cs="Times New Roman"/>
          <w:b/>
          <w:bCs/>
          <w:sz w:val="26"/>
          <w:szCs w:val="26"/>
        </w:rPr>
        <w:t>Trang Sở thích (</w:t>
      </w:r>
      <w:hyperlink r:id="rId13" w:history="1">
        <w:r w:rsidRPr="00BA672D">
          <w:rPr>
            <w:rStyle w:val="Hyperlink"/>
            <w:rFonts w:ascii="Times New Roman" w:hAnsi="Times New Roman" w:cs="Times New Roman"/>
            <w:b/>
            <w:bCs/>
            <w:sz w:val="26"/>
            <w:szCs w:val="26"/>
          </w:rPr>
          <w:t>sothich.html</w:t>
        </w:r>
      </w:hyperlink>
      <w:r w:rsidRPr="00BA672D">
        <w:rPr>
          <w:rFonts w:ascii="Times New Roman" w:hAnsi="Times New Roman" w:cs="Times New Roman"/>
          <w:b/>
          <w:bCs/>
          <w:sz w:val="26"/>
          <w:szCs w:val="26"/>
        </w:rPr>
        <w:t>):</w:t>
      </w:r>
      <w:r w:rsidRPr="00BA672D">
        <w:rPr>
          <w:rFonts w:ascii="Times New Roman" w:hAnsi="Times New Roman" w:cs="Times New Roman"/>
          <w:sz w:val="26"/>
          <w:szCs w:val="26"/>
        </w:rPr>
        <w:t xml:space="preserve"> Trang giới thiệu về sở thích nấu ăn, có đoạn văn mô tả cảm xúc và niềm đam mê. </w:t>
      </w:r>
      <w:r w:rsidRPr="00BA672D">
        <w:rPr>
          <w:rFonts w:ascii="Times New Roman" w:hAnsi="Times New Roman" w:cs="Times New Roman"/>
          <w:sz w:val="26"/>
          <w:szCs w:val="26"/>
        </w:rPr>
        <w:t>Menu “Quay lại trang chủ” được cố định phía dưới chân trang.</w:t>
      </w:r>
    </w:p>
    <w:p w14:paraId="452D0EAF" w14:textId="2CEBCEA7" w:rsidR="00A551D1" w:rsidRPr="00BA672D" w:rsidRDefault="007E22EF" w:rsidP="00B64222">
      <w:pPr>
        <w:pStyle w:val="ListParagraph"/>
        <w:numPr>
          <w:ilvl w:val="0"/>
          <w:numId w:val="14"/>
        </w:numPr>
        <w:jc w:val="both"/>
        <w:rPr>
          <w:rFonts w:ascii="Times New Roman" w:hAnsi="Times New Roman" w:cs="Times New Roman"/>
          <w:sz w:val="26"/>
          <w:szCs w:val="26"/>
        </w:rPr>
      </w:pPr>
      <w:r w:rsidRPr="00BA672D">
        <w:rPr>
          <w:rFonts w:ascii="Times New Roman" w:hAnsi="Times New Roman" w:cs="Times New Roman"/>
          <w:b/>
          <w:bCs/>
          <w:sz w:val="26"/>
          <w:szCs w:val="26"/>
        </w:rPr>
        <w:t>Trang liên hệ (</w:t>
      </w:r>
      <w:hyperlink r:id="rId14" w:history="1">
        <w:r w:rsidRPr="00BA672D">
          <w:rPr>
            <w:rStyle w:val="Hyperlink"/>
            <w:rFonts w:ascii="Times New Roman" w:hAnsi="Times New Roman" w:cs="Times New Roman"/>
            <w:b/>
            <w:bCs/>
            <w:sz w:val="26"/>
            <w:szCs w:val="26"/>
          </w:rPr>
          <w:t>lienhe.html</w:t>
        </w:r>
      </w:hyperlink>
      <w:r w:rsidRPr="00BA672D">
        <w:rPr>
          <w:rFonts w:ascii="Times New Roman" w:hAnsi="Times New Roman" w:cs="Times New Roman"/>
          <w:b/>
          <w:bCs/>
          <w:sz w:val="26"/>
          <w:szCs w:val="26"/>
        </w:rPr>
        <w:t>):</w:t>
      </w:r>
      <w:r w:rsidRPr="00BA672D">
        <w:rPr>
          <w:rFonts w:ascii="Times New Roman" w:hAnsi="Times New Roman" w:cs="Times New Roman"/>
          <w:sz w:val="26"/>
          <w:szCs w:val="26"/>
        </w:rPr>
        <w:t xml:space="preserve"> Trang có form liên hệ với các trường nhập liệu</w:t>
      </w:r>
      <w:r w:rsidR="00A551D1" w:rsidRPr="00BA672D">
        <w:rPr>
          <w:rFonts w:ascii="Times New Roman" w:hAnsi="Times New Roman" w:cs="Times New Roman"/>
          <w:sz w:val="26"/>
          <w:szCs w:val="26"/>
        </w:rPr>
        <w:t xml:space="preserve">: Họ tên, Email, Nội dung và nút gửi. Kèm theo đó là bản đò Google Maps được nhúng trực tiếp, giúp định vị vị trí. </w:t>
      </w:r>
      <w:r w:rsidR="00A551D1" w:rsidRPr="00BA672D">
        <w:rPr>
          <w:rFonts w:ascii="Times New Roman" w:hAnsi="Times New Roman" w:cs="Times New Roman"/>
          <w:sz w:val="26"/>
          <w:szCs w:val="26"/>
        </w:rPr>
        <w:t xml:space="preserve">Menu “Quay lại trang chủ” được cố định phía dưới </w:t>
      </w:r>
      <w:r w:rsidR="00A551D1" w:rsidRPr="00BA672D">
        <w:rPr>
          <w:rFonts w:ascii="Times New Roman" w:hAnsi="Times New Roman" w:cs="Times New Roman"/>
          <w:sz w:val="26"/>
          <w:szCs w:val="26"/>
        </w:rPr>
        <w:t>cùng.</w:t>
      </w:r>
    </w:p>
    <w:p w14:paraId="4CED4120" w14:textId="34563A86" w:rsidR="00A551D1" w:rsidRPr="00BA672D" w:rsidRDefault="00A551D1" w:rsidP="007041EF">
      <w:pPr>
        <w:jc w:val="both"/>
        <w:rPr>
          <w:rFonts w:ascii="Times New Roman" w:hAnsi="Times New Roman" w:cs="Times New Roman"/>
          <w:sz w:val="26"/>
          <w:szCs w:val="26"/>
        </w:rPr>
      </w:pPr>
      <w:r w:rsidRPr="00BA672D">
        <w:rPr>
          <w:rFonts w:ascii="Times New Roman" w:hAnsi="Times New Roman" w:cs="Times New Roman"/>
          <w:sz w:val="26"/>
          <w:szCs w:val="26"/>
        </w:rPr>
        <w:t xml:space="preserve">Giao diện các trang sử dụng màu sắc nhàng, chủ yếu tông hồng, đỏ tím, tạo cảm giác thân thiện, phù hợp với mục </w:t>
      </w:r>
      <w:r w:rsidR="001C1840">
        <w:rPr>
          <w:rFonts w:ascii="Times New Roman" w:hAnsi="Times New Roman" w:cs="Times New Roman"/>
          <w:sz w:val="26"/>
          <w:szCs w:val="26"/>
        </w:rPr>
        <w:t>đích</w:t>
      </w:r>
      <w:r w:rsidRPr="00BA672D">
        <w:rPr>
          <w:rFonts w:ascii="Times New Roman" w:hAnsi="Times New Roman" w:cs="Times New Roman"/>
          <w:sz w:val="26"/>
          <w:szCs w:val="26"/>
        </w:rPr>
        <w:t xml:space="preserve"> giới cá nhân.</w:t>
      </w:r>
    </w:p>
    <w:p w14:paraId="5DBE3AE6" w14:textId="3DC3DF3A" w:rsidR="00A551D1" w:rsidRPr="00BA672D" w:rsidRDefault="00A551D1" w:rsidP="00A551D1">
      <w:pPr>
        <w:pStyle w:val="ListParagraph"/>
        <w:numPr>
          <w:ilvl w:val="1"/>
          <w:numId w:val="13"/>
        </w:numPr>
        <w:jc w:val="both"/>
        <w:rPr>
          <w:rFonts w:ascii="Times New Roman" w:hAnsi="Times New Roman" w:cs="Times New Roman"/>
          <w:sz w:val="26"/>
          <w:szCs w:val="26"/>
        </w:rPr>
      </w:pPr>
      <w:r w:rsidRPr="00BA672D">
        <w:rPr>
          <w:rFonts w:ascii="Times New Roman" w:hAnsi="Times New Roman" w:cs="Times New Roman"/>
          <w:sz w:val="26"/>
          <w:szCs w:val="26"/>
        </w:rPr>
        <w:t>Chức năng của trang web</w:t>
      </w:r>
      <w:r w:rsidRPr="00BA672D">
        <w:rPr>
          <w:rFonts w:ascii="Times New Roman" w:hAnsi="Times New Roman" w:cs="Times New Roman"/>
          <w:sz w:val="26"/>
          <w:szCs w:val="26"/>
        </w:rPr>
        <w:tab/>
      </w:r>
    </w:p>
    <w:p w14:paraId="1E98C494" w14:textId="604B3CDC" w:rsidR="00A551D1" w:rsidRPr="00BA672D" w:rsidRDefault="001653F6" w:rsidP="007041EF">
      <w:pPr>
        <w:jc w:val="both"/>
        <w:rPr>
          <w:rFonts w:ascii="Times New Roman" w:hAnsi="Times New Roman" w:cs="Times New Roman"/>
          <w:sz w:val="26"/>
          <w:szCs w:val="26"/>
        </w:rPr>
      </w:pPr>
      <w:r w:rsidRPr="00BA672D">
        <w:rPr>
          <w:rFonts w:ascii="Times New Roman" w:hAnsi="Times New Roman" w:cs="Times New Roman"/>
          <w:sz w:val="26"/>
          <w:szCs w:val="26"/>
        </w:rPr>
        <w:t xml:space="preserve">Website được xây dựng nhằm mục </w:t>
      </w:r>
      <w:r w:rsidR="005A6DFA">
        <w:rPr>
          <w:rFonts w:ascii="Times New Roman" w:hAnsi="Times New Roman" w:cs="Times New Roman"/>
          <w:sz w:val="26"/>
          <w:szCs w:val="26"/>
        </w:rPr>
        <w:t>đích</w:t>
      </w:r>
      <w:r w:rsidRPr="00BA672D">
        <w:rPr>
          <w:rFonts w:ascii="Times New Roman" w:hAnsi="Times New Roman" w:cs="Times New Roman"/>
          <w:sz w:val="26"/>
          <w:szCs w:val="26"/>
        </w:rPr>
        <w:t xml:space="preserve"> giới thiệu thông tin cá nhân, phục vụ cho học tập và phát triển kĩ năng thiết kế web. Các chức năng chính của trang web bao gồm:</w:t>
      </w:r>
    </w:p>
    <w:p w14:paraId="4CA54271" w14:textId="61A8990C" w:rsidR="001653F6" w:rsidRPr="00BA672D" w:rsidRDefault="001653F6" w:rsidP="001653F6">
      <w:pPr>
        <w:pStyle w:val="ListParagraph"/>
        <w:numPr>
          <w:ilvl w:val="0"/>
          <w:numId w:val="14"/>
        </w:numPr>
        <w:jc w:val="both"/>
        <w:rPr>
          <w:rFonts w:ascii="Times New Roman" w:hAnsi="Times New Roman" w:cs="Times New Roman"/>
          <w:sz w:val="26"/>
          <w:szCs w:val="26"/>
        </w:rPr>
      </w:pPr>
      <w:r w:rsidRPr="00BA672D">
        <w:rPr>
          <w:rFonts w:ascii="Times New Roman" w:hAnsi="Times New Roman" w:cs="Times New Roman"/>
          <w:b/>
          <w:bCs/>
          <w:sz w:val="26"/>
          <w:szCs w:val="26"/>
        </w:rPr>
        <w:t>Giới thiệu bản thân:</w:t>
      </w:r>
      <w:r w:rsidRPr="00BA672D">
        <w:rPr>
          <w:rFonts w:ascii="Times New Roman" w:hAnsi="Times New Roman" w:cs="Times New Roman"/>
          <w:sz w:val="26"/>
          <w:szCs w:val="26"/>
        </w:rPr>
        <w:t xml:space="preserve"> Cung cấp các thông tin cá nhân như họ tên, ngày sinh, địa chỉ, email, số điện thoại giúp người truy cập có thể hiểu rõ về chủ sở hữu website.</w:t>
      </w:r>
    </w:p>
    <w:p w14:paraId="6DE930F3" w14:textId="1C6BC8CE" w:rsidR="001653F6" w:rsidRPr="00BA672D" w:rsidRDefault="001653F6" w:rsidP="001653F6">
      <w:pPr>
        <w:pStyle w:val="ListParagraph"/>
        <w:numPr>
          <w:ilvl w:val="0"/>
          <w:numId w:val="14"/>
        </w:numPr>
        <w:jc w:val="both"/>
        <w:rPr>
          <w:rFonts w:ascii="Times New Roman" w:hAnsi="Times New Roman" w:cs="Times New Roman"/>
          <w:sz w:val="26"/>
          <w:szCs w:val="26"/>
        </w:rPr>
      </w:pPr>
      <w:r w:rsidRPr="00BA672D">
        <w:rPr>
          <w:rFonts w:ascii="Times New Roman" w:hAnsi="Times New Roman" w:cs="Times New Roman"/>
          <w:b/>
          <w:bCs/>
          <w:sz w:val="26"/>
          <w:szCs w:val="26"/>
        </w:rPr>
        <w:t>Trình bày kế hoạch học tập:</w:t>
      </w:r>
      <w:r w:rsidRPr="00BA672D">
        <w:rPr>
          <w:rFonts w:ascii="Times New Roman" w:hAnsi="Times New Roman" w:cs="Times New Roman"/>
          <w:sz w:val="26"/>
          <w:szCs w:val="26"/>
        </w:rPr>
        <w:t xml:space="preserve"> Người dùng có thể xem kế hoạch học tập chi tiết theo từng học kì, với các nội dung như mục tiêu, hoạt động học tập và kết quả mong đợi.</w:t>
      </w:r>
    </w:p>
    <w:p w14:paraId="0DD255E0" w14:textId="3E95A78F" w:rsidR="001653F6" w:rsidRPr="00BA672D" w:rsidRDefault="001653F6" w:rsidP="001653F6">
      <w:pPr>
        <w:pStyle w:val="ListParagraph"/>
        <w:numPr>
          <w:ilvl w:val="0"/>
          <w:numId w:val="14"/>
        </w:numPr>
        <w:jc w:val="both"/>
        <w:rPr>
          <w:rFonts w:ascii="Times New Roman" w:hAnsi="Times New Roman" w:cs="Times New Roman"/>
          <w:sz w:val="26"/>
          <w:szCs w:val="26"/>
        </w:rPr>
      </w:pPr>
      <w:r w:rsidRPr="00BA672D">
        <w:rPr>
          <w:rFonts w:ascii="Times New Roman" w:hAnsi="Times New Roman" w:cs="Times New Roman"/>
          <w:b/>
          <w:bCs/>
          <w:sz w:val="26"/>
          <w:szCs w:val="26"/>
        </w:rPr>
        <w:t>Chia sẻ sở thích cá nhân:</w:t>
      </w:r>
      <w:r w:rsidRPr="00BA672D">
        <w:rPr>
          <w:rFonts w:ascii="Times New Roman" w:hAnsi="Times New Roman" w:cs="Times New Roman"/>
          <w:sz w:val="26"/>
          <w:szCs w:val="26"/>
        </w:rPr>
        <w:t xml:space="preserve"> Giúp người truy cập hiểu thêm về sở thích cá nhân, thể hiện tính cách và sự sáng tạo của chủ sở hữu.</w:t>
      </w:r>
    </w:p>
    <w:p w14:paraId="4378BDA3" w14:textId="52451187" w:rsidR="001653F6" w:rsidRPr="00BA672D" w:rsidRDefault="001653F6" w:rsidP="001653F6">
      <w:pPr>
        <w:pStyle w:val="ListParagraph"/>
        <w:numPr>
          <w:ilvl w:val="0"/>
          <w:numId w:val="14"/>
        </w:numPr>
        <w:jc w:val="both"/>
        <w:rPr>
          <w:rFonts w:ascii="Times New Roman" w:hAnsi="Times New Roman" w:cs="Times New Roman"/>
          <w:sz w:val="26"/>
          <w:szCs w:val="26"/>
        </w:rPr>
      </w:pPr>
      <w:r w:rsidRPr="00BA672D">
        <w:rPr>
          <w:rFonts w:ascii="Times New Roman" w:hAnsi="Times New Roman" w:cs="Times New Roman"/>
          <w:b/>
          <w:bCs/>
          <w:sz w:val="26"/>
          <w:szCs w:val="26"/>
        </w:rPr>
        <w:t>Trang liên hệ:</w:t>
      </w:r>
      <w:r w:rsidRPr="00BA672D">
        <w:rPr>
          <w:rFonts w:ascii="Times New Roman" w:hAnsi="Times New Roman" w:cs="Times New Roman"/>
          <w:sz w:val="26"/>
          <w:szCs w:val="26"/>
        </w:rPr>
        <w:t xml:space="preserve"> Cho phép người dùng để lại thông tin liên lạc và góp ý quan </w:t>
      </w:r>
      <w:r w:rsidR="001C1840">
        <w:rPr>
          <w:rFonts w:ascii="Times New Roman" w:hAnsi="Times New Roman" w:cs="Times New Roman"/>
          <w:sz w:val="26"/>
          <w:szCs w:val="26"/>
        </w:rPr>
        <w:t>biểu mẫu</w:t>
      </w:r>
      <w:r w:rsidRPr="00BA672D">
        <w:rPr>
          <w:rFonts w:ascii="Times New Roman" w:hAnsi="Times New Roman" w:cs="Times New Roman"/>
          <w:sz w:val="26"/>
          <w:szCs w:val="26"/>
        </w:rPr>
        <w:t>, đồng thời xem bản đồ vị trí dựa trên Google Maps.</w:t>
      </w:r>
    </w:p>
    <w:p w14:paraId="1AB4DF9E" w14:textId="3C2B9705" w:rsidR="001653F6" w:rsidRPr="00BA672D" w:rsidRDefault="001653F6" w:rsidP="007041EF">
      <w:pPr>
        <w:jc w:val="both"/>
        <w:rPr>
          <w:rFonts w:ascii="Times New Roman" w:hAnsi="Times New Roman" w:cs="Times New Roman"/>
          <w:sz w:val="26"/>
          <w:szCs w:val="26"/>
        </w:rPr>
      </w:pPr>
      <w:r w:rsidRPr="00BA672D">
        <w:rPr>
          <w:rFonts w:ascii="Times New Roman" w:hAnsi="Times New Roman" w:cs="Times New Roman"/>
          <w:sz w:val="26"/>
          <w:szCs w:val="26"/>
        </w:rPr>
        <w:t>Các chức năng được tổ chức logic, dễ hiểu và phù hợp với mục tiêu làm một trang web cá nhân phục vụ học tập và chia sẻ thông tin.</w:t>
      </w:r>
    </w:p>
    <w:p w14:paraId="06ACC34C" w14:textId="504A495B" w:rsidR="001653F6" w:rsidRPr="00BA672D" w:rsidRDefault="001653F6" w:rsidP="001653F6">
      <w:pPr>
        <w:pStyle w:val="ListParagraph"/>
        <w:numPr>
          <w:ilvl w:val="1"/>
          <w:numId w:val="13"/>
        </w:numPr>
        <w:jc w:val="both"/>
        <w:rPr>
          <w:rFonts w:ascii="Times New Roman" w:hAnsi="Times New Roman" w:cs="Times New Roman"/>
          <w:sz w:val="26"/>
          <w:szCs w:val="26"/>
        </w:rPr>
      </w:pPr>
      <w:r w:rsidRPr="00BA672D">
        <w:rPr>
          <w:rFonts w:ascii="Times New Roman" w:hAnsi="Times New Roman" w:cs="Times New Roman"/>
          <w:sz w:val="26"/>
          <w:szCs w:val="26"/>
        </w:rPr>
        <w:lastRenderedPageBreak/>
        <w:t>Chức năng nổi bật</w:t>
      </w:r>
    </w:p>
    <w:p w14:paraId="21C65226" w14:textId="686E6C81" w:rsidR="001653F6" w:rsidRPr="00BA672D" w:rsidRDefault="001653F6" w:rsidP="007041EF">
      <w:pPr>
        <w:jc w:val="both"/>
        <w:rPr>
          <w:rFonts w:ascii="Times New Roman" w:hAnsi="Times New Roman" w:cs="Times New Roman"/>
          <w:sz w:val="26"/>
          <w:szCs w:val="26"/>
        </w:rPr>
      </w:pPr>
      <w:r w:rsidRPr="00BA672D">
        <w:rPr>
          <w:rFonts w:ascii="Times New Roman" w:hAnsi="Times New Roman" w:cs="Times New Roman"/>
          <w:sz w:val="26"/>
          <w:szCs w:val="26"/>
        </w:rPr>
        <w:t>Website có một số chức năng nổi bật như sau:</w:t>
      </w:r>
    </w:p>
    <w:p w14:paraId="5A53F0ED" w14:textId="75F7AD05" w:rsidR="001653F6" w:rsidRPr="00BA672D" w:rsidRDefault="001653F6" w:rsidP="001653F6">
      <w:pPr>
        <w:pStyle w:val="ListParagraph"/>
        <w:numPr>
          <w:ilvl w:val="0"/>
          <w:numId w:val="14"/>
        </w:numPr>
        <w:jc w:val="both"/>
        <w:rPr>
          <w:rFonts w:ascii="Times New Roman" w:hAnsi="Times New Roman" w:cs="Times New Roman"/>
          <w:sz w:val="26"/>
          <w:szCs w:val="26"/>
        </w:rPr>
      </w:pPr>
      <w:r w:rsidRPr="00BA672D">
        <w:rPr>
          <w:rFonts w:ascii="Times New Roman" w:hAnsi="Times New Roman" w:cs="Times New Roman"/>
          <w:b/>
          <w:bCs/>
          <w:sz w:val="26"/>
          <w:szCs w:val="26"/>
        </w:rPr>
        <w:t xml:space="preserve">Thanh điều hướng đơn giản, dễ sử dụng: </w:t>
      </w:r>
      <w:r w:rsidRPr="00BA672D">
        <w:rPr>
          <w:rFonts w:ascii="Times New Roman" w:hAnsi="Times New Roman" w:cs="Times New Roman"/>
          <w:sz w:val="26"/>
          <w:szCs w:val="26"/>
        </w:rPr>
        <w:t>Thanh menu cố định</w:t>
      </w:r>
      <w:r w:rsidR="005B1E5F" w:rsidRPr="00BA672D">
        <w:rPr>
          <w:rFonts w:ascii="Times New Roman" w:hAnsi="Times New Roman" w:cs="Times New Roman"/>
          <w:sz w:val="26"/>
          <w:szCs w:val="26"/>
        </w:rPr>
        <w:t xml:space="preserve"> ở đầu trang giúp người dùng dễ dàng truy cập các mục như “Trang chủ”, “Kế hoạch”, “Sở thích”,  “Liên hệ”.</w:t>
      </w:r>
    </w:p>
    <w:p w14:paraId="05495753" w14:textId="39E1753B" w:rsidR="005B1E5F" w:rsidRPr="00BA672D" w:rsidRDefault="005B1E5F" w:rsidP="001653F6">
      <w:pPr>
        <w:pStyle w:val="ListParagraph"/>
        <w:numPr>
          <w:ilvl w:val="0"/>
          <w:numId w:val="14"/>
        </w:numPr>
        <w:jc w:val="both"/>
        <w:rPr>
          <w:rFonts w:ascii="Times New Roman" w:hAnsi="Times New Roman" w:cs="Times New Roman"/>
          <w:sz w:val="26"/>
          <w:szCs w:val="26"/>
        </w:rPr>
      </w:pPr>
      <w:r w:rsidRPr="00BA672D">
        <w:rPr>
          <w:rFonts w:ascii="Times New Roman" w:hAnsi="Times New Roman" w:cs="Times New Roman"/>
          <w:b/>
          <w:bCs/>
          <w:sz w:val="26"/>
          <w:szCs w:val="26"/>
        </w:rPr>
        <w:t>Footer cố định (menu dưới cùng):</w:t>
      </w:r>
      <w:r w:rsidRPr="00BA672D">
        <w:rPr>
          <w:rFonts w:ascii="Times New Roman" w:hAnsi="Times New Roman" w:cs="Times New Roman"/>
          <w:sz w:val="26"/>
          <w:szCs w:val="26"/>
        </w:rPr>
        <w:t xml:space="preserve"> Cung cấp liên kết “Quay lại trang chủ” giúp người dùng nhanh chóng trở về trang chính mà không cần kéo lên đầu trang.</w:t>
      </w:r>
    </w:p>
    <w:p w14:paraId="58E40D46" w14:textId="52103B56" w:rsidR="005B1E5F" w:rsidRPr="00BA672D" w:rsidRDefault="005B1E5F" w:rsidP="001653F6">
      <w:pPr>
        <w:pStyle w:val="ListParagraph"/>
        <w:numPr>
          <w:ilvl w:val="0"/>
          <w:numId w:val="14"/>
        </w:numPr>
        <w:jc w:val="both"/>
        <w:rPr>
          <w:rFonts w:ascii="Times New Roman" w:hAnsi="Times New Roman" w:cs="Times New Roman"/>
          <w:sz w:val="26"/>
          <w:szCs w:val="26"/>
        </w:rPr>
      </w:pPr>
      <w:r w:rsidRPr="00BA672D">
        <w:rPr>
          <w:rFonts w:ascii="Times New Roman" w:hAnsi="Times New Roman" w:cs="Times New Roman"/>
          <w:b/>
          <w:bCs/>
          <w:sz w:val="26"/>
          <w:szCs w:val="26"/>
        </w:rPr>
        <w:t>Biểu mẫu liên hệ (Form):</w:t>
      </w:r>
      <w:r w:rsidRPr="00BA672D">
        <w:rPr>
          <w:rFonts w:ascii="Times New Roman" w:hAnsi="Times New Roman" w:cs="Times New Roman"/>
          <w:sz w:val="26"/>
          <w:szCs w:val="26"/>
        </w:rPr>
        <w:t xml:space="preserve"> Giao diện trực quan, đẹp mắt cho phép người dùng nhập họ tên, email và nội dung tin nhắn. Đây là chức năng tương tác rất quan trọng trong các trang web cá nhân hoặc chuyên nghiệp.</w:t>
      </w:r>
    </w:p>
    <w:p w14:paraId="343259E6" w14:textId="7F41F448" w:rsidR="005B1E5F" w:rsidRPr="00BA672D" w:rsidRDefault="005B1E5F" w:rsidP="001653F6">
      <w:pPr>
        <w:pStyle w:val="ListParagraph"/>
        <w:numPr>
          <w:ilvl w:val="0"/>
          <w:numId w:val="14"/>
        </w:numPr>
        <w:jc w:val="both"/>
        <w:rPr>
          <w:rFonts w:ascii="Times New Roman" w:hAnsi="Times New Roman" w:cs="Times New Roman"/>
          <w:sz w:val="26"/>
          <w:szCs w:val="26"/>
        </w:rPr>
      </w:pPr>
      <w:r w:rsidRPr="00BA672D">
        <w:rPr>
          <w:rFonts w:ascii="Times New Roman" w:hAnsi="Times New Roman" w:cs="Times New Roman"/>
          <w:b/>
          <w:bCs/>
          <w:sz w:val="26"/>
          <w:szCs w:val="26"/>
        </w:rPr>
        <w:t>Tích hợp bản đồ Google Maps:</w:t>
      </w:r>
      <w:r w:rsidRPr="00BA672D">
        <w:rPr>
          <w:rFonts w:ascii="Times New Roman" w:hAnsi="Times New Roman" w:cs="Times New Roman"/>
          <w:sz w:val="26"/>
          <w:szCs w:val="26"/>
        </w:rPr>
        <w:t xml:space="preserve"> Hiển thị vị trí thực tế để người dùng biết được địa chỉ của chủ sở hữu trang web.</w:t>
      </w:r>
    </w:p>
    <w:p w14:paraId="246DBCBD" w14:textId="00B6725E" w:rsidR="005B1E5F" w:rsidRPr="00BA672D" w:rsidRDefault="005B1E5F" w:rsidP="001653F6">
      <w:pPr>
        <w:pStyle w:val="ListParagraph"/>
        <w:numPr>
          <w:ilvl w:val="0"/>
          <w:numId w:val="14"/>
        </w:numPr>
        <w:jc w:val="both"/>
        <w:rPr>
          <w:rFonts w:ascii="Times New Roman" w:hAnsi="Times New Roman" w:cs="Times New Roman"/>
          <w:sz w:val="26"/>
          <w:szCs w:val="26"/>
        </w:rPr>
      </w:pPr>
      <w:r w:rsidRPr="00BA672D">
        <w:rPr>
          <w:rFonts w:ascii="Times New Roman" w:hAnsi="Times New Roman" w:cs="Times New Roman"/>
          <w:b/>
          <w:bCs/>
          <w:sz w:val="26"/>
          <w:szCs w:val="26"/>
        </w:rPr>
        <w:t>Bố cục rõ ràng, màu sắc hài hòa:</w:t>
      </w:r>
      <w:r w:rsidRPr="00BA672D">
        <w:rPr>
          <w:rFonts w:ascii="Times New Roman" w:hAnsi="Times New Roman" w:cs="Times New Roman"/>
          <w:sz w:val="26"/>
          <w:szCs w:val="26"/>
        </w:rPr>
        <w:t xml:space="preserve"> Trang sử dụng màu sắc như hồng, đỏ nâu giúp tạo cảm giác thân thiện, đồng thời làm nổi bật các phần nội dung quan trọng.</w:t>
      </w:r>
    </w:p>
    <w:p w14:paraId="4EA5B93D" w14:textId="3EBE598F" w:rsidR="005B1E5F" w:rsidRPr="00BA672D" w:rsidRDefault="005B1E5F" w:rsidP="005B1E5F">
      <w:pPr>
        <w:pStyle w:val="ListParagraph"/>
        <w:numPr>
          <w:ilvl w:val="0"/>
          <w:numId w:val="14"/>
        </w:numPr>
        <w:jc w:val="both"/>
        <w:rPr>
          <w:rFonts w:ascii="Times New Roman" w:hAnsi="Times New Roman" w:cs="Times New Roman"/>
          <w:sz w:val="26"/>
          <w:szCs w:val="26"/>
        </w:rPr>
      </w:pPr>
      <w:r w:rsidRPr="00BA672D">
        <w:rPr>
          <w:rFonts w:ascii="Times New Roman" w:hAnsi="Times New Roman" w:cs="Times New Roman"/>
          <w:b/>
          <w:bCs/>
          <w:sz w:val="26"/>
          <w:szCs w:val="26"/>
        </w:rPr>
        <w:t>Hiển thị kế hoạch học tập theo bảng rõ ràng:</w:t>
      </w:r>
      <w:r w:rsidRPr="00BA672D">
        <w:rPr>
          <w:rFonts w:ascii="Times New Roman" w:hAnsi="Times New Roman" w:cs="Times New Roman"/>
          <w:sz w:val="26"/>
          <w:szCs w:val="26"/>
        </w:rPr>
        <w:t xml:space="preserve"> Sử dụng bảng có màu xe</w:t>
      </w:r>
      <w:r w:rsidR="001C1840">
        <w:rPr>
          <w:rFonts w:ascii="Times New Roman" w:hAnsi="Times New Roman" w:cs="Times New Roman"/>
          <w:sz w:val="26"/>
          <w:szCs w:val="26"/>
        </w:rPr>
        <w:t>n</w:t>
      </w:r>
      <w:r w:rsidRPr="00BA672D">
        <w:rPr>
          <w:rFonts w:ascii="Times New Roman" w:hAnsi="Times New Roman" w:cs="Times New Roman"/>
          <w:sz w:val="26"/>
          <w:szCs w:val="26"/>
        </w:rPr>
        <w:t xml:space="preserve"> kẽ giữa khác hàng giúp dễ đọc, nội dung trình bày rõ ràng theo từng học kì.</w:t>
      </w:r>
    </w:p>
    <w:p w14:paraId="12C5A1D2" w14:textId="40CC0FFF" w:rsidR="00522A64" w:rsidRPr="00BA672D" w:rsidRDefault="00522A64" w:rsidP="00522A64">
      <w:pPr>
        <w:pStyle w:val="ListParagraph"/>
        <w:numPr>
          <w:ilvl w:val="1"/>
          <w:numId w:val="13"/>
        </w:numPr>
        <w:jc w:val="both"/>
        <w:rPr>
          <w:rFonts w:ascii="Times New Roman" w:hAnsi="Times New Roman" w:cs="Times New Roman"/>
          <w:sz w:val="26"/>
          <w:szCs w:val="26"/>
        </w:rPr>
      </w:pPr>
      <w:r w:rsidRPr="00BA672D">
        <w:rPr>
          <w:rFonts w:ascii="Times New Roman" w:hAnsi="Times New Roman" w:cs="Times New Roman"/>
          <w:sz w:val="26"/>
          <w:szCs w:val="26"/>
        </w:rPr>
        <w:t xml:space="preserve">Kết luận </w:t>
      </w:r>
    </w:p>
    <w:p w14:paraId="483BFFAB" w14:textId="1548AC04" w:rsidR="00522A64" w:rsidRPr="00BA672D" w:rsidRDefault="00522A64" w:rsidP="007041EF">
      <w:pPr>
        <w:jc w:val="both"/>
        <w:rPr>
          <w:rFonts w:ascii="Times New Roman" w:hAnsi="Times New Roman" w:cs="Times New Roman"/>
          <w:sz w:val="26"/>
          <w:szCs w:val="26"/>
        </w:rPr>
      </w:pPr>
      <w:r w:rsidRPr="00BA672D">
        <w:rPr>
          <w:rFonts w:ascii="Times New Roman" w:hAnsi="Times New Roman" w:cs="Times New Roman"/>
          <w:sz w:val="26"/>
          <w:szCs w:val="26"/>
        </w:rPr>
        <w:t>Trong phần 1, trang web cá nhân đã được mô tả một cách tổng quan từ giao diện đến các chức năng chính và nổi bật. Giao diện được thiết kế đơn giản, hài hòa và tông màu nhẹ nhàng, phù hợp với mục đính cá nhân hóa. Các chức năng như giới thiệu bản thân, trình bày kế hoạch học tập, chia sẻ sở thích và liên hệ đều được tổ chức rõ ràng, hợp lí và thân thiện với người dùng.</w:t>
      </w:r>
    </w:p>
    <w:p w14:paraId="1BEB358B" w14:textId="2971DD0E" w:rsidR="00BA672D" w:rsidRPr="00BA672D" w:rsidRDefault="00522A64" w:rsidP="007041EF">
      <w:pPr>
        <w:jc w:val="both"/>
        <w:rPr>
          <w:rFonts w:ascii="Times New Roman" w:hAnsi="Times New Roman" w:cs="Times New Roman"/>
          <w:sz w:val="26"/>
          <w:szCs w:val="26"/>
        </w:rPr>
      </w:pPr>
      <w:r w:rsidRPr="00BA672D">
        <w:rPr>
          <w:rFonts w:ascii="Times New Roman" w:hAnsi="Times New Roman" w:cs="Times New Roman"/>
          <w:sz w:val="26"/>
          <w:szCs w:val="26"/>
        </w:rPr>
        <w:t>Trang web không chỉ giúp thể hiện cá tính, sở thích và mục tiêu học tập mà còn góp phần nâng cao kĩ năng thiết kế web, tư duy bố cục, trình bày thông tin hiệu quả. Với những chức năng nổi bật như form liên hệ, tích hợp bản đồ Google Maps và bảng kế hoạch học tập chi tiết, website này có thể được phát triển thêm trong tương lai để phục vụ cho nhiều mục đích học tập và giao tiếp khác.</w:t>
      </w:r>
    </w:p>
    <w:p w14:paraId="72D701B2" w14:textId="77777777" w:rsidR="00BA672D" w:rsidRPr="00BA672D" w:rsidRDefault="00BA672D" w:rsidP="00BA672D">
      <w:pPr>
        <w:rPr>
          <w:rFonts w:ascii="Times New Roman" w:hAnsi="Times New Roman" w:cs="Times New Roman"/>
          <w:b/>
          <w:bCs/>
          <w:sz w:val="26"/>
          <w:szCs w:val="26"/>
        </w:rPr>
      </w:pPr>
      <w:r w:rsidRPr="00BA672D">
        <w:rPr>
          <w:rFonts w:ascii="Times New Roman" w:hAnsi="Times New Roman" w:cs="Times New Roman"/>
          <w:b/>
          <w:bCs/>
          <w:sz w:val="26"/>
          <w:szCs w:val="26"/>
        </w:rPr>
        <w:t xml:space="preserve">PHẦN 2: </w:t>
      </w:r>
      <w:r w:rsidRPr="00BA672D">
        <w:rPr>
          <w:rFonts w:ascii="Times New Roman" w:hAnsi="Times New Roman" w:cs="Times New Roman"/>
          <w:b/>
          <w:bCs/>
          <w:sz w:val="26"/>
          <w:szCs w:val="26"/>
        </w:rPr>
        <w:t>Quản lí sản phẩm</w:t>
      </w:r>
    </w:p>
    <w:p w14:paraId="472C48EB" w14:textId="77777777" w:rsidR="00C82142" w:rsidRDefault="00BA672D" w:rsidP="00C82142">
      <w:pPr>
        <w:jc w:val="both"/>
        <w:rPr>
          <w:rFonts w:ascii="Times New Roman" w:hAnsi="Times New Roman" w:cs="Times New Roman"/>
          <w:sz w:val="26"/>
          <w:szCs w:val="26"/>
        </w:rPr>
      </w:pPr>
      <w:r w:rsidRPr="00BA672D">
        <w:rPr>
          <w:rFonts w:ascii="Times New Roman" w:hAnsi="Times New Roman" w:cs="Times New Roman"/>
          <w:b/>
          <w:bCs/>
          <w:sz w:val="26"/>
          <w:szCs w:val="26"/>
        </w:rPr>
        <w:t>2.1</w:t>
      </w:r>
      <w:r w:rsidRPr="00BA672D">
        <w:rPr>
          <w:rFonts w:ascii="Times New Roman" w:hAnsi="Times New Roman" w:cs="Times New Roman"/>
          <w:sz w:val="26"/>
          <w:szCs w:val="26"/>
        </w:rPr>
        <w:t xml:space="preserve"> Mô tả giao diện</w:t>
      </w:r>
      <w:r>
        <w:rPr>
          <w:rFonts w:ascii="Times New Roman" w:hAnsi="Times New Roman" w:cs="Times New Roman"/>
          <w:sz w:val="26"/>
          <w:szCs w:val="26"/>
        </w:rPr>
        <w:tab/>
      </w:r>
    </w:p>
    <w:p w14:paraId="091819BE" w14:textId="68A6197A" w:rsidR="00BA672D" w:rsidRPr="00C82142" w:rsidRDefault="00BA672D" w:rsidP="00C82142">
      <w:pPr>
        <w:jc w:val="both"/>
        <w:rPr>
          <w:rFonts w:ascii="Times New Roman" w:hAnsi="Times New Roman" w:cs="Times New Roman"/>
          <w:sz w:val="26"/>
          <w:szCs w:val="26"/>
        </w:rPr>
      </w:pPr>
      <w:r w:rsidRPr="00C82142">
        <w:rPr>
          <w:rFonts w:ascii="Times New Roman" w:hAnsi="Times New Roman" w:cs="Times New Roman"/>
          <w:sz w:val="26"/>
          <w:szCs w:val="26"/>
        </w:rPr>
        <w:t xml:space="preserve">Giao diện trang web bao gồm các thành phần chính sau: </w:t>
      </w:r>
    </w:p>
    <w:p w14:paraId="117A71DC" w14:textId="2E05C250" w:rsidR="00BA672D" w:rsidRDefault="00C82142" w:rsidP="00C82142">
      <w:pPr>
        <w:pStyle w:val="ListParagraph"/>
        <w:numPr>
          <w:ilvl w:val="0"/>
          <w:numId w:val="14"/>
        </w:numPr>
        <w:jc w:val="both"/>
        <w:rPr>
          <w:rFonts w:ascii="Times New Roman" w:hAnsi="Times New Roman" w:cs="Times New Roman"/>
          <w:sz w:val="26"/>
          <w:szCs w:val="26"/>
        </w:rPr>
      </w:pPr>
      <w:r>
        <w:rPr>
          <w:rFonts w:ascii="Times New Roman" w:hAnsi="Times New Roman" w:cs="Times New Roman"/>
          <w:b/>
          <w:bCs/>
          <w:sz w:val="26"/>
          <w:szCs w:val="26"/>
        </w:rPr>
        <w:t>Tiêu đề “ Add New Product”:</w:t>
      </w:r>
      <w:r>
        <w:rPr>
          <w:rFonts w:ascii="Times New Roman" w:hAnsi="Times New Roman" w:cs="Times New Roman"/>
          <w:sz w:val="26"/>
          <w:szCs w:val="26"/>
        </w:rPr>
        <w:t xml:space="preserve"> Hiển thị phía trên cùng của trang, đóng vai trò giới thiệu chức năng chính của trang web.</w:t>
      </w:r>
    </w:p>
    <w:p w14:paraId="43932145" w14:textId="3272A326" w:rsidR="00C82142" w:rsidRDefault="00C82142" w:rsidP="00C82142">
      <w:pPr>
        <w:pStyle w:val="ListParagraph"/>
        <w:numPr>
          <w:ilvl w:val="0"/>
          <w:numId w:val="14"/>
        </w:numPr>
        <w:jc w:val="both"/>
        <w:rPr>
          <w:rFonts w:ascii="Times New Roman" w:hAnsi="Times New Roman" w:cs="Times New Roman"/>
          <w:sz w:val="26"/>
          <w:szCs w:val="26"/>
        </w:rPr>
      </w:pPr>
      <w:r>
        <w:rPr>
          <w:rFonts w:ascii="Times New Roman" w:hAnsi="Times New Roman" w:cs="Times New Roman"/>
          <w:b/>
          <w:bCs/>
          <w:sz w:val="26"/>
          <w:szCs w:val="26"/>
        </w:rPr>
        <w:lastRenderedPageBreak/>
        <w:t xml:space="preserve">Khung nhập liệu và nút “Add”: </w:t>
      </w:r>
      <w:r>
        <w:rPr>
          <w:rFonts w:ascii="Times New Roman" w:hAnsi="Times New Roman" w:cs="Times New Roman"/>
          <w:sz w:val="26"/>
          <w:szCs w:val="26"/>
        </w:rPr>
        <w:t xml:space="preserve">Nằm trong khối </w:t>
      </w:r>
      <w:r w:rsidRPr="00C82142">
        <w:rPr>
          <w:rFonts w:ascii="Times New Roman" w:hAnsi="Times New Roman" w:cs="Times New Roman"/>
          <w:sz w:val="26"/>
          <w:szCs w:val="26"/>
          <w:u w:val="single"/>
        </w:rPr>
        <w:t>.dau</w:t>
      </w:r>
      <w:r>
        <w:rPr>
          <w:rFonts w:ascii="Times New Roman" w:hAnsi="Times New Roman" w:cs="Times New Roman"/>
          <w:sz w:val="26"/>
          <w:szCs w:val="26"/>
        </w:rPr>
        <w:t xml:space="preserve"> có nền màu hồng, chiều rộng 400px và chiều cao 60px. Người dùng nhập tên sản phẩm mới vào ô input và nhấn nút “Add” để thêm sản phẩm vào danh sách.</w:t>
      </w:r>
    </w:p>
    <w:p w14:paraId="0CE88519" w14:textId="52F49629" w:rsidR="00C82142" w:rsidRDefault="00C82142" w:rsidP="00C82142">
      <w:pPr>
        <w:pStyle w:val="ListParagraph"/>
        <w:numPr>
          <w:ilvl w:val="0"/>
          <w:numId w:val="14"/>
        </w:numPr>
        <w:jc w:val="both"/>
        <w:rPr>
          <w:rFonts w:ascii="Times New Roman" w:hAnsi="Times New Roman" w:cs="Times New Roman"/>
          <w:sz w:val="26"/>
          <w:szCs w:val="26"/>
        </w:rPr>
      </w:pPr>
      <w:r>
        <w:rPr>
          <w:rFonts w:ascii="Times New Roman" w:hAnsi="Times New Roman" w:cs="Times New Roman"/>
          <w:b/>
          <w:bCs/>
          <w:sz w:val="26"/>
          <w:szCs w:val="26"/>
        </w:rPr>
        <w:t>Phần hiển thị danh sách sản phẩm:</w:t>
      </w:r>
    </w:p>
    <w:p w14:paraId="61D8A67A" w14:textId="26C32A03" w:rsidR="00C82142" w:rsidRDefault="00C82142" w:rsidP="00C82142">
      <w:pPr>
        <w:pStyle w:val="ListParagraph"/>
        <w:ind w:left="1069"/>
        <w:jc w:val="both"/>
        <w:rPr>
          <w:rFonts w:ascii="Times New Roman" w:hAnsi="Times New Roman" w:cs="Times New Roman"/>
          <w:sz w:val="26"/>
          <w:szCs w:val="26"/>
        </w:rPr>
      </w:pPr>
      <w:r>
        <w:rPr>
          <w:rFonts w:ascii="Times New Roman" w:hAnsi="Times New Roman" w:cs="Times New Roman"/>
          <w:sz w:val="26"/>
          <w:szCs w:val="26"/>
        </w:rPr>
        <w:t>+  Gồm tiêu đề “Display All Product”</w:t>
      </w:r>
    </w:p>
    <w:p w14:paraId="3FE7BC09" w14:textId="08B0BDFB" w:rsidR="00C82142" w:rsidRDefault="00C82142" w:rsidP="00C82142">
      <w:pPr>
        <w:pStyle w:val="ListParagraph"/>
        <w:ind w:left="1069"/>
        <w:jc w:val="both"/>
        <w:rPr>
          <w:rFonts w:ascii="Times New Roman" w:hAnsi="Times New Roman" w:cs="Times New Roman"/>
          <w:sz w:val="26"/>
          <w:szCs w:val="26"/>
        </w:rPr>
      </w:pPr>
      <w:r>
        <w:rPr>
          <w:rFonts w:ascii="Times New Roman" w:hAnsi="Times New Roman" w:cs="Times New Roman"/>
          <w:sz w:val="26"/>
          <w:szCs w:val="26"/>
        </w:rPr>
        <w:t xml:space="preserve">+  Bên dưới là thanh </w:t>
      </w:r>
      <w:r>
        <w:rPr>
          <w:rFonts w:ascii="Times New Roman" w:hAnsi="Times New Roman" w:cs="Times New Roman"/>
          <w:sz w:val="26"/>
          <w:szCs w:val="26"/>
          <w:u w:val="single"/>
        </w:rPr>
        <w:t>header-row</w:t>
      </w:r>
      <w:r>
        <w:rPr>
          <w:rFonts w:ascii="Times New Roman" w:hAnsi="Times New Roman" w:cs="Times New Roman"/>
          <w:sz w:val="26"/>
          <w:szCs w:val="26"/>
        </w:rPr>
        <w:t xml:space="preserve"> hiển thị:</w:t>
      </w:r>
    </w:p>
    <w:p w14:paraId="15D72754" w14:textId="5E99E83B" w:rsidR="00C82142" w:rsidRPr="00C82142" w:rsidRDefault="00C82142" w:rsidP="00C82142">
      <w:pPr>
        <w:pStyle w:val="ListParagraph"/>
        <w:numPr>
          <w:ilvl w:val="0"/>
          <w:numId w:val="15"/>
        </w:numPr>
        <w:jc w:val="both"/>
        <w:rPr>
          <w:rFonts w:ascii="Times New Roman" w:hAnsi="Times New Roman" w:cs="Times New Roman"/>
          <w:i/>
          <w:iCs/>
          <w:sz w:val="26"/>
          <w:szCs w:val="26"/>
        </w:rPr>
      </w:pPr>
      <w:r>
        <w:rPr>
          <w:rFonts w:ascii="Times New Roman" w:hAnsi="Times New Roman" w:cs="Times New Roman"/>
          <w:sz w:val="26"/>
          <w:szCs w:val="26"/>
        </w:rPr>
        <w:t>Bên trái: “Product name”</w:t>
      </w:r>
    </w:p>
    <w:p w14:paraId="2CE45B7F" w14:textId="5D26501A" w:rsidR="00C82142" w:rsidRPr="00C82142" w:rsidRDefault="00C82142" w:rsidP="00C82142">
      <w:pPr>
        <w:pStyle w:val="ListParagraph"/>
        <w:numPr>
          <w:ilvl w:val="0"/>
          <w:numId w:val="15"/>
        </w:numPr>
        <w:jc w:val="both"/>
        <w:rPr>
          <w:rFonts w:ascii="Times New Roman" w:hAnsi="Times New Roman" w:cs="Times New Roman"/>
          <w:i/>
          <w:iCs/>
          <w:sz w:val="26"/>
          <w:szCs w:val="26"/>
        </w:rPr>
      </w:pPr>
      <w:r>
        <w:rPr>
          <w:rFonts w:ascii="Times New Roman" w:hAnsi="Times New Roman" w:cs="Times New Roman"/>
          <w:sz w:val="26"/>
          <w:szCs w:val="26"/>
        </w:rPr>
        <w:t xml:space="preserve">Bên phải: tổng số lượng sản phẩm hiện có ( sử dụng thẻ </w:t>
      </w:r>
      <w:r>
        <w:rPr>
          <w:rFonts w:ascii="Times New Roman" w:hAnsi="Times New Roman" w:cs="Times New Roman"/>
          <w:sz w:val="26"/>
          <w:szCs w:val="26"/>
          <w:u w:val="single"/>
        </w:rPr>
        <w:t>span</w:t>
      </w:r>
      <w:r>
        <w:rPr>
          <w:rFonts w:ascii="Times New Roman" w:hAnsi="Times New Roman" w:cs="Times New Roman"/>
          <w:sz w:val="26"/>
          <w:szCs w:val="26"/>
        </w:rPr>
        <w:t xml:space="preserve"> có id </w:t>
      </w:r>
      <w:r>
        <w:rPr>
          <w:rFonts w:ascii="Times New Roman" w:hAnsi="Times New Roman" w:cs="Times New Roman"/>
          <w:sz w:val="26"/>
          <w:szCs w:val="26"/>
          <w:u w:val="single"/>
        </w:rPr>
        <w:t>product-count</w:t>
      </w:r>
      <w:r>
        <w:rPr>
          <w:rFonts w:ascii="Times New Roman" w:hAnsi="Times New Roman" w:cs="Times New Roman"/>
          <w:sz w:val="26"/>
          <w:szCs w:val="26"/>
        </w:rPr>
        <w:t xml:space="preserve"> )</w:t>
      </w:r>
    </w:p>
    <w:p w14:paraId="0A4422D5" w14:textId="63647B90" w:rsidR="00C82142" w:rsidRDefault="00C82142" w:rsidP="00C82142">
      <w:pPr>
        <w:pStyle w:val="ListParagraph"/>
        <w:numPr>
          <w:ilvl w:val="0"/>
          <w:numId w:val="14"/>
        </w:numPr>
        <w:jc w:val="both"/>
        <w:rPr>
          <w:rFonts w:ascii="Times New Roman" w:hAnsi="Times New Roman" w:cs="Times New Roman"/>
          <w:sz w:val="26"/>
          <w:szCs w:val="26"/>
        </w:rPr>
      </w:pPr>
      <w:r>
        <w:rPr>
          <w:rFonts w:ascii="Times New Roman" w:hAnsi="Times New Roman" w:cs="Times New Roman"/>
          <w:b/>
          <w:bCs/>
          <w:sz w:val="26"/>
          <w:szCs w:val="26"/>
        </w:rPr>
        <w:t xml:space="preserve">Danh sách sản phẩm: </w:t>
      </w:r>
      <w:r>
        <w:rPr>
          <w:rFonts w:ascii="Times New Roman" w:hAnsi="Times New Roman" w:cs="Times New Roman"/>
          <w:sz w:val="26"/>
          <w:szCs w:val="26"/>
        </w:rPr>
        <w:t xml:space="preserve">Hiển thị ở dạng bảng, mỗi dòng gồm: </w:t>
      </w:r>
    </w:p>
    <w:p w14:paraId="11400B79" w14:textId="441DE054" w:rsidR="00C82142" w:rsidRDefault="00C82142" w:rsidP="00C82142">
      <w:pPr>
        <w:pStyle w:val="ListParagraph"/>
        <w:ind w:left="1069"/>
        <w:jc w:val="both"/>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Tên sản phẩm</w:t>
      </w:r>
    </w:p>
    <w:p w14:paraId="62268EBE" w14:textId="4BDF465C" w:rsidR="00C82142" w:rsidRDefault="00C82142" w:rsidP="00C82142">
      <w:pPr>
        <w:pStyle w:val="ListParagraph"/>
        <w:ind w:left="1069"/>
        <w:jc w:val="both"/>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Nút “Edit” để chỉnh sửa</w:t>
      </w:r>
    </w:p>
    <w:p w14:paraId="0C8FF664" w14:textId="1E00C6B5" w:rsidR="00C82142" w:rsidRDefault="00C82142" w:rsidP="00C82142">
      <w:pPr>
        <w:pStyle w:val="ListParagraph"/>
        <w:ind w:left="1069"/>
        <w:jc w:val="both"/>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Nút “Delete” để xóa</w:t>
      </w:r>
    </w:p>
    <w:p w14:paraId="4123B281" w14:textId="7170CDF7" w:rsidR="00C82142" w:rsidRDefault="00C82142" w:rsidP="00C82142">
      <w:pPr>
        <w:pStyle w:val="ListParagraph"/>
        <w:ind w:left="1069"/>
        <w:jc w:val="both"/>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Các dòng được xen kẽ màu nền hồng và trắng tạo sự rõ ràng và thẩm mỹ</w:t>
      </w:r>
    </w:p>
    <w:p w14:paraId="231260B8" w14:textId="64E7B583" w:rsidR="002A75C5" w:rsidRDefault="002A75C5" w:rsidP="002A75C5">
      <w:pPr>
        <w:jc w:val="both"/>
        <w:rPr>
          <w:rFonts w:ascii="Times New Roman" w:hAnsi="Times New Roman" w:cs="Times New Roman"/>
          <w:sz w:val="26"/>
          <w:szCs w:val="26"/>
        </w:rPr>
      </w:pPr>
      <w:r>
        <w:rPr>
          <w:rFonts w:ascii="Times New Roman" w:hAnsi="Times New Roman" w:cs="Times New Roman"/>
          <w:b/>
          <w:bCs/>
          <w:sz w:val="26"/>
          <w:szCs w:val="26"/>
        </w:rPr>
        <w:t xml:space="preserve">2.2 </w:t>
      </w:r>
      <w:r>
        <w:rPr>
          <w:rFonts w:ascii="Times New Roman" w:hAnsi="Times New Roman" w:cs="Times New Roman"/>
          <w:sz w:val="26"/>
          <w:szCs w:val="26"/>
        </w:rPr>
        <w:t>Chức năng của trang web</w:t>
      </w:r>
    </w:p>
    <w:p w14:paraId="1EE7EC0E" w14:textId="2DCDCF3D" w:rsidR="002A75C5" w:rsidRDefault="002A75C5" w:rsidP="002A75C5">
      <w:pPr>
        <w:jc w:val="both"/>
        <w:rPr>
          <w:rFonts w:ascii="Times New Roman" w:hAnsi="Times New Roman" w:cs="Times New Roman"/>
          <w:sz w:val="26"/>
          <w:szCs w:val="26"/>
        </w:rPr>
      </w:pPr>
      <w:r>
        <w:rPr>
          <w:rFonts w:ascii="Times New Roman" w:hAnsi="Times New Roman" w:cs="Times New Roman"/>
          <w:sz w:val="26"/>
          <w:szCs w:val="26"/>
        </w:rPr>
        <w:t>Trang web có chức năng quản lí danh sách sản phẩm, cụ thể gồm:</w:t>
      </w:r>
    </w:p>
    <w:p w14:paraId="0E37298A" w14:textId="327581EA" w:rsidR="002A75C5" w:rsidRDefault="002A75C5" w:rsidP="002A75C5">
      <w:pPr>
        <w:pStyle w:val="ListParagraph"/>
        <w:numPr>
          <w:ilvl w:val="0"/>
          <w:numId w:val="14"/>
        </w:numPr>
        <w:jc w:val="both"/>
        <w:rPr>
          <w:rFonts w:ascii="Times New Roman" w:hAnsi="Times New Roman" w:cs="Times New Roman"/>
          <w:sz w:val="26"/>
          <w:szCs w:val="26"/>
        </w:rPr>
      </w:pPr>
      <w:r>
        <w:rPr>
          <w:rFonts w:ascii="Times New Roman" w:hAnsi="Times New Roman" w:cs="Times New Roman"/>
          <w:b/>
          <w:bCs/>
          <w:sz w:val="26"/>
          <w:szCs w:val="26"/>
        </w:rPr>
        <w:t xml:space="preserve">Hiển thị danh sách sản phẩm: </w:t>
      </w:r>
      <w:r>
        <w:rPr>
          <w:rFonts w:ascii="Times New Roman" w:hAnsi="Times New Roman" w:cs="Times New Roman"/>
          <w:sz w:val="26"/>
          <w:szCs w:val="26"/>
        </w:rPr>
        <w:t>Khi trang được tải</w:t>
      </w:r>
      <w:r w:rsidR="005A6DFA">
        <w:rPr>
          <w:rFonts w:ascii="Times New Roman" w:hAnsi="Times New Roman" w:cs="Times New Roman"/>
          <w:sz w:val="26"/>
          <w:szCs w:val="26"/>
        </w:rPr>
        <w:t xml:space="preserve"> lần đầu</w:t>
      </w:r>
      <w:r>
        <w:rPr>
          <w:rFonts w:ascii="Times New Roman" w:hAnsi="Times New Roman" w:cs="Times New Roman"/>
          <w:sz w:val="26"/>
          <w:szCs w:val="26"/>
        </w:rPr>
        <w:t>, danh sách mặc định gồm 9 sản phẩm sẽ hiển thị dưới dạng bảng.</w:t>
      </w:r>
    </w:p>
    <w:p w14:paraId="49A40FAE" w14:textId="06E1A2CD" w:rsidR="002A75C5" w:rsidRDefault="002A75C5" w:rsidP="002A75C5">
      <w:pPr>
        <w:pStyle w:val="ListParagraph"/>
        <w:numPr>
          <w:ilvl w:val="0"/>
          <w:numId w:val="14"/>
        </w:numPr>
        <w:jc w:val="both"/>
        <w:rPr>
          <w:rFonts w:ascii="Times New Roman" w:hAnsi="Times New Roman" w:cs="Times New Roman"/>
          <w:sz w:val="26"/>
          <w:szCs w:val="26"/>
        </w:rPr>
      </w:pPr>
      <w:r>
        <w:rPr>
          <w:rFonts w:ascii="Times New Roman" w:hAnsi="Times New Roman" w:cs="Times New Roman"/>
          <w:b/>
          <w:bCs/>
          <w:sz w:val="26"/>
          <w:szCs w:val="26"/>
        </w:rPr>
        <w:t>Thêm sản phẩm mới:</w:t>
      </w:r>
      <w:r>
        <w:rPr>
          <w:rFonts w:ascii="Times New Roman" w:hAnsi="Times New Roman" w:cs="Times New Roman"/>
          <w:sz w:val="26"/>
          <w:szCs w:val="26"/>
        </w:rPr>
        <w:t xml:space="preserve"> Người dùng có thể nhập tên sản phẩm và nhấn nút “Add” để thêm vào danh sách. Sau khi thêm, danh sách sẽ tự động cập nhật. </w:t>
      </w:r>
    </w:p>
    <w:p w14:paraId="487E0BB6" w14:textId="2F76A5D1" w:rsidR="002A75C5" w:rsidRDefault="002A75C5" w:rsidP="002A75C5">
      <w:pPr>
        <w:pStyle w:val="ListParagraph"/>
        <w:numPr>
          <w:ilvl w:val="0"/>
          <w:numId w:val="14"/>
        </w:numPr>
        <w:jc w:val="both"/>
        <w:rPr>
          <w:rFonts w:ascii="Times New Roman" w:hAnsi="Times New Roman" w:cs="Times New Roman"/>
          <w:sz w:val="26"/>
          <w:szCs w:val="26"/>
        </w:rPr>
      </w:pPr>
      <w:r>
        <w:rPr>
          <w:rFonts w:ascii="Times New Roman" w:hAnsi="Times New Roman" w:cs="Times New Roman"/>
          <w:b/>
          <w:bCs/>
          <w:sz w:val="26"/>
          <w:szCs w:val="26"/>
        </w:rPr>
        <w:t>Chỉnh sửa tên sản phẩm:</w:t>
      </w:r>
      <w:r>
        <w:rPr>
          <w:rFonts w:ascii="Times New Roman" w:hAnsi="Times New Roman" w:cs="Times New Roman"/>
          <w:sz w:val="26"/>
          <w:szCs w:val="26"/>
        </w:rPr>
        <w:t xml:space="preserve"> Nhấn nút “Edit” bên cạnh tên sản phẩm sẽ mở hộp thoại nhập (prompt). Người dùng có thể thay đổi tên và xác nhận để cập nhật.</w:t>
      </w:r>
    </w:p>
    <w:p w14:paraId="7D5176BD" w14:textId="7505D078" w:rsidR="002A75C5" w:rsidRDefault="002A75C5" w:rsidP="002A75C5">
      <w:pPr>
        <w:pStyle w:val="ListParagraph"/>
        <w:numPr>
          <w:ilvl w:val="0"/>
          <w:numId w:val="14"/>
        </w:numPr>
        <w:jc w:val="both"/>
        <w:rPr>
          <w:rFonts w:ascii="Times New Roman" w:hAnsi="Times New Roman" w:cs="Times New Roman"/>
          <w:sz w:val="26"/>
          <w:szCs w:val="26"/>
        </w:rPr>
      </w:pPr>
      <w:r>
        <w:rPr>
          <w:rFonts w:ascii="Times New Roman" w:hAnsi="Times New Roman" w:cs="Times New Roman"/>
          <w:b/>
          <w:bCs/>
          <w:sz w:val="26"/>
          <w:szCs w:val="26"/>
        </w:rPr>
        <w:t>Xóa sản phẩm:</w:t>
      </w:r>
      <w:r>
        <w:rPr>
          <w:rFonts w:ascii="Times New Roman" w:hAnsi="Times New Roman" w:cs="Times New Roman"/>
          <w:sz w:val="26"/>
          <w:szCs w:val="26"/>
        </w:rPr>
        <w:t xml:space="preserve"> Nhấn nút “Delete” sẽ xóa sản phẩm tương ứng ra danh sách.</w:t>
      </w:r>
    </w:p>
    <w:p w14:paraId="6B086044" w14:textId="7C9DF68F" w:rsidR="002A75C5" w:rsidRDefault="002A75C5" w:rsidP="002A75C5">
      <w:pPr>
        <w:pStyle w:val="ListParagraph"/>
        <w:numPr>
          <w:ilvl w:val="0"/>
          <w:numId w:val="14"/>
        </w:numPr>
        <w:jc w:val="both"/>
        <w:rPr>
          <w:rFonts w:ascii="Times New Roman" w:hAnsi="Times New Roman" w:cs="Times New Roman"/>
          <w:sz w:val="26"/>
          <w:szCs w:val="26"/>
        </w:rPr>
      </w:pPr>
      <w:r>
        <w:rPr>
          <w:rFonts w:ascii="Times New Roman" w:hAnsi="Times New Roman" w:cs="Times New Roman"/>
          <w:b/>
          <w:bCs/>
          <w:sz w:val="26"/>
          <w:szCs w:val="26"/>
        </w:rPr>
        <w:t>Đếm số lượng sản phẩm:</w:t>
      </w:r>
      <w:r>
        <w:rPr>
          <w:rFonts w:ascii="Times New Roman" w:hAnsi="Times New Roman" w:cs="Times New Roman"/>
          <w:sz w:val="26"/>
          <w:szCs w:val="26"/>
        </w:rPr>
        <w:t xml:space="preserve"> Tự động cập nhật</w:t>
      </w:r>
      <w:r w:rsidR="005A6DFA">
        <w:rPr>
          <w:rFonts w:ascii="Times New Roman" w:hAnsi="Times New Roman" w:cs="Times New Roman"/>
          <w:sz w:val="26"/>
          <w:szCs w:val="26"/>
        </w:rPr>
        <w:t xml:space="preserve"> tổng</w:t>
      </w:r>
      <w:r>
        <w:rPr>
          <w:rFonts w:ascii="Times New Roman" w:hAnsi="Times New Roman" w:cs="Times New Roman"/>
          <w:sz w:val="26"/>
          <w:szCs w:val="26"/>
        </w:rPr>
        <w:t xml:space="preserve"> số lượng sản phẩm hiện có và hiển thị ở góc phải của tiêu đề danh sách.</w:t>
      </w:r>
    </w:p>
    <w:p w14:paraId="756A65AF" w14:textId="4A3E436C" w:rsidR="002A75C5" w:rsidRDefault="002A75C5" w:rsidP="002A75C5">
      <w:pPr>
        <w:jc w:val="both"/>
        <w:rPr>
          <w:rFonts w:ascii="Times New Roman" w:hAnsi="Times New Roman" w:cs="Times New Roman"/>
          <w:sz w:val="26"/>
          <w:szCs w:val="26"/>
        </w:rPr>
      </w:pPr>
      <w:r>
        <w:rPr>
          <w:rFonts w:ascii="Times New Roman" w:hAnsi="Times New Roman" w:cs="Times New Roman"/>
          <w:b/>
          <w:bCs/>
          <w:sz w:val="26"/>
          <w:szCs w:val="26"/>
        </w:rPr>
        <w:t xml:space="preserve">2.3 </w:t>
      </w:r>
      <w:r>
        <w:rPr>
          <w:rFonts w:ascii="Times New Roman" w:hAnsi="Times New Roman" w:cs="Times New Roman"/>
          <w:sz w:val="26"/>
          <w:szCs w:val="26"/>
        </w:rPr>
        <w:t>Chức năng nổi bật</w:t>
      </w:r>
    </w:p>
    <w:p w14:paraId="04BE59E5" w14:textId="2D17A58A" w:rsidR="002A75C5" w:rsidRDefault="002A75C5" w:rsidP="002A75C5">
      <w:pPr>
        <w:jc w:val="both"/>
        <w:rPr>
          <w:rFonts w:ascii="Times New Roman" w:hAnsi="Times New Roman" w:cs="Times New Roman"/>
          <w:sz w:val="26"/>
          <w:szCs w:val="26"/>
        </w:rPr>
      </w:pPr>
      <w:r>
        <w:rPr>
          <w:rFonts w:ascii="Times New Roman" w:hAnsi="Times New Roman" w:cs="Times New Roman"/>
          <w:sz w:val="26"/>
          <w:szCs w:val="26"/>
        </w:rPr>
        <w:t>Trang web sử dụng JavaScript để xử lí dữ liệu động, mang lại trải nghiệm tương tác trực tiếp. Các chức năng nổi bật gồm:</w:t>
      </w:r>
    </w:p>
    <w:p w14:paraId="67C03AA5" w14:textId="64C3C85A" w:rsidR="002A75C5" w:rsidRDefault="002A75C5" w:rsidP="002A75C5">
      <w:pPr>
        <w:pStyle w:val="ListParagraph"/>
        <w:numPr>
          <w:ilvl w:val="0"/>
          <w:numId w:val="14"/>
        </w:numPr>
        <w:jc w:val="both"/>
        <w:rPr>
          <w:rFonts w:ascii="Times New Roman" w:hAnsi="Times New Roman" w:cs="Times New Roman"/>
          <w:sz w:val="26"/>
          <w:szCs w:val="26"/>
        </w:rPr>
      </w:pPr>
      <w:r>
        <w:rPr>
          <w:rFonts w:ascii="Times New Roman" w:hAnsi="Times New Roman" w:cs="Times New Roman"/>
          <w:b/>
          <w:bCs/>
          <w:sz w:val="26"/>
          <w:szCs w:val="26"/>
        </w:rPr>
        <w:t xml:space="preserve">Tự động cập nhật danh sách: </w:t>
      </w:r>
      <w:r>
        <w:rPr>
          <w:rFonts w:ascii="Times New Roman" w:hAnsi="Times New Roman" w:cs="Times New Roman"/>
          <w:sz w:val="26"/>
          <w:szCs w:val="26"/>
        </w:rPr>
        <w:t>Mỗi khi thêm, sửa hoặc xóa sản phẩm mà không cần tải lại trang.</w:t>
      </w:r>
    </w:p>
    <w:p w14:paraId="403AB863" w14:textId="1C80D8A3" w:rsidR="002A75C5" w:rsidRDefault="002A75C5" w:rsidP="002A75C5">
      <w:pPr>
        <w:pStyle w:val="ListParagraph"/>
        <w:numPr>
          <w:ilvl w:val="0"/>
          <w:numId w:val="14"/>
        </w:numPr>
        <w:jc w:val="both"/>
        <w:rPr>
          <w:rFonts w:ascii="Times New Roman" w:hAnsi="Times New Roman" w:cs="Times New Roman"/>
          <w:sz w:val="26"/>
          <w:szCs w:val="26"/>
        </w:rPr>
      </w:pPr>
      <w:r>
        <w:rPr>
          <w:rFonts w:ascii="Times New Roman" w:hAnsi="Times New Roman" w:cs="Times New Roman"/>
          <w:b/>
          <w:bCs/>
          <w:sz w:val="26"/>
          <w:szCs w:val="26"/>
        </w:rPr>
        <w:t>Hiển thị số lượng sản phẩm theo thời gian thực:</w:t>
      </w:r>
      <w:r>
        <w:rPr>
          <w:rFonts w:ascii="Times New Roman" w:hAnsi="Times New Roman" w:cs="Times New Roman"/>
          <w:sz w:val="26"/>
          <w:szCs w:val="26"/>
        </w:rPr>
        <w:t xml:space="preserve"> bằng cách cập nhật </w:t>
      </w:r>
      <w:r>
        <w:rPr>
          <w:rFonts w:ascii="Times New Roman" w:hAnsi="Times New Roman" w:cs="Times New Roman"/>
          <w:sz w:val="26"/>
          <w:szCs w:val="26"/>
          <w:u w:val="single"/>
        </w:rPr>
        <w:t>innerText</w:t>
      </w:r>
      <w:r>
        <w:rPr>
          <w:rFonts w:ascii="Times New Roman" w:hAnsi="Times New Roman" w:cs="Times New Roman"/>
          <w:sz w:val="26"/>
          <w:szCs w:val="26"/>
        </w:rPr>
        <w:t xml:space="preserve"> của phần tử </w:t>
      </w:r>
      <w:r>
        <w:rPr>
          <w:rFonts w:ascii="Times New Roman" w:hAnsi="Times New Roman" w:cs="Times New Roman"/>
          <w:sz w:val="26"/>
          <w:szCs w:val="26"/>
          <w:u w:val="single"/>
        </w:rPr>
        <w:t>#product_count</w:t>
      </w:r>
      <w:r>
        <w:rPr>
          <w:rFonts w:ascii="Times New Roman" w:hAnsi="Times New Roman" w:cs="Times New Roman"/>
          <w:sz w:val="26"/>
          <w:szCs w:val="26"/>
        </w:rPr>
        <w:t>.</w:t>
      </w:r>
    </w:p>
    <w:p w14:paraId="22AF53DB" w14:textId="5904F037" w:rsidR="002A75C5" w:rsidRDefault="002A75C5" w:rsidP="002A75C5">
      <w:pPr>
        <w:pStyle w:val="ListParagraph"/>
        <w:numPr>
          <w:ilvl w:val="0"/>
          <w:numId w:val="14"/>
        </w:numPr>
        <w:jc w:val="both"/>
        <w:rPr>
          <w:rFonts w:ascii="Times New Roman" w:hAnsi="Times New Roman" w:cs="Times New Roman"/>
          <w:sz w:val="26"/>
          <w:szCs w:val="26"/>
        </w:rPr>
      </w:pPr>
      <w:r>
        <w:rPr>
          <w:rFonts w:ascii="Times New Roman" w:hAnsi="Times New Roman" w:cs="Times New Roman"/>
          <w:b/>
          <w:bCs/>
          <w:sz w:val="26"/>
          <w:szCs w:val="26"/>
        </w:rPr>
        <w:t>Tạo bằng HTML động:</w:t>
      </w:r>
      <w:r>
        <w:rPr>
          <w:rFonts w:ascii="Times New Roman" w:hAnsi="Times New Roman" w:cs="Times New Roman"/>
          <w:sz w:val="26"/>
          <w:szCs w:val="26"/>
        </w:rPr>
        <w:t xml:space="preserve"> thông qua JavaScript với vòng lặp </w:t>
      </w:r>
      <w:r>
        <w:rPr>
          <w:rFonts w:ascii="Times New Roman" w:hAnsi="Times New Roman" w:cs="Times New Roman"/>
          <w:sz w:val="26"/>
          <w:szCs w:val="26"/>
          <w:u w:val="single"/>
        </w:rPr>
        <w:t>for</w:t>
      </w:r>
      <w:r>
        <w:rPr>
          <w:rFonts w:ascii="Times New Roman" w:hAnsi="Times New Roman" w:cs="Times New Roman"/>
          <w:sz w:val="26"/>
          <w:szCs w:val="26"/>
        </w:rPr>
        <w:t xml:space="preserve"> để hiển thị các sản phẩm.</w:t>
      </w:r>
    </w:p>
    <w:p w14:paraId="2ED9E33F" w14:textId="003F8664" w:rsidR="002A75C5" w:rsidRDefault="002A75C5" w:rsidP="002A75C5">
      <w:pPr>
        <w:pStyle w:val="ListParagraph"/>
        <w:numPr>
          <w:ilvl w:val="0"/>
          <w:numId w:val="14"/>
        </w:numPr>
        <w:jc w:val="both"/>
        <w:rPr>
          <w:rFonts w:ascii="Times New Roman" w:hAnsi="Times New Roman" w:cs="Times New Roman"/>
          <w:sz w:val="26"/>
          <w:szCs w:val="26"/>
        </w:rPr>
      </w:pPr>
      <w:r>
        <w:rPr>
          <w:rFonts w:ascii="Times New Roman" w:hAnsi="Times New Roman" w:cs="Times New Roman"/>
          <w:b/>
          <w:bCs/>
          <w:sz w:val="26"/>
          <w:szCs w:val="26"/>
        </w:rPr>
        <w:lastRenderedPageBreak/>
        <w:t>Giao diện sử dụng màu nền xe</w:t>
      </w:r>
      <w:r w:rsidR="001C1840">
        <w:rPr>
          <w:rFonts w:ascii="Times New Roman" w:hAnsi="Times New Roman" w:cs="Times New Roman"/>
          <w:b/>
          <w:bCs/>
          <w:sz w:val="26"/>
          <w:szCs w:val="26"/>
        </w:rPr>
        <w:t>n</w:t>
      </w:r>
      <w:r>
        <w:rPr>
          <w:rFonts w:ascii="Times New Roman" w:hAnsi="Times New Roman" w:cs="Times New Roman"/>
          <w:b/>
          <w:bCs/>
          <w:sz w:val="26"/>
          <w:szCs w:val="26"/>
        </w:rPr>
        <w:t xml:space="preserve"> kẽ </w:t>
      </w:r>
      <w:r>
        <w:rPr>
          <w:rFonts w:ascii="Times New Roman" w:hAnsi="Times New Roman" w:cs="Times New Roman"/>
          <w:sz w:val="26"/>
          <w:szCs w:val="26"/>
        </w:rPr>
        <w:t>( dòng chẵn hồng _ dòng lẻ trắng ): giúp người dùng dễ phân biệt từng dòng trong danh sách.</w:t>
      </w:r>
    </w:p>
    <w:p w14:paraId="13512C67" w14:textId="21F64847" w:rsidR="002A75C5" w:rsidRDefault="002A75C5" w:rsidP="002A75C5">
      <w:pPr>
        <w:pStyle w:val="ListParagraph"/>
        <w:numPr>
          <w:ilvl w:val="0"/>
          <w:numId w:val="14"/>
        </w:numPr>
        <w:jc w:val="both"/>
        <w:rPr>
          <w:rFonts w:ascii="Times New Roman" w:hAnsi="Times New Roman" w:cs="Times New Roman"/>
          <w:sz w:val="26"/>
          <w:szCs w:val="26"/>
        </w:rPr>
      </w:pPr>
      <w:r>
        <w:rPr>
          <w:rFonts w:ascii="Times New Roman" w:hAnsi="Times New Roman" w:cs="Times New Roman"/>
          <w:b/>
          <w:bCs/>
          <w:sz w:val="26"/>
          <w:szCs w:val="26"/>
        </w:rPr>
        <w:t>Sử d</w:t>
      </w:r>
      <w:r w:rsidR="001C1840">
        <w:rPr>
          <w:rFonts w:ascii="Times New Roman" w:hAnsi="Times New Roman" w:cs="Times New Roman"/>
          <w:b/>
          <w:bCs/>
          <w:sz w:val="26"/>
          <w:szCs w:val="26"/>
        </w:rPr>
        <w:t>ụ</w:t>
      </w:r>
      <w:r>
        <w:rPr>
          <w:rFonts w:ascii="Times New Roman" w:hAnsi="Times New Roman" w:cs="Times New Roman"/>
          <w:b/>
          <w:bCs/>
          <w:sz w:val="26"/>
          <w:szCs w:val="26"/>
        </w:rPr>
        <w:t xml:space="preserve">ng hàm </w:t>
      </w:r>
      <w:r>
        <w:rPr>
          <w:rFonts w:ascii="Times New Roman" w:hAnsi="Times New Roman" w:cs="Times New Roman"/>
          <w:b/>
          <w:bCs/>
          <w:sz w:val="26"/>
          <w:szCs w:val="26"/>
          <w:u w:val="single"/>
        </w:rPr>
        <w:t>prompt()</w:t>
      </w:r>
      <w:r>
        <w:rPr>
          <w:rFonts w:ascii="Times New Roman" w:hAnsi="Times New Roman" w:cs="Times New Roman"/>
          <w:b/>
          <w:bCs/>
          <w:sz w:val="26"/>
          <w:szCs w:val="26"/>
        </w:rPr>
        <w:t xml:space="preserve">: </w:t>
      </w:r>
      <w:r>
        <w:rPr>
          <w:rFonts w:ascii="Times New Roman" w:hAnsi="Times New Roman" w:cs="Times New Roman"/>
          <w:sz w:val="26"/>
          <w:szCs w:val="26"/>
        </w:rPr>
        <w:t>để chỉnh sửa tên sản phẩm, đơn giản mà hiệu quả.</w:t>
      </w:r>
    </w:p>
    <w:p w14:paraId="2EA2D0E7" w14:textId="318CCA31" w:rsidR="002A75C5" w:rsidRDefault="002A75C5" w:rsidP="002A75C5">
      <w:pPr>
        <w:pStyle w:val="ListParagraph"/>
        <w:numPr>
          <w:ilvl w:val="0"/>
          <w:numId w:val="14"/>
        </w:numPr>
        <w:jc w:val="both"/>
        <w:rPr>
          <w:rFonts w:ascii="Times New Roman" w:hAnsi="Times New Roman" w:cs="Times New Roman"/>
          <w:sz w:val="26"/>
          <w:szCs w:val="26"/>
        </w:rPr>
      </w:pPr>
      <w:r>
        <w:rPr>
          <w:rFonts w:ascii="Times New Roman" w:hAnsi="Times New Roman" w:cs="Times New Roman"/>
          <w:b/>
          <w:bCs/>
          <w:sz w:val="26"/>
          <w:szCs w:val="26"/>
        </w:rPr>
        <w:t>Giao diện đơn giản, gọn gàng, dễ sử dụng:</w:t>
      </w:r>
      <w:r>
        <w:rPr>
          <w:rFonts w:ascii="Times New Roman" w:hAnsi="Times New Roman" w:cs="Times New Roman"/>
          <w:sz w:val="26"/>
          <w:szCs w:val="26"/>
        </w:rPr>
        <w:t xml:space="preserve"> với khối nhập liệu rõ ràng, nút bấm chức năng nổi bật và bảng dữ liệu hiển thị trực quan.</w:t>
      </w:r>
    </w:p>
    <w:p w14:paraId="7C996CD6" w14:textId="5941B0E9" w:rsidR="002A75C5" w:rsidRDefault="002A75C5" w:rsidP="002A75C5">
      <w:pPr>
        <w:jc w:val="both"/>
        <w:rPr>
          <w:rFonts w:ascii="Times New Roman" w:hAnsi="Times New Roman" w:cs="Times New Roman"/>
          <w:sz w:val="26"/>
          <w:szCs w:val="26"/>
        </w:rPr>
      </w:pPr>
      <w:r>
        <w:rPr>
          <w:rFonts w:ascii="Times New Roman" w:hAnsi="Times New Roman" w:cs="Times New Roman"/>
          <w:b/>
          <w:bCs/>
          <w:sz w:val="26"/>
          <w:szCs w:val="26"/>
        </w:rPr>
        <w:t xml:space="preserve">2.4 </w:t>
      </w:r>
      <w:r>
        <w:rPr>
          <w:rFonts w:ascii="Times New Roman" w:hAnsi="Times New Roman" w:cs="Times New Roman"/>
          <w:sz w:val="26"/>
          <w:szCs w:val="26"/>
        </w:rPr>
        <w:t>Kết luận</w:t>
      </w:r>
    </w:p>
    <w:p w14:paraId="768205CD" w14:textId="4062D6C5" w:rsidR="002A75C5" w:rsidRDefault="00EF1762" w:rsidP="002A75C5">
      <w:pPr>
        <w:jc w:val="both"/>
        <w:rPr>
          <w:rFonts w:ascii="Times New Roman" w:hAnsi="Times New Roman" w:cs="Times New Roman"/>
          <w:sz w:val="26"/>
          <w:szCs w:val="26"/>
        </w:rPr>
      </w:pPr>
      <w:r>
        <w:rPr>
          <w:rFonts w:ascii="Times New Roman" w:hAnsi="Times New Roman" w:cs="Times New Roman"/>
          <w:sz w:val="26"/>
          <w:szCs w:val="26"/>
        </w:rPr>
        <w:t>Trang web trong phần 2 minh họa rõ cách sử JavaScript để xử lí dữ liệu mảng và th</w:t>
      </w:r>
      <w:r w:rsidR="001C1840">
        <w:rPr>
          <w:rFonts w:ascii="Times New Roman" w:hAnsi="Times New Roman" w:cs="Times New Roman"/>
          <w:sz w:val="26"/>
          <w:szCs w:val="26"/>
        </w:rPr>
        <w:t>a</w:t>
      </w:r>
      <w:r>
        <w:rPr>
          <w:rFonts w:ascii="Times New Roman" w:hAnsi="Times New Roman" w:cs="Times New Roman"/>
          <w:sz w:val="26"/>
          <w:szCs w:val="26"/>
        </w:rPr>
        <w:t>o tác DOM trong thiết kế web. Mặc dù không sử dụng backend hay cơ sở dữ liệu, nhưng các chức năng cơ bản như thêm, sửa, xóa và hiển thị danh sách đã được xử lí hiệu quả bằng ngôn ngữ JavaScript thuần.</w:t>
      </w:r>
    </w:p>
    <w:p w14:paraId="5C1175CB" w14:textId="33C3CC77" w:rsidR="00EF1762" w:rsidRDefault="00EF1762" w:rsidP="002A75C5">
      <w:pPr>
        <w:jc w:val="both"/>
        <w:rPr>
          <w:rFonts w:ascii="Times New Roman" w:hAnsi="Times New Roman" w:cs="Times New Roman"/>
          <w:sz w:val="26"/>
          <w:szCs w:val="26"/>
        </w:rPr>
      </w:pPr>
      <w:r>
        <w:rPr>
          <w:rFonts w:ascii="Times New Roman" w:hAnsi="Times New Roman" w:cs="Times New Roman"/>
          <w:sz w:val="26"/>
          <w:szCs w:val="26"/>
        </w:rPr>
        <w:t xml:space="preserve">Trang có tính tương cao, phù hợp để thực hành các thao tác cơ bản với mảng, sự kiện DOM và cập nhật nội dung HTML động. Đây là nền tảng quan trọng giúp sinh viên hiểu được cách xây dựng chức năng quản lí dữ liệu trong các trang web thực tế. Với phần này, người học hoàn toàn có thể mở rộng thêm như lưu trữ dữ liệu bằng </w:t>
      </w:r>
      <w:r>
        <w:rPr>
          <w:rFonts w:ascii="Times New Roman" w:hAnsi="Times New Roman" w:cs="Times New Roman"/>
          <w:sz w:val="26"/>
          <w:szCs w:val="26"/>
          <w:u w:val="single"/>
        </w:rPr>
        <w:t>localStorage</w:t>
      </w:r>
      <w:r>
        <w:rPr>
          <w:rFonts w:ascii="Times New Roman" w:hAnsi="Times New Roman" w:cs="Times New Roman"/>
          <w:sz w:val="26"/>
          <w:szCs w:val="26"/>
        </w:rPr>
        <w:t>, hoặc nâng cấp thành ứng dụng quản lí sản phẩm có lưu trữ vĩnh viễn trong tương lai.</w:t>
      </w:r>
    </w:p>
    <w:p w14:paraId="14104AC7" w14:textId="508B331B" w:rsidR="007041EF" w:rsidRDefault="007041EF" w:rsidP="002A75C5">
      <w:pPr>
        <w:jc w:val="both"/>
        <w:rPr>
          <w:rFonts w:ascii="Times New Roman" w:hAnsi="Times New Roman" w:cs="Times New Roman"/>
          <w:b/>
          <w:bCs/>
          <w:sz w:val="26"/>
          <w:szCs w:val="26"/>
        </w:rPr>
      </w:pPr>
      <w:r>
        <w:rPr>
          <w:rFonts w:ascii="Times New Roman" w:hAnsi="Times New Roman" w:cs="Times New Roman"/>
          <w:b/>
          <w:bCs/>
          <w:sz w:val="26"/>
          <w:szCs w:val="26"/>
        </w:rPr>
        <w:t>PHẦN 3: Layout web</w:t>
      </w:r>
    </w:p>
    <w:p w14:paraId="02F959CE" w14:textId="64BCE357" w:rsidR="007041EF" w:rsidRDefault="007041EF" w:rsidP="002A75C5">
      <w:pPr>
        <w:jc w:val="both"/>
        <w:rPr>
          <w:rFonts w:ascii="Times New Roman" w:hAnsi="Times New Roman" w:cs="Times New Roman"/>
          <w:sz w:val="26"/>
          <w:szCs w:val="26"/>
        </w:rPr>
      </w:pPr>
      <w:r>
        <w:rPr>
          <w:rFonts w:ascii="Times New Roman" w:hAnsi="Times New Roman" w:cs="Times New Roman"/>
          <w:b/>
          <w:bCs/>
          <w:sz w:val="26"/>
          <w:szCs w:val="26"/>
        </w:rPr>
        <w:t xml:space="preserve">3.1 </w:t>
      </w:r>
      <w:r>
        <w:rPr>
          <w:rFonts w:ascii="Times New Roman" w:hAnsi="Times New Roman" w:cs="Times New Roman"/>
          <w:sz w:val="26"/>
          <w:szCs w:val="26"/>
        </w:rPr>
        <w:t>Mô tả giao diện</w:t>
      </w:r>
    </w:p>
    <w:p w14:paraId="169E9E6A" w14:textId="01C78D2D" w:rsidR="007041EF" w:rsidRPr="007041EF" w:rsidRDefault="007041EF" w:rsidP="007041EF">
      <w:pPr>
        <w:jc w:val="both"/>
        <w:rPr>
          <w:rFonts w:ascii="Times New Roman" w:hAnsi="Times New Roman" w:cs="Times New Roman"/>
          <w:sz w:val="26"/>
          <w:szCs w:val="26"/>
        </w:rPr>
      </w:pPr>
      <w:r w:rsidRPr="007041EF">
        <w:rPr>
          <w:rFonts w:ascii="Times New Roman" w:hAnsi="Times New Roman" w:cs="Times New Roman"/>
          <w:sz w:val="26"/>
          <w:szCs w:val="26"/>
        </w:rPr>
        <w:t xml:space="preserve">Website “FIT-HCMUE SHOP” được thiết kế với giao diện hiện đại, bố cục </w:t>
      </w:r>
      <w:r w:rsidR="001C1840">
        <w:rPr>
          <w:rFonts w:ascii="Times New Roman" w:hAnsi="Times New Roman" w:cs="Times New Roman"/>
          <w:sz w:val="26"/>
          <w:szCs w:val="26"/>
        </w:rPr>
        <w:t>rõ ràng</w:t>
      </w:r>
      <w:r w:rsidRPr="007041EF">
        <w:rPr>
          <w:rFonts w:ascii="Times New Roman" w:hAnsi="Times New Roman" w:cs="Times New Roman"/>
          <w:sz w:val="26"/>
          <w:szCs w:val="26"/>
        </w:rPr>
        <w:t>, thân thiện với người dùng. Giao diện tổng thể được chia thành ba phần chính:</w:t>
      </w:r>
    </w:p>
    <w:p w14:paraId="3F532492" w14:textId="03EDF423" w:rsidR="007041EF" w:rsidRPr="007041EF" w:rsidRDefault="007041EF" w:rsidP="007041EF">
      <w:pPr>
        <w:pStyle w:val="ListParagraph"/>
        <w:numPr>
          <w:ilvl w:val="0"/>
          <w:numId w:val="14"/>
        </w:numPr>
        <w:jc w:val="both"/>
        <w:rPr>
          <w:rFonts w:ascii="Times New Roman" w:hAnsi="Times New Roman" w:cs="Times New Roman"/>
          <w:sz w:val="26"/>
          <w:szCs w:val="26"/>
        </w:rPr>
      </w:pPr>
      <w:r w:rsidRPr="007041EF">
        <w:rPr>
          <w:rFonts w:ascii="Times New Roman" w:hAnsi="Times New Roman" w:cs="Times New Roman"/>
          <w:b/>
          <w:bCs/>
          <w:sz w:val="26"/>
          <w:szCs w:val="26"/>
        </w:rPr>
        <w:t>Phần đầu trang (Header):</w:t>
      </w:r>
      <w:r w:rsidRPr="007041EF">
        <w:rPr>
          <w:rFonts w:ascii="Times New Roman" w:hAnsi="Times New Roman" w:cs="Times New Roman"/>
          <w:sz w:val="26"/>
          <w:szCs w:val="26"/>
        </w:rPr>
        <w:t xml:space="preserve"> </w:t>
      </w:r>
      <w:r w:rsidRPr="007041EF">
        <w:rPr>
          <w:rFonts w:ascii="Times New Roman" w:hAnsi="Times New Roman" w:cs="Times New Roman"/>
          <w:sz w:val="26"/>
          <w:szCs w:val="26"/>
        </w:rPr>
        <w:t>Bao gồm tên cửa hàng “FIT-HCMUE SHOP”, khẩu hiệu “Bring knowledge to everyone” và logo nếu có. Thanh điều hướng (navbar) sử dụng Bootstrap giúp dễ dàng truy cập các mục như: Trang chủ, Giới thiệu, Sản phẩm, Liên hệ, Hỗ trợ, Tài khoản.</w:t>
      </w:r>
    </w:p>
    <w:p w14:paraId="2F4B24A2" w14:textId="047B7F11" w:rsidR="007041EF" w:rsidRDefault="007041EF" w:rsidP="007041EF">
      <w:pPr>
        <w:pStyle w:val="ListParagraph"/>
        <w:numPr>
          <w:ilvl w:val="0"/>
          <w:numId w:val="14"/>
        </w:numPr>
        <w:jc w:val="both"/>
        <w:rPr>
          <w:rFonts w:ascii="Times New Roman" w:hAnsi="Times New Roman" w:cs="Times New Roman"/>
          <w:sz w:val="26"/>
          <w:szCs w:val="26"/>
        </w:rPr>
      </w:pPr>
      <w:r w:rsidRPr="007041EF">
        <w:rPr>
          <w:rFonts w:ascii="Times New Roman" w:hAnsi="Times New Roman" w:cs="Times New Roman"/>
          <w:b/>
          <w:bCs/>
          <w:sz w:val="26"/>
          <w:szCs w:val="26"/>
        </w:rPr>
        <w:t>Phần thân trang (Body):</w:t>
      </w:r>
      <w:r w:rsidRPr="007041EF">
        <w:rPr>
          <w:rFonts w:ascii="Times New Roman" w:hAnsi="Times New Roman" w:cs="Times New Roman"/>
          <w:sz w:val="26"/>
          <w:szCs w:val="26"/>
        </w:rPr>
        <w:t xml:space="preserve"> </w:t>
      </w:r>
      <w:r w:rsidRPr="007041EF">
        <w:rPr>
          <w:rFonts w:ascii="Times New Roman" w:hAnsi="Times New Roman" w:cs="Times New Roman"/>
          <w:sz w:val="26"/>
          <w:szCs w:val="26"/>
        </w:rPr>
        <w:t>Nội dung được chia làm 2 cột:</w:t>
      </w:r>
    </w:p>
    <w:p w14:paraId="4BB33FDE" w14:textId="1197B2C1" w:rsidR="007041EF" w:rsidRPr="007041EF" w:rsidRDefault="007041EF" w:rsidP="007041EF">
      <w:pPr>
        <w:pStyle w:val="ListParagraph"/>
        <w:ind w:left="1069"/>
        <w:jc w:val="both"/>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Cột trái</w:t>
      </w:r>
      <w:r w:rsidRPr="007041EF">
        <w:rPr>
          <w:rFonts w:ascii="Times New Roman" w:hAnsi="Times New Roman" w:cs="Times New Roman"/>
          <w:sz w:val="26"/>
          <w:szCs w:val="26"/>
        </w:rPr>
        <w:t>(Main content): Hiển thị chi tiết thông tin sản phẩm, như tên sản phẩm (Ipad Air M3), hình ảnh, giá bán, mô tả chi tiết và các thông số kỹ thuật. Ngoài ra, sản phẩm có các nút chức năng như “Thêm giỏ hàng”, “Yêu thích”, ô nhập số lượng.</w:t>
      </w:r>
    </w:p>
    <w:p w14:paraId="70E8AF78" w14:textId="040B546D" w:rsidR="007041EF" w:rsidRDefault="007041EF" w:rsidP="007041EF">
      <w:pPr>
        <w:pStyle w:val="ListParagraph"/>
        <w:ind w:left="1069"/>
        <w:jc w:val="both"/>
        <w:rPr>
          <w:rFonts w:ascii="Times New Roman" w:hAnsi="Times New Roman" w:cs="Times New Roman"/>
          <w:sz w:val="26"/>
          <w:szCs w:val="26"/>
        </w:rPr>
      </w:pPr>
      <w:r>
        <w:rPr>
          <w:rFonts w:ascii="Times New Roman" w:hAnsi="Times New Roman" w:cs="Times New Roman"/>
          <w:sz w:val="26"/>
          <w:szCs w:val="26"/>
        </w:rPr>
        <w:t xml:space="preserve">+ Cột phải </w:t>
      </w:r>
      <w:r w:rsidRPr="007041EF">
        <w:rPr>
          <w:rFonts w:ascii="Times New Roman" w:hAnsi="Times New Roman" w:cs="Times New Roman"/>
          <w:sz w:val="26"/>
          <w:szCs w:val="26"/>
        </w:rPr>
        <w:t>(Sidebar): Hiển thị các thành phần phụ trợ như giỏ hàng, ô tìm kiếm sản phẩm, danh sách chủng loại, nhà phân phối, và các loại hàng đặc biệt như hàng mới, hàng giảm giá,..</w:t>
      </w:r>
    </w:p>
    <w:p w14:paraId="1C8A03A4" w14:textId="6439AA87" w:rsidR="007041EF" w:rsidRPr="007041EF" w:rsidRDefault="007041EF" w:rsidP="007041EF">
      <w:pPr>
        <w:pStyle w:val="ListParagraph"/>
        <w:numPr>
          <w:ilvl w:val="0"/>
          <w:numId w:val="14"/>
        </w:numPr>
        <w:jc w:val="both"/>
        <w:rPr>
          <w:rFonts w:ascii="Times New Roman" w:hAnsi="Times New Roman" w:cs="Times New Roman"/>
          <w:b/>
          <w:bCs/>
          <w:sz w:val="26"/>
          <w:szCs w:val="26"/>
        </w:rPr>
      </w:pPr>
      <w:r w:rsidRPr="007041EF">
        <w:rPr>
          <w:rFonts w:ascii="Times New Roman" w:hAnsi="Times New Roman" w:cs="Times New Roman"/>
          <w:b/>
          <w:bCs/>
          <w:sz w:val="26"/>
          <w:szCs w:val="26"/>
        </w:rPr>
        <w:t>Phần cuối trang (Footer):</w:t>
      </w:r>
      <w:r>
        <w:rPr>
          <w:rFonts w:ascii="Times New Roman" w:hAnsi="Times New Roman" w:cs="Times New Roman"/>
          <w:b/>
          <w:bCs/>
          <w:sz w:val="26"/>
          <w:szCs w:val="26"/>
        </w:rPr>
        <w:t xml:space="preserve"> </w:t>
      </w:r>
      <w:r w:rsidRPr="007041EF">
        <w:rPr>
          <w:rFonts w:ascii="Times New Roman" w:hAnsi="Times New Roman" w:cs="Times New Roman"/>
          <w:sz w:val="26"/>
          <w:szCs w:val="26"/>
        </w:rPr>
        <w:t>Được thiết kế đơn giản với dòng chữ bản quyền “FIT - HCMUE © 2025”, thể hiện sự chuyên nghiệp và hoàn thiện của giao diện.</w:t>
      </w:r>
    </w:p>
    <w:p w14:paraId="43EEF0DE" w14:textId="7C2BB016" w:rsidR="007041EF" w:rsidRDefault="007041EF" w:rsidP="007041EF">
      <w:pPr>
        <w:jc w:val="both"/>
        <w:rPr>
          <w:rFonts w:ascii="Times New Roman" w:hAnsi="Times New Roman" w:cs="Times New Roman"/>
          <w:sz w:val="26"/>
          <w:szCs w:val="26"/>
        </w:rPr>
      </w:pPr>
      <w:r w:rsidRPr="007041EF">
        <w:rPr>
          <w:rFonts w:ascii="Times New Roman" w:hAnsi="Times New Roman" w:cs="Times New Roman"/>
          <w:sz w:val="26"/>
          <w:szCs w:val="26"/>
        </w:rPr>
        <w:lastRenderedPageBreak/>
        <w:t xml:space="preserve">Toàn bộ trang sử dụng tông màu sáng, nhẹ nhàng, kết hợp với các thành phần Bootstrap giúp giao diện hiển thị linh hoạt trên </w:t>
      </w:r>
      <w:r w:rsidR="005A6DFA">
        <w:rPr>
          <w:rFonts w:ascii="Times New Roman" w:hAnsi="Times New Roman" w:cs="Times New Roman"/>
          <w:sz w:val="26"/>
          <w:szCs w:val="26"/>
        </w:rPr>
        <w:t>hiển thị linh hoạt trên các thiết bị</w:t>
      </w:r>
      <w:r w:rsidR="001C1840">
        <w:rPr>
          <w:rFonts w:ascii="Times New Roman" w:hAnsi="Times New Roman" w:cs="Times New Roman"/>
          <w:sz w:val="26"/>
          <w:szCs w:val="26"/>
        </w:rPr>
        <w:t xml:space="preserve"> </w:t>
      </w:r>
      <w:r w:rsidRPr="007041EF">
        <w:rPr>
          <w:rFonts w:ascii="Times New Roman" w:hAnsi="Times New Roman" w:cs="Times New Roman"/>
          <w:sz w:val="26"/>
          <w:szCs w:val="26"/>
        </w:rPr>
        <w:t xml:space="preserve"> (responsive). Bố cục thống nhất, hình ảnh sản phẩm rõ nét và dễ tương tác.</w:t>
      </w:r>
    </w:p>
    <w:p w14:paraId="0E12503F" w14:textId="744F4877" w:rsidR="007041EF" w:rsidRPr="007041EF" w:rsidRDefault="007041EF" w:rsidP="007041EF">
      <w:pPr>
        <w:pStyle w:val="ListParagraph"/>
        <w:numPr>
          <w:ilvl w:val="1"/>
          <w:numId w:val="16"/>
        </w:numPr>
        <w:jc w:val="both"/>
        <w:rPr>
          <w:rFonts w:ascii="Times New Roman" w:hAnsi="Times New Roman" w:cs="Times New Roman"/>
          <w:sz w:val="26"/>
          <w:szCs w:val="26"/>
        </w:rPr>
      </w:pPr>
      <w:r w:rsidRPr="007041EF">
        <w:rPr>
          <w:rFonts w:ascii="Times New Roman" w:hAnsi="Times New Roman" w:cs="Times New Roman"/>
          <w:sz w:val="26"/>
          <w:szCs w:val="26"/>
        </w:rPr>
        <w:t>Chức năng của trang web</w:t>
      </w:r>
    </w:p>
    <w:p w14:paraId="73F011CB" w14:textId="77777777" w:rsidR="007041EF" w:rsidRPr="007041EF" w:rsidRDefault="007041EF" w:rsidP="007041EF">
      <w:pPr>
        <w:jc w:val="both"/>
        <w:rPr>
          <w:rFonts w:ascii="Times New Roman" w:hAnsi="Times New Roman" w:cs="Times New Roman"/>
          <w:sz w:val="26"/>
          <w:szCs w:val="26"/>
        </w:rPr>
      </w:pPr>
      <w:r w:rsidRPr="007041EF">
        <w:rPr>
          <w:rFonts w:ascii="Times New Roman" w:hAnsi="Times New Roman" w:cs="Times New Roman"/>
          <w:sz w:val="26"/>
          <w:szCs w:val="26"/>
        </w:rPr>
        <w:t>Website FIT-HCMUE SHOP được xây dựng với các chức năng cơ bản và cần thiết cho một trang bán hàng trực tuyến. Cụ thể bao gồm:</w:t>
      </w:r>
    </w:p>
    <w:p w14:paraId="22F5D2EF" w14:textId="44181584" w:rsidR="007041EF" w:rsidRPr="007041EF" w:rsidRDefault="007041EF" w:rsidP="007041EF">
      <w:pPr>
        <w:pStyle w:val="ListParagraph"/>
        <w:numPr>
          <w:ilvl w:val="0"/>
          <w:numId w:val="14"/>
        </w:numPr>
        <w:jc w:val="both"/>
        <w:rPr>
          <w:rFonts w:ascii="Times New Roman" w:hAnsi="Times New Roman" w:cs="Times New Roman"/>
          <w:sz w:val="26"/>
          <w:szCs w:val="26"/>
        </w:rPr>
      </w:pPr>
      <w:r w:rsidRPr="007041EF">
        <w:rPr>
          <w:rFonts w:ascii="Times New Roman" w:hAnsi="Times New Roman" w:cs="Times New Roman"/>
          <w:b/>
          <w:bCs/>
          <w:sz w:val="26"/>
          <w:szCs w:val="26"/>
        </w:rPr>
        <w:t>H</w:t>
      </w:r>
      <w:r w:rsidRPr="007041EF">
        <w:rPr>
          <w:rFonts w:ascii="Times New Roman" w:hAnsi="Times New Roman" w:cs="Times New Roman"/>
          <w:b/>
          <w:bCs/>
          <w:sz w:val="26"/>
          <w:szCs w:val="26"/>
        </w:rPr>
        <w:t>iển thị danh sách sản phẩm</w:t>
      </w:r>
      <w:r w:rsidRPr="007041EF">
        <w:rPr>
          <w:rFonts w:ascii="Times New Roman" w:hAnsi="Times New Roman" w:cs="Times New Roman"/>
          <w:b/>
          <w:bCs/>
          <w:sz w:val="26"/>
          <w:szCs w:val="26"/>
        </w:rPr>
        <w:t>:</w:t>
      </w:r>
      <w:r w:rsidRPr="007041EF">
        <w:rPr>
          <w:rFonts w:ascii="Times New Roman" w:hAnsi="Times New Roman" w:cs="Times New Roman"/>
          <w:sz w:val="26"/>
          <w:szCs w:val="26"/>
        </w:rPr>
        <w:t xml:space="preserve"> </w:t>
      </w:r>
      <w:r w:rsidRPr="007041EF">
        <w:rPr>
          <w:rFonts w:ascii="Times New Roman" w:hAnsi="Times New Roman" w:cs="Times New Roman"/>
          <w:sz w:val="26"/>
          <w:szCs w:val="26"/>
        </w:rPr>
        <w:t>Danh sách các sản phẩm (ví dụ: Ipad Air M3) được trình bày theo dạng lưới (grid), mỗi sản phẩm có ảnh, tên và giá bán</w:t>
      </w:r>
      <w:r w:rsidRPr="007041EF">
        <w:rPr>
          <w:rFonts w:ascii="Times New Roman" w:hAnsi="Times New Roman" w:cs="Times New Roman"/>
          <w:sz w:val="26"/>
          <w:szCs w:val="26"/>
        </w:rPr>
        <w:t xml:space="preserve">. </w:t>
      </w:r>
      <w:r w:rsidRPr="007041EF">
        <w:rPr>
          <w:rFonts w:ascii="Times New Roman" w:hAnsi="Times New Roman" w:cs="Times New Roman"/>
          <w:sz w:val="26"/>
          <w:szCs w:val="26"/>
        </w:rPr>
        <w:t>Các sản phẩm được phân thành nhiều loại, giúp người dùng dễ tìm kiếm và lựa chọn.</w:t>
      </w:r>
    </w:p>
    <w:p w14:paraId="5F36D032" w14:textId="7A46F7C9" w:rsidR="007041EF" w:rsidRPr="007041EF" w:rsidRDefault="007041EF" w:rsidP="007041EF">
      <w:pPr>
        <w:pStyle w:val="ListParagraph"/>
        <w:numPr>
          <w:ilvl w:val="0"/>
          <w:numId w:val="14"/>
        </w:numPr>
        <w:jc w:val="both"/>
        <w:rPr>
          <w:rFonts w:ascii="Times New Roman" w:hAnsi="Times New Roman" w:cs="Times New Roman"/>
          <w:b/>
          <w:bCs/>
          <w:sz w:val="26"/>
          <w:szCs w:val="26"/>
        </w:rPr>
      </w:pPr>
      <w:r>
        <w:rPr>
          <w:rFonts w:ascii="Times New Roman" w:hAnsi="Times New Roman" w:cs="Times New Roman"/>
          <w:b/>
          <w:bCs/>
          <w:sz w:val="26"/>
          <w:szCs w:val="26"/>
        </w:rPr>
        <w:t>X</w:t>
      </w:r>
      <w:r w:rsidRPr="007041EF">
        <w:rPr>
          <w:rFonts w:ascii="Times New Roman" w:hAnsi="Times New Roman" w:cs="Times New Roman"/>
          <w:b/>
          <w:bCs/>
          <w:sz w:val="26"/>
          <w:szCs w:val="26"/>
        </w:rPr>
        <w:t>em chi tiết sản phẩm</w:t>
      </w:r>
      <w:r>
        <w:rPr>
          <w:rFonts w:ascii="Times New Roman" w:hAnsi="Times New Roman" w:cs="Times New Roman"/>
          <w:b/>
          <w:bCs/>
          <w:sz w:val="26"/>
          <w:szCs w:val="26"/>
        </w:rPr>
        <w:t>:</w:t>
      </w:r>
      <w:r w:rsidRPr="007041EF">
        <w:rPr>
          <w:rFonts w:ascii="Times New Roman" w:hAnsi="Times New Roman" w:cs="Times New Roman"/>
          <w:sz w:val="26"/>
          <w:szCs w:val="26"/>
        </w:rPr>
        <w:t xml:space="preserve"> </w:t>
      </w:r>
      <w:r w:rsidRPr="007041EF">
        <w:rPr>
          <w:rFonts w:ascii="Times New Roman" w:hAnsi="Times New Roman" w:cs="Times New Roman"/>
          <w:sz w:val="26"/>
          <w:szCs w:val="26"/>
        </w:rPr>
        <w:t>Khi người dùng chọn một sản phẩm, trang sẽ hiển thị thông tin chi tiết bao gồm: hình ảnh lớn, tên sản phẩm, giá, mô tả chi tiết và thông số kỹ thuật</w:t>
      </w:r>
      <w:r>
        <w:rPr>
          <w:rFonts w:ascii="Times New Roman" w:hAnsi="Times New Roman" w:cs="Times New Roman"/>
          <w:sz w:val="26"/>
          <w:szCs w:val="26"/>
        </w:rPr>
        <w:t>.</w:t>
      </w:r>
      <w:r w:rsidRPr="007041EF">
        <w:rPr>
          <w:rFonts w:ascii="Times New Roman" w:hAnsi="Times New Roman" w:cs="Times New Roman"/>
          <w:sz w:val="26"/>
          <w:szCs w:val="26"/>
        </w:rPr>
        <w:t xml:space="preserve"> </w:t>
      </w:r>
      <w:r w:rsidRPr="007041EF">
        <w:rPr>
          <w:rFonts w:ascii="Times New Roman" w:hAnsi="Times New Roman" w:cs="Times New Roman"/>
          <w:sz w:val="26"/>
          <w:szCs w:val="26"/>
        </w:rPr>
        <w:t>Có thêm các tùy chọn như nhập số lượng, thêm vào giỏ hàng, hoặc đánh dấu là yêu thích.</w:t>
      </w:r>
    </w:p>
    <w:p w14:paraId="35C3C4D7" w14:textId="61C741FE" w:rsidR="007041EF" w:rsidRDefault="007041EF" w:rsidP="007041EF">
      <w:pPr>
        <w:pStyle w:val="ListParagraph"/>
        <w:numPr>
          <w:ilvl w:val="0"/>
          <w:numId w:val="14"/>
        </w:numPr>
        <w:jc w:val="both"/>
        <w:rPr>
          <w:rFonts w:ascii="Times New Roman" w:hAnsi="Times New Roman" w:cs="Times New Roman"/>
          <w:sz w:val="26"/>
          <w:szCs w:val="26"/>
        </w:rPr>
      </w:pPr>
      <w:r w:rsidRPr="007041EF">
        <w:rPr>
          <w:rFonts w:ascii="Times New Roman" w:hAnsi="Times New Roman" w:cs="Times New Roman"/>
          <w:b/>
          <w:bCs/>
          <w:sz w:val="26"/>
          <w:szCs w:val="26"/>
        </w:rPr>
        <w:t>G</w:t>
      </w:r>
      <w:r w:rsidRPr="007041EF">
        <w:rPr>
          <w:rFonts w:ascii="Times New Roman" w:hAnsi="Times New Roman" w:cs="Times New Roman"/>
          <w:b/>
          <w:bCs/>
          <w:sz w:val="26"/>
          <w:szCs w:val="26"/>
        </w:rPr>
        <w:t>iỏ hàng</w:t>
      </w:r>
      <w:r w:rsidRPr="007041EF">
        <w:rPr>
          <w:rFonts w:ascii="Times New Roman" w:hAnsi="Times New Roman" w:cs="Times New Roman"/>
          <w:b/>
          <w:bCs/>
          <w:sz w:val="26"/>
          <w:szCs w:val="26"/>
        </w:rPr>
        <w:t>:</w:t>
      </w:r>
      <w:r w:rsidRPr="007041EF">
        <w:rPr>
          <w:rFonts w:ascii="Times New Roman" w:hAnsi="Times New Roman" w:cs="Times New Roman"/>
          <w:sz w:val="26"/>
          <w:szCs w:val="26"/>
        </w:rPr>
        <w:t xml:space="preserve"> </w:t>
      </w:r>
      <w:r w:rsidRPr="007041EF">
        <w:rPr>
          <w:rFonts w:ascii="Times New Roman" w:hAnsi="Times New Roman" w:cs="Times New Roman"/>
          <w:sz w:val="26"/>
          <w:szCs w:val="26"/>
        </w:rPr>
        <w:t>Giỏ hàng được hiển thị ở cột phải (sidebar) với thông tin số lượng sản phẩm đã chọn và tổng giá trị đơn hàng</w:t>
      </w:r>
      <w:r w:rsidRPr="007041EF">
        <w:rPr>
          <w:rFonts w:ascii="Times New Roman" w:hAnsi="Times New Roman" w:cs="Times New Roman"/>
          <w:sz w:val="26"/>
          <w:szCs w:val="26"/>
        </w:rPr>
        <w:t xml:space="preserve">. </w:t>
      </w:r>
      <w:r w:rsidRPr="007041EF">
        <w:rPr>
          <w:rFonts w:ascii="Times New Roman" w:hAnsi="Times New Roman" w:cs="Times New Roman"/>
          <w:sz w:val="26"/>
          <w:szCs w:val="26"/>
        </w:rPr>
        <w:t>Có liên kết để người dùng truy cập trang giỏ hàng và tiếp tục đặt hàng</w:t>
      </w:r>
      <w:r>
        <w:rPr>
          <w:rFonts w:ascii="Times New Roman" w:hAnsi="Times New Roman" w:cs="Times New Roman"/>
          <w:sz w:val="26"/>
          <w:szCs w:val="26"/>
        </w:rPr>
        <w:t>.</w:t>
      </w:r>
    </w:p>
    <w:p w14:paraId="1C006748" w14:textId="2E1F3CE3" w:rsidR="007041EF" w:rsidRPr="007041EF" w:rsidRDefault="007041EF" w:rsidP="007041EF">
      <w:pPr>
        <w:pStyle w:val="ListParagraph"/>
        <w:numPr>
          <w:ilvl w:val="0"/>
          <w:numId w:val="14"/>
        </w:numPr>
        <w:jc w:val="both"/>
        <w:rPr>
          <w:rFonts w:ascii="Times New Roman" w:hAnsi="Times New Roman" w:cs="Times New Roman"/>
          <w:sz w:val="26"/>
          <w:szCs w:val="26"/>
        </w:rPr>
      </w:pPr>
      <w:r w:rsidRPr="007041EF">
        <w:rPr>
          <w:rFonts w:ascii="Times New Roman" w:hAnsi="Times New Roman" w:cs="Times New Roman"/>
          <w:b/>
          <w:bCs/>
          <w:sz w:val="26"/>
          <w:szCs w:val="26"/>
        </w:rPr>
        <w:t>Tìm kiếm:</w:t>
      </w:r>
      <w:r w:rsidRPr="007041EF">
        <w:rPr>
          <w:rFonts w:ascii="Times New Roman" w:hAnsi="Times New Roman" w:cs="Times New Roman"/>
          <w:sz w:val="26"/>
          <w:szCs w:val="26"/>
        </w:rPr>
        <w:t xml:space="preserve"> </w:t>
      </w:r>
      <w:r w:rsidRPr="007041EF">
        <w:rPr>
          <w:rFonts w:ascii="Times New Roman" w:hAnsi="Times New Roman" w:cs="Times New Roman"/>
          <w:sz w:val="26"/>
          <w:szCs w:val="26"/>
        </w:rPr>
        <w:t>Người dùng có thể tìm kiếm sản phẩm theo từ khóa với thanh tìm kiếm bố trí ở phần trên bên phải giao diện.</w:t>
      </w:r>
    </w:p>
    <w:p w14:paraId="70BE99FA" w14:textId="70F1992B" w:rsidR="00302179" w:rsidRPr="00302179" w:rsidRDefault="00302179" w:rsidP="00302179">
      <w:pPr>
        <w:pStyle w:val="ListParagraph"/>
        <w:numPr>
          <w:ilvl w:val="0"/>
          <w:numId w:val="14"/>
        </w:numPr>
        <w:jc w:val="both"/>
        <w:rPr>
          <w:rFonts w:ascii="Times New Roman" w:hAnsi="Times New Roman" w:cs="Times New Roman"/>
          <w:sz w:val="26"/>
          <w:szCs w:val="26"/>
        </w:rPr>
      </w:pPr>
      <w:r w:rsidRPr="00302179">
        <w:rPr>
          <w:rFonts w:ascii="Times New Roman" w:hAnsi="Times New Roman" w:cs="Times New Roman"/>
          <w:b/>
          <w:bCs/>
          <w:sz w:val="26"/>
          <w:szCs w:val="26"/>
        </w:rPr>
        <w:t>Phân loại sản phẩm</w:t>
      </w:r>
      <w:r>
        <w:rPr>
          <w:rFonts w:ascii="Times New Roman" w:hAnsi="Times New Roman" w:cs="Times New Roman"/>
          <w:b/>
          <w:bCs/>
          <w:sz w:val="26"/>
          <w:szCs w:val="26"/>
        </w:rPr>
        <w:t>:</w:t>
      </w:r>
      <w:r w:rsidRPr="00302179">
        <w:rPr>
          <w:rFonts w:ascii="Times New Roman" w:hAnsi="Times New Roman" w:cs="Times New Roman"/>
          <w:sz w:val="26"/>
          <w:szCs w:val="26"/>
        </w:rPr>
        <w:t xml:space="preserve"> </w:t>
      </w:r>
      <w:r w:rsidRPr="00302179">
        <w:rPr>
          <w:rFonts w:ascii="Times New Roman" w:hAnsi="Times New Roman" w:cs="Times New Roman"/>
          <w:sz w:val="26"/>
          <w:szCs w:val="26"/>
        </w:rPr>
        <w:t>Cho phép người dùng lọc sản phẩm theo chủng loại (Figure, Standee, Plushies, Artbook), nhà phân phối (ANIPLUS, Bilibili...), hoặc đặc điểm sản phẩm (hàng mới, hàng giảm giá, hàng bán chạy...).</w:t>
      </w:r>
    </w:p>
    <w:p w14:paraId="006CA93C" w14:textId="3ED646A8" w:rsidR="00302179" w:rsidRPr="00302179" w:rsidRDefault="00302179" w:rsidP="00302179">
      <w:pPr>
        <w:pStyle w:val="ListParagraph"/>
        <w:numPr>
          <w:ilvl w:val="0"/>
          <w:numId w:val="14"/>
        </w:numPr>
        <w:jc w:val="both"/>
        <w:rPr>
          <w:rFonts w:ascii="Times New Roman" w:hAnsi="Times New Roman" w:cs="Times New Roman"/>
          <w:sz w:val="26"/>
          <w:szCs w:val="26"/>
        </w:rPr>
      </w:pPr>
      <w:r w:rsidRPr="00302179">
        <w:rPr>
          <w:rFonts w:ascii="Times New Roman" w:hAnsi="Times New Roman" w:cs="Times New Roman"/>
          <w:b/>
          <w:bCs/>
          <w:sz w:val="26"/>
          <w:szCs w:val="26"/>
        </w:rPr>
        <w:t>Giao diện tương thích trên nhiều thiết bị</w:t>
      </w:r>
      <w:r w:rsidRPr="00302179">
        <w:rPr>
          <w:rFonts w:ascii="Times New Roman" w:hAnsi="Times New Roman" w:cs="Times New Roman"/>
          <w:b/>
          <w:bCs/>
          <w:sz w:val="26"/>
          <w:szCs w:val="26"/>
        </w:rPr>
        <w:t>:</w:t>
      </w:r>
      <w:r w:rsidRPr="00302179">
        <w:rPr>
          <w:rFonts w:ascii="Times New Roman" w:hAnsi="Times New Roman" w:cs="Times New Roman"/>
          <w:sz w:val="26"/>
          <w:szCs w:val="26"/>
        </w:rPr>
        <w:t xml:space="preserve"> </w:t>
      </w:r>
      <w:r w:rsidRPr="00302179">
        <w:rPr>
          <w:rFonts w:ascii="Times New Roman" w:hAnsi="Times New Roman" w:cs="Times New Roman"/>
          <w:sz w:val="26"/>
          <w:szCs w:val="26"/>
        </w:rPr>
        <w:t>Sử dụng Bootstrap giúp giao diện responsive, hiển thị tốt trên cả điện thoại, máy tính bảng và máy tính để bàn</w:t>
      </w:r>
      <w:r>
        <w:rPr>
          <w:rFonts w:ascii="Times New Roman" w:hAnsi="Times New Roman" w:cs="Times New Roman"/>
          <w:sz w:val="26"/>
          <w:szCs w:val="26"/>
        </w:rPr>
        <w:t>.</w:t>
      </w:r>
    </w:p>
    <w:p w14:paraId="1736CA4B" w14:textId="23A716EC" w:rsidR="007041EF" w:rsidRPr="00302179" w:rsidRDefault="00302179" w:rsidP="00302179">
      <w:pPr>
        <w:pStyle w:val="ListParagraph"/>
        <w:numPr>
          <w:ilvl w:val="1"/>
          <w:numId w:val="16"/>
        </w:numPr>
        <w:jc w:val="both"/>
        <w:rPr>
          <w:rFonts w:ascii="Times New Roman" w:hAnsi="Times New Roman" w:cs="Times New Roman"/>
          <w:sz w:val="26"/>
          <w:szCs w:val="26"/>
        </w:rPr>
      </w:pPr>
      <w:r w:rsidRPr="00302179">
        <w:rPr>
          <w:rFonts w:ascii="Times New Roman" w:hAnsi="Times New Roman" w:cs="Times New Roman"/>
          <w:sz w:val="26"/>
          <w:szCs w:val="26"/>
        </w:rPr>
        <w:t xml:space="preserve">Chức năng nổi bật </w:t>
      </w:r>
    </w:p>
    <w:p w14:paraId="274F2E11" w14:textId="735E7C18" w:rsidR="00302179" w:rsidRDefault="00302179" w:rsidP="00302179">
      <w:pPr>
        <w:jc w:val="both"/>
        <w:rPr>
          <w:rFonts w:ascii="Times New Roman" w:hAnsi="Times New Roman" w:cs="Times New Roman"/>
          <w:sz w:val="26"/>
          <w:szCs w:val="26"/>
        </w:rPr>
      </w:pPr>
      <w:r w:rsidRPr="00302179">
        <w:rPr>
          <w:rFonts w:ascii="Times New Roman" w:hAnsi="Times New Roman" w:cs="Times New Roman"/>
          <w:sz w:val="26"/>
          <w:szCs w:val="26"/>
        </w:rPr>
        <w:t xml:space="preserve">Website FIT-HCMUE SHOP không chỉ cung cấp các chức năng cơ bản của một trang web bán hàng mà còn có một số </w:t>
      </w:r>
      <w:r w:rsidRPr="00302179">
        <w:rPr>
          <w:rFonts w:ascii="Times New Roman" w:hAnsi="Times New Roman" w:cs="Times New Roman"/>
          <w:b/>
          <w:bCs/>
          <w:sz w:val="26"/>
          <w:szCs w:val="26"/>
        </w:rPr>
        <w:t>điểm nổi bật</w:t>
      </w:r>
      <w:r w:rsidRPr="00302179">
        <w:rPr>
          <w:rFonts w:ascii="Times New Roman" w:hAnsi="Times New Roman" w:cs="Times New Roman"/>
          <w:sz w:val="26"/>
          <w:szCs w:val="26"/>
        </w:rPr>
        <w:t xml:space="preserve"> đáng chú ý:</w:t>
      </w:r>
    </w:p>
    <w:p w14:paraId="0E5F0529" w14:textId="681B8A00" w:rsidR="00302179" w:rsidRPr="00302179" w:rsidRDefault="00302179" w:rsidP="00302179">
      <w:pPr>
        <w:pStyle w:val="ListParagraph"/>
        <w:numPr>
          <w:ilvl w:val="0"/>
          <w:numId w:val="14"/>
        </w:numPr>
        <w:rPr>
          <w:rFonts w:ascii="Times New Roman" w:hAnsi="Times New Roman" w:cs="Times New Roman"/>
          <w:sz w:val="26"/>
          <w:szCs w:val="26"/>
        </w:rPr>
      </w:pPr>
      <w:r w:rsidRPr="00302179">
        <w:rPr>
          <w:rFonts w:ascii="Times New Roman" w:hAnsi="Times New Roman" w:cs="Times New Roman"/>
          <w:b/>
          <w:bCs/>
          <w:sz w:val="26"/>
          <w:szCs w:val="26"/>
        </w:rPr>
        <w:t>Giao diện sản phẩm đẹp, trực quan</w:t>
      </w:r>
      <w:r w:rsidRPr="00302179">
        <w:rPr>
          <w:rFonts w:ascii="Times New Roman" w:hAnsi="Times New Roman" w:cs="Times New Roman"/>
          <w:b/>
          <w:bCs/>
          <w:sz w:val="26"/>
          <w:szCs w:val="26"/>
        </w:rPr>
        <w:t xml:space="preserve">: </w:t>
      </w:r>
      <w:r w:rsidRPr="00302179">
        <w:rPr>
          <w:rFonts w:ascii="Times New Roman" w:hAnsi="Times New Roman" w:cs="Times New Roman"/>
          <w:sz w:val="26"/>
          <w:szCs w:val="26"/>
        </w:rPr>
        <w:t>Sản phẩm được hiển thị bằng thẻ Bootstrap (card) với bố cục đẹp mắt, đầy đủ ảnh, tên và giá.</w:t>
      </w:r>
      <w:r w:rsidRPr="00302179">
        <w:t xml:space="preserve"> </w:t>
      </w:r>
      <w:r w:rsidRPr="00302179">
        <w:rPr>
          <w:rFonts w:ascii="Times New Roman" w:hAnsi="Times New Roman" w:cs="Times New Roman"/>
          <w:sz w:val="26"/>
          <w:szCs w:val="26"/>
        </w:rPr>
        <w:t>Người dùng dễ dàng theo dõi và lựa chọn sản phẩm chỉ trong vài giây.</w:t>
      </w:r>
    </w:p>
    <w:p w14:paraId="03A7C18E" w14:textId="77777777" w:rsidR="00302179" w:rsidRPr="00302179" w:rsidRDefault="00302179" w:rsidP="00302179">
      <w:pPr>
        <w:pStyle w:val="ListParagraph"/>
        <w:numPr>
          <w:ilvl w:val="0"/>
          <w:numId w:val="14"/>
        </w:numPr>
        <w:rPr>
          <w:rFonts w:ascii="Times New Roman" w:hAnsi="Times New Roman" w:cs="Times New Roman"/>
          <w:b/>
          <w:bCs/>
          <w:sz w:val="26"/>
          <w:szCs w:val="26"/>
        </w:rPr>
      </w:pPr>
      <w:r w:rsidRPr="00302179">
        <w:rPr>
          <w:rFonts w:ascii="Times New Roman" w:hAnsi="Times New Roman" w:cs="Times New Roman"/>
          <w:b/>
          <w:bCs/>
          <w:sz w:val="26"/>
          <w:szCs w:val="26"/>
        </w:rPr>
        <w:t>Giỏ hàng mini tiện lợi</w:t>
      </w:r>
      <w:r w:rsidRPr="00302179">
        <w:rPr>
          <w:rFonts w:ascii="Times New Roman" w:hAnsi="Times New Roman" w:cs="Times New Roman"/>
          <w:sz w:val="26"/>
          <w:szCs w:val="26"/>
        </w:rPr>
        <w:t xml:space="preserve">: </w:t>
      </w:r>
      <w:r w:rsidRPr="00302179">
        <w:rPr>
          <w:rFonts w:ascii="Times New Roman" w:hAnsi="Times New Roman" w:cs="Times New Roman"/>
          <w:sz w:val="26"/>
          <w:szCs w:val="26"/>
        </w:rPr>
        <w:t>Giỏ hàng nhỏ gọn ở cột bên phải hiển thị số lượng sản phẩm và tổng tiền, giúp người dùng luôn theo dõi đơn hàng của mình trong quá trình duyệt web.</w:t>
      </w:r>
    </w:p>
    <w:p w14:paraId="578607D4" w14:textId="3CACE4B0" w:rsidR="00302179" w:rsidRDefault="00302179" w:rsidP="00302179">
      <w:pPr>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02179">
        <w:rPr>
          <w:rFonts w:ascii="Times New Roman" w:eastAsia="Times New Roman" w:hAnsi="Times New Roman" w:cs="Times New Roman"/>
          <w:b/>
          <w:bCs/>
          <w:kern w:val="0"/>
          <w:sz w:val="26"/>
          <w:szCs w:val="26"/>
          <w14:ligatures w14:val="none"/>
        </w:rPr>
        <w:t>Trang chi tiết sản phẩm chuyên nghiệp</w:t>
      </w:r>
      <w:r w:rsidRPr="00302179">
        <w:rPr>
          <w:rFonts w:ascii="Times New Roman" w:eastAsia="Times New Roman" w:hAnsi="Times New Roman" w:cs="Times New Roman"/>
          <w:b/>
          <w:bCs/>
          <w:kern w:val="0"/>
          <w:sz w:val="26"/>
          <w:szCs w:val="26"/>
          <w14:ligatures w14:val="none"/>
        </w:rPr>
        <w:t>:</w:t>
      </w:r>
      <w:r w:rsidRPr="00302179">
        <w:rPr>
          <w:rFonts w:ascii="Times New Roman" w:eastAsia="Times New Roman" w:hAnsi="Times New Roman" w:cs="Times New Roman"/>
          <w:kern w:val="0"/>
          <w:sz w:val="26"/>
          <w:szCs w:val="26"/>
          <w14:ligatures w14:val="none"/>
        </w:rPr>
        <w:t xml:space="preserve"> </w:t>
      </w:r>
      <w:r w:rsidRPr="00302179">
        <w:rPr>
          <w:rFonts w:ascii="Times New Roman" w:eastAsia="Times New Roman" w:hAnsi="Times New Roman" w:cs="Times New Roman"/>
          <w:kern w:val="0"/>
          <w:sz w:val="26"/>
          <w:szCs w:val="26"/>
          <w14:ligatures w14:val="none"/>
        </w:rPr>
        <w:t>Mỗi sản phẩm có một trang chi tiết riêng cung cấp thông tin đầy đủ: mô tả, hình ảnh, thông số kỹ thuật.</w:t>
      </w:r>
      <w:r w:rsidRPr="00302179">
        <w:rPr>
          <w:rFonts w:ascii="Times New Roman" w:eastAsia="Times New Roman" w:hAnsi="Times New Roman" w:cs="Times New Roman"/>
          <w:kern w:val="0"/>
          <w:sz w:val="26"/>
          <w:szCs w:val="26"/>
          <w14:ligatures w14:val="none"/>
        </w:rPr>
        <w:t xml:space="preserve"> </w:t>
      </w:r>
      <w:r w:rsidRPr="00302179">
        <w:rPr>
          <w:rFonts w:ascii="Times New Roman" w:eastAsia="Times New Roman" w:hAnsi="Times New Roman" w:cs="Times New Roman"/>
          <w:kern w:val="0"/>
          <w:sz w:val="26"/>
          <w:szCs w:val="26"/>
          <w14:ligatures w14:val="none"/>
        </w:rPr>
        <w:t xml:space="preserve">Có nút </w:t>
      </w:r>
      <w:r w:rsidRPr="00302179">
        <w:rPr>
          <w:rFonts w:ascii="Times New Roman" w:eastAsia="Times New Roman" w:hAnsi="Times New Roman" w:cs="Times New Roman"/>
          <w:kern w:val="0"/>
          <w:sz w:val="26"/>
          <w:szCs w:val="26"/>
          <w14:ligatures w14:val="none"/>
        </w:rPr>
        <w:lastRenderedPageBreak/>
        <w:t xml:space="preserve">chức năng như </w:t>
      </w:r>
      <w:r w:rsidRPr="00302179">
        <w:rPr>
          <w:rFonts w:ascii="Times New Roman" w:eastAsia="Times New Roman" w:hAnsi="Times New Roman" w:cs="Times New Roman"/>
          <w:b/>
          <w:bCs/>
          <w:kern w:val="0"/>
          <w:sz w:val="26"/>
          <w:szCs w:val="26"/>
          <w14:ligatures w14:val="none"/>
        </w:rPr>
        <w:t>“Thêm vào giỏ hàng”</w:t>
      </w:r>
      <w:r w:rsidRPr="00302179">
        <w:rPr>
          <w:rFonts w:ascii="Times New Roman" w:eastAsia="Times New Roman" w:hAnsi="Times New Roman" w:cs="Times New Roman"/>
          <w:kern w:val="0"/>
          <w:sz w:val="26"/>
          <w:szCs w:val="26"/>
          <w14:ligatures w14:val="none"/>
        </w:rPr>
        <w:t xml:space="preserve"> và </w:t>
      </w:r>
      <w:r w:rsidRPr="00302179">
        <w:rPr>
          <w:rFonts w:ascii="Times New Roman" w:eastAsia="Times New Roman" w:hAnsi="Times New Roman" w:cs="Times New Roman"/>
          <w:b/>
          <w:bCs/>
          <w:kern w:val="0"/>
          <w:sz w:val="26"/>
          <w:szCs w:val="26"/>
          <w14:ligatures w14:val="none"/>
        </w:rPr>
        <w:t>“Yêu thích”</w:t>
      </w:r>
      <w:r w:rsidRPr="00302179">
        <w:rPr>
          <w:rFonts w:ascii="Times New Roman" w:eastAsia="Times New Roman" w:hAnsi="Times New Roman" w:cs="Times New Roman"/>
          <w:kern w:val="0"/>
          <w:sz w:val="26"/>
          <w:szCs w:val="26"/>
          <w14:ligatures w14:val="none"/>
        </w:rPr>
        <w:t>, giúp người dùng tương tác trực tiếp với sản phẩm.</w:t>
      </w:r>
    </w:p>
    <w:p w14:paraId="0F2CF6D0" w14:textId="77777777" w:rsidR="00302179" w:rsidRDefault="00302179" w:rsidP="00302179">
      <w:pPr>
        <w:pStyle w:val="ListParagraph"/>
        <w:numPr>
          <w:ilvl w:val="1"/>
          <w:numId w:val="1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02179">
        <w:rPr>
          <w:rFonts w:ascii="Times New Roman" w:eastAsia="Times New Roman" w:hAnsi="Times New Roman" w:cs="Times New Roman"/>
          <w:kern w:val="0"/>
          <w:sz w:val="26"/>
          <w:szCs w:val="26"/>
          <w14:ligatures w14:val="none"/>
        </w:rPr>
        <w:t>Kết luận</w:t>
      </w:r>
    </w:p>
    <w:p w14:paraId="426FAD64" w14:textId="202038BA" w:rsidR="00302179" w:rsidRPr="00302179" w:rsidRDefault="00302179" w:rsidP="00302179">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02179">
        <w:rPr>
          <w:rFonts w:ascii="Times New Roman" w:eastAsia="Times New Roman" w:hAnsi="Times New Roman" w:cs="Times New Roman"/>
          <w:kern w:val="0"/>
          <w:sz w:val="26"/>
          <w:szCs w:val="26"/>
          <w14:ligatures w14:val="none"/>
        </w:rPr>
        <w:t xml:space="preserve">Trang web </w:t>
      </w:r>
      <w:r w:rsidRPr="00302179">
        <w:rPr>
          <w:rFonts w:ascii="Times New Roman" w:eastAsia="Times New Roman" w:hAnsi="Times New Roman" w:cs="Times New Roman"/>
          <w:b/>
          <w:bCs/>
          <w:kern w:val="0"/>
          <w:sz w:val="26"/>
          <w:szCs w:val="26"/>
          <w14:ligatures w14:val="none"/>
        </w:rPr>
        <w:t>FIT-HCMUE SHOP</w:t>
      </w:r>
      <w:r w:rsidRPr="00302179">
        <w:rPr>
          <w:rFonts w:ascii="Times New Roman" w:eastAsia="Times New Roman" w:hAnsi="Times New Roman" w:cs="Times New Roman"/>
          <w:kern w:val="0"/>
          <w:sz w:val="26"/>
          <w:szCs w:val="26"/>
          <w14:ligatures w14:val="none"/>
        </w:rPr>
        <w:t xml:space="preserve"> là một sản phẩm mô phỏng cơ bản nhưng hiệu quả của một hệ thống bán hàng trực tuyến. Qua việc sử dụng </w:t>
      </w:r>
      <w:r w:rsidRPr="00302179">
        <w:rPr>
          <w:rFonts w:ascii="Times New Roman" w:eastAsia="Times New Roman" w:hAnsi="Times New Roman" w:cs="Times New Roman"/>
          <w:b/>
          <w:bCs/>
          <w:kern w:val="0"/>
          <w:sz w:val="26"/>
          <w:szCs w:val="26"/>
          <w14:ligatures w14:val="none"/>
        </w:rPr>
        <w:t>HTML, CSS và Bootstrap</w:t>
      </w:r>
      <w:r w:rsidRPr="00302179">
        <w:rPr>
          <w:rFonts w:ascii="Times New Roman" w:eastAsia="Times New Roman" w:hAnsi="Times New Roman" w:cs="Times New Roman"/>
          <w:kern w:val="0"/>
          <w:sz w:val="26"/>
          <w:szCs w:val="26"/>
          <w14:ligatures w14:val="none"/>
        </w:rPr>
        <w:t>, trang đã thể hiện được:</w:t>
      </w:r>
    </w:p>
    <w:p w14:paraId="515BBC94" w14:textId="3F046D08" w:rsidR="00302179" w:rsidRPr="00302179" w:rsidRDefault="00302179" w:rsidP="00302179">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02179">
        <w:rPr>
          <w:rFonts w:ascii="Times New Roman" w:eastAsia="Times New Roman" w:hAnsi="Times New Roman" w:cs="Times New Roman"/>
          <w:kern w:val="0"/>
          <w:sz w:val="26"/>
          <w:szCs w:val="26"/>
          <w14:ligatures w14:val="none"/>
        </w:rPr>
        <w:t xml:space="preserve">Một </w:t>
      </w:r>
      <w:r w:rsidRPr="00302179">
        <w:rPr>
          <w:rFonts w:ascii="Times New Roman" w:eastAsia="Times New Roman" w:hAnsi="Times New Roman" w:cs="Times New Roman"/>
          <w:b/>
          <w:bCs/>
          <w:kern w:val="0"/>
          <w:sz w:val="26"/>
          <w:szCs w:val="26"/>
          <w14:ligatures w14:val="none"/>
        </w:rPr>
        <w:t>giao diện trực quan, dễ sử dụng</w:t>
      </w:r>
      <w:r w:rsidRPr="00302179">
        <w:rPr>
          <w:rFonts w:ascii="Times New Roman" w:eastAsia="Times New Roman" w:hAnsi="Times New Roman" w:cs="Times New Roman"/>
          <w:kern w:val="0"/>
          <w:sz w:val="26"/>
          <w:szCs w:val="26"/>
          <w14:ligatures w14:val="none"/>
        </w:rPr>
        <w:t xml:space="preserve"> cho người dùng.</w:t>
      </w:r>
    </w:p>
    <w:p w14:paraId="475E5F25" w14:textId="0AF04430" w:rsidR="00302179" w:rsidRPr="00302179" w:rsidRDefault="00302179" w:rsidP="00302179">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02179">
        <w:rPr>
          <w:rFonts w:ascii="Times New Roman" w:eastAsia="Times New Roman" w:hAnsi="Times New Roman" w:cs="Times New Roman"/>
          <w:kern w:val="0"/>
          <w:sz w:val="26"/>
          <w:szCs w:val="26"/>
          <w14:ligatures w14:val="none"/>
        </w:rPr>
        <w:t xml:space="preserve">Các </w:t>
      </w:r>
      <w:r w:rsidRPr="00302179">
        <w:rPr>
          <w:rFonts w:ascii="Times New Roman" w:eastAsia="Times New Roman" w:hAnsi="Times New Roman" w:cs="Times New Roman"/>
          <w:b/>
          <w:bCs/>
          <w:kern w:val="0"/>
          <w:sz w:val="26"/>
          <w:szCs w:val="26"/>
          <w14:ligatures w14:val="none"/>
        </w:rPr>
        <w:t>chức năng cần thiết</w:t>
      </w:r>
      <w:r w:rsidRPr="00302179">
        <w:rPr>
          <w:rFonts w:ascii="Times New Roman" w:eastAsia="Times New Roman" w:hAnsi="Times New Roman" w:cs="Times New Roman"/>
          <w:kern w:val="0"/>
          <w:sz w:val="26"/>
          <w:szCs w:val="26"/>
          <w14:ligatures w14:val="none"/>
        </w:rPr>
        <w:t xml:space="preserve"> cho một trang thương mại điện tử như: hiển thị danh sách sản phẩm, chi tiết sản phẩm, tìm kiếm, giỏ hàng, phân loại,...</w:t>
      </w:r>
    </w:p>
    <w:p w14:paraId="0A74DF11" w14:textId="28FFBAFD" w:rsidR="00302179" w:rsidRPr="00302179" w:rsidRDefault="00302179" w:rsidP="00302179">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02179">
        <w:rPr>
          <w:rFonts w:ascii="Times New Roman" w:eastAsia="Times New Roman" w:hAnsi="Times New Roman" w:cs="Times New Roman"/>
          <w:kern w:val="0"/>
          <w:sz w:val="26"/>
          <w:szCs w:val="26"/>
          <w14:ligatures w14:val="none"/>
        </w:rPr>
        <w:t xml:space="preserve">Khả năng </w:t>
      </w:r>
      <w:r w:rsidRPr="00302179">
        <w:rPr>
          <w:rFonts w:ascii="Times New Roman" w:eastAsia="Times New Roman" w:hAnsi="Times New Roman" w:cs="Times New Roman"/>
          <w:b/>
          <w:bCs/>
          <w:kern w:val="0"/>
          <w:sz w:val="26"/>
          <w:szCs w:val="26"/>
          <w14:ligatures w14:val="none"/>
        </w:rPr>
        <w:t>tương thích đa thiết bị</w:t>
      </w:r>
      <w:r w:rsidRPr="00302179">
        <w:rPr>
          <w:rFonts w:ascii="Times New Roman" w:eastAsia="Times New Roman" w:hAnsi="Times New Roman" w:cs="Times New Roman"/>
          <w:kern w:val="0"/>
          <w:sz w:val="26"/>
          <w:szCs w:val="26"/>
          <w14:ligatures w14:val="none"/>
        </w:rPr>
        <w:t xml:space="preserve"> nhờ áp dụng responsive design.</w:t>
      </w:r>
    </w:p>
    <w:p w14:paraId="409E53BC" w14:textId="77777777" w:rsidR="00302179" w:rsidRDefault="00302179" w:rsidP="00302179">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02179">
        <w:rPr>
          <w:rFonts w:ascii="Times New Roman" w:eastAsia="Times New Roman" w:hAnsi="Times New Roman" w:cs="Times New Roman"/>
          <w:kern w:val="0"/>
          <w:sz w:val="26"/>
          <w:szCs w:val="26"/>
          <w14:ligatures w14:val="none"/>
        </w:rPr>
        <w:t>Mặc dù chỉ ở mức cơ bản, trang web đã giúp người học hiểu rõ hơn về cách xây dựng và tổ chức một giao diện thương mại điện tử. Đây là bước đầu quan trọng để phát triển các chức năng phức tạp hơn sau này như thanh toán online, quản lý đơn hàng, và hệ thống người dùng.</w:t>
      </w:r>
    </w:p>
    <w:p w14:paraId="2A23583E" w14:textId="56D7A9E4" w:rsidR="006C4134" w:rsidRPr="006C4134" w:rsidRDefault="006C4134" w:rsidP="006C4134">
      <w:pPr>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PHẦN 4:</w:t>
      </w:r>
      <w:r w:rsidRPr="006C4134">
        <w:t xml:space="preserve"> </w:t>
      </w:r>
      <w:r w:rsidRPr="006C4134">
        <w:rPr>
          <w:rFonts w:ascii="Times New Roman" w:eastAsia="Times New Roman" w:hAnsi="Times New Roman" w:cs="Times New Roman"/>
          <w:b/>
          <w:bCs/>
          <w:kern w:val="0"/>
          <w:sz w:val="26"/>
          <w:szCs w:val="26"/>
          <w14:ligatures w14:val="none"/>
        </w:rPr>
        <w:t xml:space="preserve"> Hồ cá vui nhộn</w:t>
      </w:r>
    </w:p>
    <w:p w14:paraId="28FD037D" w14:textId="76B196D9" w:rsidR="006C4134" w:rsidRPr="006C4134" w:rsidRDefault="00A36743" w:rsidP="006C4134">
      <w:pPr>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4</w:t>
      </w:r>
      <w:r w:rsidR="006C4134" w:rsidRPr="006C4134">
        <w:rPr>
          <w:rFonts w:ascii="Times New Roman" w:eastAsia="Times New Roman" w:hAnsi="Times New Roman" w:cs="Times New Roman"/>
          <w:b/>
          <w:bCs/>
          <w:kern w:val="0"/>
          <w:sz w:val="26"/>
          <w:szCs w:val="26"/>
          <w14:ligatures w14:val="none"/>
        </w:rPr>
        <w:t>.1 Mô tả giao diện</w:t>
      </w:r>
    </w:p>
    <w:p w14:paraId="59922731" w14:textId="77777777" w:rsidR="006C4134" w:rsidRPr="006C4134" w:rsidRDefault="006C4134" w:rsidP="006C4134">
      <w:pPr>
        <w:rPr>
          <w:rFonts w:ascii="Times New Roman" w:eastAsia="Times New Roman" w:hAnsi="Times New Roman" w:cs="Times New Roman"/>
          <w:kern w:val="0"/>
          <w:sz w:val="26"/>
          <w:szCs w:val="26"/>
          <w14:ligatures w14:val="none"/>
        </w:rPr>
      </w:pPr>
      <w:r w:rsidRPr="006C4134">
        <w:rPr>
          <w:rFonts w:ascii="Times New Roman" w:eastAsia="Times New Roman" w:hAnsi="Times New Roman" w:cs="Times New Roman"/>
          <w:kern w:val="0"/>
          <w:sz w:val="26"/>
          <w:szCs w:val="26"/>
          <w14:ligatures w14:val="none"/>
        </w:rPr>
        <w:t xml:space="preserve">Giao diện là một hồ cá dưới đáy đại dương với nền </w:t>
      </w:r>
      <w:r w:rsidRPr="006C4134">
        <w:rPr>
          <w:rFonts w:ascii="Times New Roman" w:eastAsia="Times New Roman" w:hAnsi="Times New Roman" w:cs="Times New Roman"/>
          <w:b/>
          <w:bCs/>
          <w:kern w:val="0"/>
          <w:sz w:val="26"/>
          <w:szCs w:val="26"/>
          <w14:ligatures w14:val="none"/>
        </w:rPr>
        <w:t>gradient xanh đậm chuyển xanh nhạt</w:t>
      </w:r>
      <w:r w:rsidRPr="006C4134">
        <w:rPr>
          <w:rFonts w:ascii="Times New Roman" w:eastAsia="Times New Roman" w:hAnsi="Times New Roman" w:cs="Times New Roman"/>
          <w:kern w:val="0"/>
          <w:sz w:val="26"/>
          <w:szCs w:val="26"/>
          <w14:ligatures w14:val="none"/>
        </w:rPr>
        <w:t>, tạo cảm giác như đang dưới nước.</w:t>
      </w:r>
    </w:p>
    <w:p w14:paraId="46EA931E" w14:textId="77777777" w:rsidR="006C4134" w:rsidRPr="006C4134" w:rsidRDefault="006C4134" w:rsidP="006C4134">
      <w:pPr>
        <w:rPr>
          <w:rFonts w:ascii="Times New Roman" w:eastAsia="Times New Roman" w:hAnsi="Times New Roman" w:cs="Times New Roman"/>
          <w:b/>
          <w:bCs/>
          <w:kern w:val="0"/>
          <w:sz w:val="26"/>
          <w:szCs w:val="26"/>
          <w14:ligatures w14:val="none"/>
        </w:rPr>
      </w:pPr>
      <w:r w:rsidRPr="006C4134">
        <w:rPr>
          <w:rFonts w:ascii="Times New Roman" w:eastAsia="Times New Roman" w:hAnsi="Times New Roman" w:cs="Times New Roman"/>
          <w:b/>
          <w:bCs/>
          <w:kern w:val="0"/>
          <w:sz w:val="26"/>
          <w:szCs w:val="26"/>
          <w14:ligatures w14:val="none"/>
        </w:rPr>
        <w:t>Các thành phần hình ảnh bao gồm:</w:t>
      </w:r>
    </w:p>
    <w:p w14:paraId="0CFE2A0D" w14:textId="30358E1C" w:rsidR="006C4134" w:rsidRPr="006C4134" w:rsidRDefault="006C4134" w:rsidP="006C4134">
      <w:pPr>
        <w:pStyle w:val="ListParagraph"/>
        <w:numPr>
          <w:ilvl w:val="0"/>
          <w:numId w:val="14"/>
        </w:numPr>
        <w:rPr>
          <w:rFonts w:ascii="Times New Roman" w:eastAsia="Times New Roman" w:hAnsi="Times New Roman" w:cs="Times New Roman"/>
          <w:kern w:val="0"/>
          <w:sz w:val="26"/>
          <w:szCs w:val="26"/>
          <w14:ligatures w14:val="none"/>
        </w:rPr>
      </w:pPr>
      <w:r w:rsidRPr="006C4134">
        <w:rPr>
          <w:rFonts w:ascii="Times New Roman" w:eastAsia="Times New Roman" w:hAnsi="Times New Roman" w:cs="Times New Roman"/>
          <w:kern w:val="0"/>
          <w:sz w:val="26"/>
          <w:szCs w:val="26"/>
          <w14:ligatures w14:val="none"/>
        </w:rPr>
        <w:t>Một cá mập di chuyển theo đường cong.</w:t>
      </w:r>
    </w:p>
    <w:p w14:paraId="4C030E08" w14:textId="5B12F12A" w:rsidR="006C4134" w:rsidRPr="006C4134" w:rsidRDefault="006C4134" w:rsidP="006C4134">
      <w:pPr>
        <w:pStyle w:val="ListParagraph"/>
        <w:numPr>
          <w:ilvl w:val="0"/>
          <w:numId w:val="14"/>
        </w:numPr>
        <w:rPr>
          <w:rFonts w:ascii="Times New Roman" w:eastAsia="Times New Roman" w:hAnsi="Times New Roman" w:cs="Times New Roman"/>
          <w:kern w:val="0"/>
          <w:sz w:val="26"/>
          <w:szCs w:val="26"/>
          <w14:ligatures w14:val="none"/>
        </w:rPr>
      </w:pPr>
      <w:r w:rsidRPr="006C4134">
        <w:rPr>
          <w:rFonts w:ascii="Times New Roman" w:eastAsia="Times New Roman" w:hAnsi="Times New Roman" w:cs="Times New Roman"/>
          <w:kern w:val="0"/>
          <w:sz w:val="26"/>
          <w:szCs w:val="26"/>
          <w14:ligatures w14:val="none"/>
        </w:rPr>
        <w:t>Một con rùa biển bơi chậm và ổn định.</w:t>
      </w:r>
    </w:p>
    <w:p w14:paraId="6A00C5F1" w14:textId="5D94CB2A" w:rsidR="006C4134" w:rsidRPr="006C4134" w:rsidRDefault="006C4134" w:rsidP="006C4134">
      <w:pPr>
        <w:pStyle w:val="ListParagraph"/>
        <w:numPr>
          <w:ilvl w:val="0"/>
          <w:numId w:val="14"/>
        </w:numPr>
        <w:rPr>
          <w:rFonts w:ascii="Times New Roman" w:eastAsia="Times New Roman" w:hAnsi="Times New Roman" w:cs="Times New Roman"/>
          <w:kern w:val="0"/>
          <w:sz w:val="26"/>
          <w:szCs w:val="26"/>
          <w14:ligatures w14:val="none"/>
        </w:rPr>
      </w:pPr>
      <w:r w:rsidRPr="006C4134">
        <w:rPr>
          <w:rFonts w:ascii="Times New Roman" w:eastAsia="Times New Roman" w:hAnsi="Times New Roman" w:cs="Times New Roman"/>
          <w:kern w:val="0"/>
          <w:sz w:val="26"/>
          <w:szCs w:val="26"/>
          <w14:ligatures w14:val="none"/>
        </w:rPr>
        <w:t>Ba thợ lặn di chuyển theo các hiệu ứng khác nhau.</w:t>
      </w:r>
    </w:p>
    <w:p w14:paraId="164FEB0A" w14:textId="77777777" w:rsidR="006C4134" w:rsidRDefault="006C4134" w:rsidP="006C4134">
      <w:pPr>
        <w:pStyle w:val="ListParagraph"/>
        <w:numPr>
          <w:ilvl w:val="0"/>
          <w:numId w:val="14"/>
        </w:numPr>
        <w:rPr>
          <w:rFonts w:ascii="Times New Roman" w:eastAsia="Times New Roman" w:hAnsi="Times New Roman" w:cs="Times New Roman"/>
          <w:kern w:val="0"/>
          <w:sz w:val="26"/>
          <w:szCs w:val="26"/>
          <w14:ligatures w14:val="none"/>
        </w:rPr>
      </w:pPr>
      <w:r w:rsidRPr="006C4134">
        <w:rPr>
          <w:rFonts w:ascii="Times New Roman" w:eastAsia="Times New Roman" w:hAnsi="Times New Roman" w:cs="Times New Roman"/>
          <w:kern w:val="0"/>
          <w:sz w:val="26"/>
          <w:szCs w:val="26"/>
          <w14:ligatures w14:val="none"/>
        </w:rPr>
        <w:t>Đàn cá vàng bơi theo đường zig-zag.</w:t>
      </w:r>
    </w:p>
    <w:p w14:paraId="3BDD65FA" w14:textId="663DA001" w:rsidR="006C4134" w:rsidRPr="006C4134" w:rsidRDefault="006C4134" w:rsidP="006C4134">
      <w:pPr>
        <w:pStyle w:val="ListParagraph"/>
        <w:numPr>
          <w:ilvl w:val="0"/>
          <w:numId w:val="14"/>
        </w:numPr>
        <w:rPr>
          <w:rFonts w:ascii="Times New Roman" w:eastAsia="Times New Roman" w:hAnsi="Times New Roman" w:cs="Times New Roman"/>
          <w:kern w:val="0"/>
          <w:sz w:val="26"/>
          <w:szCs w:val="26"/>
          <w14:ligatures w14:val="none"/>
        </w:rPr>
      </w:pPr>
      <w:r w:rsidRPr="006C4134">
        <w:rPr>
          <w:rFonts w:ascii="Times New Roman" w:eastAsia="Times New Roman" w:hAnsi="Times New Roman" w:cs="Times New Roman"/>
          <w:kern w:val="0"/>
          <w:sz w:val="26"/>
          <w:szCs w:val="26"/>
          <w14:ligatures w14:val="none"/>
        </w:rPr>
        <w:t>Đàn cá mờ di chuyển nhẹ nhàng với hiệu ứng trong suốt.</w:t>
      </w:r>
    </w:p>
    <w:p w14:paraId="44D4D501" w14:textId="77777777" w:rsidR="006C4134" w:rsidRPr="006C4134" w:rsidRDefault="006C4134" w:rsidP="006C4134">
      <w:pPr>
        <w:rPr>
          <w:rFonts w:ascii="Times New Roman" w:eastAsia="Times New Roman" w:hAnsi="Times New Roman" w:cs="Times New Roman"/>
          <w:kern w:val="0"/>
          <w:sz w:val="26"/>
          <w:szCs w:val="26"/>
          <w14:ligatures w14:val="none"/>
        </w:rPr>
      </w:pPr>
      <w:r w:rsidRPr="006C4134">
        <w:rPr>
          <w:rFonts w:ascii="Times New Roman" w:eastAsia="Times New Roman" w:hAnsi="Times New Roman" w:cs="Times New Roman"/>
          <w:kern w:val="0"/>
          <w:sz w:val="26"/>
          <w:szCs w:val="26"/>
          <w14:ligatures w14:val="none"/>
        </w:rPr>
        <w:t xml:space="preserve">Các nhân vật đều sử dụng ảnh </w:t>
      </w:r>
      <w:r w:rsidRPr="003667F5">
        <w:rPr>
          <w:rFonts w:ascii="Times New Roman" w:eastAsia="Times New Roman" w:hAnsi="Times New Roman" w:cs="Times New Roman"/>
          <w:kern w:val="0"/>
          <w:sz w:val="26"/>
          <w:szCs w:val="26"/>
          <w:u w:val="single"/>
          <w14:ligatures w14:val="none"/>
        </w:rPr>
        <w:t>.jpg</w:t>
      </w:r>
      <w:r w:rsidRPr="006C4134">
        <w:rPr>
          <w:rFonts w:ascii="Times New Roman" w:eastAsia="Times New Roman" w:hAnsi="Times New Roman" w:cs="Times New Roman"/>
          <w:kern w:val="0"/>
          <w:sz w:val="26"/>
          <w:szCs w:val="26"/>
          <w14:ligatures w14:val="none"/>
        </w:rPr>
        <w:t xml:space="preserve"> và được định vị bằng </w:t>
      </w:r>
      <w:r w:rsidRPr="003667F5">
        <w:rPr>
          <w:rFonts w:ascii="Times New Roman" w:eastAsia="Times New Roman" w:hAnsi="Times New Roman" w:cs="Times New Roman"/>
          <w:kern w:val="0"/>
          <w:sz w:val="26"/>
          <w:szCs w:val="26"/>
          <w:u w:val="single"/>
          <w14:ligatures w14:val="none"/>
        </w:rPr>
        <w:t>absolute</w:t>
      </w:r>
      <w:r w:rsidRPr="006C4134">
        <w:rPr>
          <w:rFonts w:ascii="Times New Roman" w:eastAsia="Times New Roman" w:hAnsi="Times New Roman" w:cs="Times New Roman"/>
          <w:kern w:val="0"/>
          <w:sz w:val="26"/>
          <w:szCs w:val="26"/>
          <w14:ligatures w14:val="none"/>
        </w:rPr>
        <w:t>, kết hợp với animation để di chuyển tự động trong không gian trình duyệt.</w:t>
      </w:r>
    </w:p>
    <w:p w14:paraId="33FC6686" w14:textId="77777777" w:rsidR="006C4134" w:rsidRPr="006C4134" w:rsidRDefault="006C4134" w:rsidP="006C4134">
      <w:pPr>
        <w:rPr>
          <w:rFonts w:ascii="Times New Roman" w:eastAsia="Times New Roman" w:hAnsi="Times New Roman" w:cs="Times New Roman"/>
          <w:b/>
          <w:bCs/>
          <w:kern w:val="0"/>
          <w:sz w:val="26"/>
          <w:szCs w:val="26"/>
          <w14:ligatures w14:val="none"/>
        </w:rPr>
      </w:pPr>
    </w:p>
    <w:p w14:paraId="74F5F061" w14:textId="70604605" w:rsidR="006C4134" w:rsidRPr="006C4134" w:rsidRDefault="00A36743" w:rsidP="006C4134">
      <w:pPr>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4</w:t>
      </w:r>
      <w:r w:rsidR="006C4134" w:rsidRPr="006C4134">
        <w:rPr>
          <w:rFonts w:ascii="Times New Roman" w:eastAsia="Times New Roman" w:hAnsi="Times New Roman" w:cs="Times New Roman"/>
          <w:b/>
          <w:bCs/>
          <w:kern w:val="0"/>
          <w:sz w:val="26"/>
          <w:szCs w:val="26"/>
          <w14:ligatures w14:val="none"/>
        </w:rPr>
        <w:t xml:space="preserve">.2 </w:t>
      </w:r>
      <w:r w:rsidR="006C4134" w:rsidRPr="006C4134">
        <w:rPr>
          <w:rFonts w:ascii="Times New Roman" w:eastAsia="Times New Roman" w:hAnsi="Times New Roman" w:cs="Times New Roman"/>
          <w:kern w:val="0"/>
          <w:sz w:val="26"/>
          <w:szCs w:val="26"/>
          <w14:ligatures w14:val="none"/>
        </w:rPr>
        <w:t>Chức năng của trang web</w:t>
      </w:r>
    </w:p>
    <w:p w14:paraId="7E120002" w14:textId="77777777" w:rsidR="006C4134" w:rsidRPr="006C4134" w:rsidRDefault="006C4134" w:rsidP="006C4134">
      <w:pPr>
        <w:rPr>
          <w:rFonts w:ascii="Times New Roman" w:eastAsia="Times New Roman" w:hAnsi="Times New Roman" w:cs="Times New Roman"/>
          <w:b/>
          <w:bCs/>
          <w:kern w:val="0"/>
          <w:sz w:val="26"/>
          <w:szCs w:val="26"/>
          <w14:ligatures w14:val="none"/>
        </w:rPr>
      </w:pPr>
      <w:r w:rsidRPr="006C4134">
        <w:rPr>
          <w:rFonts w:ascii="Times New Roman" w:eastAsia="Times New Roman" w:hAnsi="Times New Roman" w:cs="Times New Roman"/>
          <w:kern w:val="0"/>
          <w:sz w:val="26"/>
          <w:szCs w:val="26"/>
          <w14:ligatures w14:val="none"/>
        </w:rPr>
        <w:t>Mô phỏng hồ cá chuyển động với các loài sinh vật biển</w:t>
      </w:r>
      <w:r w:rsidRPr="006C4134">
        <w:rPr>
          <w:rFonts w:ascii="Times New Roman" w:eastAsia="Times New Roman" w:hAnsi="Times New Roman" w:cs="Times New Roman"/>
          <w:b/>
          <w:bCs/>
          <w:kern w:val="0"/>
          <w:sz w:val="26"/>
          <w:szCs w:val="26"/>
          <w14:ligatures w14:val="none"/>
        </w:rPr>
        <w:t>.</w:t>
      </w:r>
    </w:p>
    <w:p w14:paraId="2F18B0A7" w14:textId="77777777" w:rsidR="006C4134" w:rsidRPr="006C4134" w:rsidRDefault="006C4134" w:rsidP="006C4134">
      <w:pPr>
        <w:rPr>
          <w:rFonts w:ascii="Times New Roman" w:eastAsia="Times New Roman" w:hAnsi="Times New Roman" w:cs="Times New Roman"/>
          <w:kern w:val="0"/>
          <w:sz w:val="26"/>
          <w:szCs w:val="26"/>
          <w14:ligatures w14:val="none"/>
        </w:rPr>
      </w:pPr>
      <w:r w:rsidRPr="006C4134">
        <w:rPr>
          <w:rFonts w:ascii="Times New Roman" w:eastAsia="Times New Roman" w:hAnsi="Times New Roman" w:cs="Times New Roman"/>
          <w:kern w:val="0"/>
          <w:sz w:val="26"/>
          <w:szCs w:val="26"/>
          <w14:ligatures w14:val="none"/>
        </w:rPr>
        <w:t xml:space="preserve">Các sinh vật trong hồ chuyển động liên tục nhờ các </w:t>
      </w:r>
      <w:r w:rsidRPr="003667F5">
        <w:rPr>
          <w:rFonts w:ascii="Times New Roman" w:eastAsia="Times New Roman" w:hAnsi="Times New Roman" w:cs="Times New Roman"/>
          <w:kern w:val="0"/>
          <w:sz w:val="26"/>
          <w:szCs w:val="26"/>
          <w:u w:val="single"/>
          <w14:ligatures w14:val="none"/>
        </w:rPr>
        <w:t>@keyframes</w:t>
      </w:r>
      <w:r w:rsidRPr="006C4134">
        <w:rPr>
          <w:rFonts w:ascii="Times New Roman" w:eastAsia="Times New Roman" w:hAnsi="Times New Roman" w:cs="Times New Roman"/>
          <w:kern w:val="0"/>
          <w:sz w:val="26"/>
          <w:szCs w:val="26"/>
          <w14:ligatures w14:val="none"/>
        </w:rPr>
        <w:t xml:space="preserve"> animation trong CSS.</w:t>
      </w:r>
    </w:p>
    <w:p w14:paraId="613DD108" w14:textId="77777777" w:rsidR="006C4134" w:rsidRPr="006C4134" w:rsidRDefault="006C4134" w:rsidP="006C4134">
      <w:pPr>
        <w:rPr>
          <w:rFonts w:ascii="Times New Roman" w:eastAsia="Times New Roman" w:hAnsi="Times New Roman" w:cs="Times New Roman"/>
          <w:b/>
          <w:bCs/>
          <w:kern w:val="0"/>
          <w:sz w:val="26"/>
          <w:szCs w:val="26"/>
          <w14:ligatures w14:val="none"/>
        </w:rPr>
      </w:pPr>
    </w:p>
    <w:p w14:paraId="1B88FBFF" w14:textId="65F6F921" w:rsidR="006C4134" w:rsidRPr="006C4134" w:rsidRDefault="005A6DFA" w:rsidP="006C4134">
      <w:pPr>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kern w:val="0"/>
          <w:sz w:val="26"/>
          <w:szCs w:val="26"/>
          <w14:ligatures w14:val="none"/>
        </w:rPr>
        <w:t>Hiệu ứng chuyển động của nhân vật đa dạng như</w:t>
      </w:r>
      <w:r w:rsidR="006C4134" w:rsidRPr="006C4134">
        <w:rPr>
          <w:rFonts w:ascii="Times New Roman" w:eastAsia="Times New Roman" w:hAnsi="Times New Roman" w:cs="Times New Roman"/>
          <w:b/>
          <w:bCs/>
          <w:kern w:val="0"/>
          <w:sz w:val="26"/>
          <w:szCs w:val="26"/>
          <w14:ligatures w14:val="none"/>
        </w:rPr>
        <w:t>:</w:t>
      </w:r>
    </w:p>
    <w:p w14:paraId="7138222D" w14:textId="2992AE5D" w:rsidR="006C4134" w:rsidRPr="006C4134" w:rsidRDefault="006C4134" w:rsidP="006C4134">
      <w:pPr>
        <w:pStyle w:val="ListParagraph"/>
        <w:numPr>
          <w:ilvl w:val="0"/>
          <w:numId w:val="14"/>
        </w:numPr>
        <w:rPr>
          <w:rFonts w:ascii="Times New Roman" w:eastAsia="Times New Roman" w:hAnsi="Times New Roman" w:cs="Times New Roman"/>
          <w:b/>
          <w:bCs/>
          <w:kern w:val="0"/>
          <w:sz w:val="26"/>
          <w:szCs w:val="26"/>
          <w14:ligatures w14:val="none"/>
        </w:rPr>
      </w:pPr>
      <w:r w:rsidRPr="006C4134">
        <w:rPr>
          <w:rFonts w:ascii="Times New Roman" w:eastAsia="Times New Roman" w:hAnsi="Times New Roman" w:cs="Times New Roman"/>
          <w:kern w:val="0"/>
          <w:sz w:val="26"/>
          <w:szCs w:val="26"/>
          <w14:ligatures w14:val="none"/>
        </w:rPr>
        <w:t xml:space="preserve">Đảo chiều khi quay </w:t>
      </w:r>
      <w:r w:rsidRPr="006C4134">
        <w:rPr>
          <w:rFonts w:ascii="Times New Roman" w:eastAsia="Times New Roman" w:hAnsi="Times New Roman" w:cs="Times New Roman"/>
          <w:kern w:val="0"/>
          <w:sz w:val="26"/>
          <w:szCs w:val="26"/>
          <w:u w:val="single"/>
          <w14:ligatures w14:val="none"/>
        </w:rPr>
        <w:t>đầu (scaleX(-1))</w:t>
      </w:r>
      <w:r w:rsidRPr="006C4134">
        <w:rPr>
          <w:rFonts w:ascii="Times New Roman" w:eastAsia="Times New Roman" w:hAnsi="Times New Roman" w:cs="Times New Roman"/>
          <w:kern w:val="0"/>
          <w:sz w:val="26"/>
          <w:szCs w:val="26"/>
          <w14:ligatures w14:val="none"/>
        </w:rPr>
        <w:t>,</w:t>
      </w:r>
    </w:p>
    <w:p w14:paraId="7DE02992" w14:textId="27E19044" w:rsidR="006C4134" w:rsidRPr="006C4134" w:rsidRDefault="006C4134" w:rsidP="006C4134">
      <w:pPr>
        <w:pStyle w:val="ListParagraph"/>
        <w:numPr>
          <w:ilvl w:val="0"/>
          <w:numId w:val="14"/>
        </w:numPr>
        <w:rPr>
          <w:rFonts w:ascii="Times New Roman" w:eastAsia="Times New Roman" w:hAnsi="Times New Roman" w:cs="Times New Roman"/>
          <w:kern w:val="0"/>
          <w:sz w:val="26"/>
          <w:szCs w:val="26"/>
          <w14:ligatures w14:val="none"/>
        </w:rPr>
      </w:pPr>
      <w:r w:rsidRPr="006C4134">
        <w:rPr>
          <w:rFonts w:ascii="Times New Roman" w:eastAsia="Times New Roman" w:hAnsi="Times New Roman" w:cs="Times New Roman"/>
          <w:kern w:val="0"/>
          <w:sz w:val="26"/>
          <w:szCs w:val="26"/>
          <w14:ligatures w14:val="none"/>
        </w:rPr>
        <w:t xml:space="preserve">Tăng kích thước </w:t>
      </w:r>
      <w:r w:rsidRPr="006C4134">
        <w:rPr>
          <w:rFonts w:ascii="Times New Roman" w:eastAsia="Times New Roman" w:hAnsi="Times New Roman" w:cs="Times New Roman"/>
          <w:kern w:val="0"/>
          <w:sz w:val="26"/>
          <w:szCs w:val="26"/>
          <w:u w:val="single"/>
          <w14:ligatures w14:val="none"/>
        </w:rPr>
        <w:t>(scale()),</w:t>
      </w:r>
    </w:p>
    <w:p w14:paraId="0B1470D0" w14:textId="68E86C1B" w:rsidR="006C4134" w:rsidRPr="006C4134" w:rsidRDefault="006C4134" w:rsidP="006C4134">
      <w:pPr>
        <w:pStyle w:val="ListParagraph"/>
        <w:numPr>
          <w:ilvl w:val="0"/>
          <w:numId w:val="14"/>
        </w:numPr>
        <w:rPr>
          <w:rFonts w:ascii="Times New Roman" w:eastAsia="Times New Roman" w:hAnsi="Times New Roman" w:cs="Times New Roman"/>
          <w:kern w:val="0"/>
          <w:sz w:val="26"/>
          <w:szCs w:val="26"/>
          <w14:ligatures w14:val="none"/>
        </w:rPr>
      </w:pPr>
      <w:r w:rsidRPr="006C4134">
        <w:rPr>
          <w:rFonts w:ascii="Times New Roman" w:eastAsia="Times New Roman" w:hAnsi="Times New Roman" w:cs="Times New Roman"/>
          <w:kern w:val="0"/>
          <w:sz w:val="26"/>
          <w:szCs w:val="26"/>
          <w14:ligatures w14:val="none"/>
        </w:rPr>
        <w:t xml:space="preserve">Quay </w:t>
      </w:r>
      <w:r w:rsidRPr="006C4134">
        <w:rPr>
          <w:rFonts w:ascii="Times New Roman" w:eastAsia="Times New Roman" w:hAnsi="Times New Roman" w:cs="Times New Roman"/>
          <w:kern w:val="0"/>
          <w:sz w:val="26"/>
          <w:szCs w:val="26"/>
          <w:u w:val="single"/>
          <w14:ligatures w14:val="none"/>
        </w:rPr>
        <w:t>(rotate()),</w:t>
      </w:r>
    </w:p>
    <w:p w14:paraId="57DF9847" w14:textId="3D12648C" w:rsidR="006C4134" w:rsidRPr="006C4134" w:rsidRDefault="006C4134" w:rsidP="006C4134">
      <w:pPr>
        <w:pStyle w:val="ListParagraph"/>
        <w:numPr>
          <w:ilvl w:val="0"/>
          <w:numId w:val="14"/>
        </w:numPr>
        <w:rPr>
          <w:rFonts w:ascii="Times New Roman" w:eastAsia="Times New Roman" w:hAnsi="Times New Roman" w:cs="Times New Roman"/>
          <w:kern w:val="0"/>
          <w:sz w:val="26"/>
          <w:szCs w:val="26"/>
          <w14:ligatures w14:val="none"/>
        </w:rPr>
      </w:pPr>
      <w:r w:rsidRPr="006C4134">
        <w:rPr>
          <w:rFonts w:ascii="Times New Roman" w:eastAsia="Times New Roman" w:hAnsi="Times New Roman" w:cs="Times New Roman"/>
          <w:kern w:val="0"/>
          <w:sz w:val="26"/>
          <w:szCs w:val="26"/>
          <w14:ligatures w14:val="none"/>
        </w:rPr>
        <w:t>Di chuyển theo nhiều hướng (</w:t>
      </w:r>
      <w:r w:rsidRPr="006C4134">
        <w:rPr>
          <w:rFonts w:ascii="Times New Roman" w:eastAsia="Times New Roman" w:hAnsi="Times New Roman" w:cs="Times New Roman"/>
          <w:kern w:val="0"/>
          <w:sz w:val="26"/>
          <w:szCs w:val="26"/>
          <w:u w:val="single"/>
          <w14:ligatures w14:val="none"/>
        </w:rPr>
        <w:t>translateX,</w:t>
      </w:r>
      <w:r w:rsidR="003667F5">
        <w:rPr>
          <w:rFonts w:ascii="Times New Roman" w:eastAsia="Times New Roman" w:hAnsi="Times New Roman" w:cs="Times New Roman"/>
          <w:kern w:val="0"/>
          <w:sz w:val="26"/>
          <w:szCs w:val="26"/>
          <w14:ligatures w14:val="none"/>
        </w:rPr>
        <w:t xml:space="preserve"> </w:t>
      </w:r>
      <w:r w:rsidRPr="006C4134">
        <w:rPr>
          <w:rFonts w:ascii="Times New Roman" w:eastAsia="Times New Roman" w:hAnsi="Times New Roman" w:cs="Times New Roman"/>
          <w:kern w:val="0"/>
          <w:sz w:val="26"/>
          <w:szCs w:val="26"/>
          <w:u w:val="single"/>
          <w14:ligatures w14:val="none"/>
        </w:rPr>
        <w:t>translateY).</w:t>
      </w:r>
    </w:p>
    <w:p w14:paraId="68FEF9A7" w14:textId="3150EF4F" w:rsidR="006C4134" w:rsidRPr="006C4134" w:rsidRDefault="006C4134" w:rsidP="006C4134">
      <w:pPr>
        <w:rPr>
          <w:rFonts w:ascii="Times New Roman" w:eastAsia="Times New Roman" w:hAnsi="Times New Roman" w:cs="Times New Roman"/>
          <w:b/>
          <w:bCs/>
          <w:kern w:val="0"/>
          <w:sz w:val="26"/>
          <w:szCs w:val="26"/>
          <w14:ligatures w14:val="none"/>
        </w:rPr>
      </w:pPr>
      <w:r w:rsidRPr="006C4134">
        <w:rPr>
          <w:rFonts w:ascii="Times New Roman" w:eastAsia="Times New Roman" w:hAnsi="Times New Roman" w:cs="Times New Roman"/>
          <w:kern w:val="0"/>
          <w:sz w:val="26"/>
          <w:szCs w:val="26"/>
          <w14:ligatures w14:val="none"/>
        </w:rPr>
        <w:t>Giúp người học làm quen với kỹ thuật hoạt họa</w:t>
      </w:r>
      <w:r w:rsidR="005A6DFA">
        <w:rPr>
          <w:rFonts w:ascii="Times New Roman" w:eastAsia="Times New Roman" w:hAnsi="Times New Roman" w:cs="Times New Roman"/>
          <w:kern w:val="0"/>
          <w:sz w:val="26"/>
          <w:szCs w:val="26"/>
          <w14:ligatures w14:val="none"/>
        </w:rPr>
        <w:t xml:space="preserve"> (animation)</w:t>
      </w:r>
      <w:r w:rsidRPr="006C4134">
        <w:rPr>
          <w:rFonts w:ascii="Times New Roman" w:eastAsia="Times New Roman" w:hAnsi="Times New Roman" w:cs="Times New Roman"/>
          <w:kern w:val="0"/>
          <w:sz w:val="26"/>
          <w:szCs w:val="26"/>
          <w14:ligatures w14:val="none"/>
        </w:rPr>
        <w:t xml:space="preserve"> trong CSS</w:t>
      </w:r>
      <w:r w:rsidRPr="006C4134">
        <w:rPr>
          <w:rFonts w:ascii="Times New Roman" w:eastAsia="Times New Roman" w:hAnsi="Times New Roman" w:cs="Times New Roman"/>
          <w:b/>
          <w:bCs/>
          <w:kern w:val="0"/>
          <w:sz w:val="26"/>
          <w:szCs w:val="26"/>
          <w14:ligatures w14:val="none"/>
        </w:rPr>
        <w:t>.</w:t>
      </w:r>
    </w:p>
    <w:p w14:paraId="18BC592E" w14:textId="77777777" w:rsidR="006C4134" w:rsidRPr="006C4134" w:rsidRDefault="006C4134" w:rsidP="006C4134">
      <w:pPr>
        <w:rPr>
          <w:rFonts w:ascii="Times New Roman" w:eastAsia="Times New Roman" w:hAnsi="Times New Roman" w:cs="Times New Roman"/>
          <w:b/>
          <w:bCs/>
          <w:kern w:val="0"/>
          <w:sz w:val="26"/>
          <w:szCs w:val="26"/>
          <w14:ligatures w14:val="none"/>
        </w:rPr>
      </w:pPr>
    </w:p>
    <w:p w14:paraId="0CB60791" w14:textId="0294EA5C" w:rsidR="006C4134" w:rsidRPr="006C4134" w:rsidRDefault="00A36743" w:rsidP="006C4134">
      <w:pPr>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26"/>
          <w:szCs w:val="26"/>
          <w14:ligatures w14:val="none"/>
        </w:rPr>
        <w:t>4</w:t>
      </w:r>
      <w:r w:rsidR="006C4134" w:rsidRPr="006C4134">
        <w:rPr>
          <w:rFonts w:ascii="Times New Roman" w:eastAsia="Times New Roman" w:hAnsi="Times New Roman" w:cs="Times New Roman"/>
          <w:b/>
          <w:bCs/>
          <w:kern w:val="0"/>
          <w:sz w:val="26"/>
          <w:szCs w:val="26"/>
          <w14:ligatures w14:val="none"/>
        </w:rPr>
        <w:t xml:space="preserve">.3 </w:t>
      </w:r>
      <w:r w:rsidR="006C4134" w:rsidRPr="006C4134">
        <w:rPr>
          <w:rFonts w:ascii="Times New Roman" w:eastAsia="Times New Roman" w:hAnsi="Times New Roman" w:cs="Times New Roman"/>
          <w:kern w:val="0"/>
          <w:sz w:val="26"/>
          <w:szCs w:val="26"/>
          <w14:ligatures w14:val="none"/>
        </w:rPr>
        <w:t>Chức năng nổi bật</w:t>
      </w:r>
    </w:p>
    <w:p w14:paraId="2869D114" w14:textId="4D214E43" w:rsidR="006C4134" w:rsidRPr="006C4134" w:rsidRDefault="006C4134" w:rsidP="006C4134">
      <w:pPr>
        <w:rPr>
          <w:rFonts w:ascii="Times New Roman" w:eastAsia="Times New Roman" w:hAnsi="Times New Roman" w:cs="Times New Roman"/>
          <w:kern w:val="0"/>
          <w:sz w:val="26"/>
          <w:szCs w:val="26"/>
          <w14:ligatures w14:val="none"/>
        </w:rPr>
      </w:pPr>
      <w:r w:rsidRPr="006C4134">
        <w:rPr>
          <w:rFonts w:ascii="Times New Roman" w:eastAsia="Times New Roman" w:hAnsi="Times New Roman" w:cs="Times New Roman"/>
          <w:b/>
          <w:bCs/>
          <w:kern w:val="0"/>
          <w:sz w:val="26"/>
          <w:szCs w:val="26"/>
          <w14:ligatures w14:val="none"/>
        </w:rPr>
        <w:t>Hiệu ứng hoạt hình mượt mà</w:t>
      </w:r>
      <w:r>
        <w:rPr>
          <w:rFonts w:ascii="Times New Roman" w:eastAsia="Times New Roman" w:hAnsi="Times New Roman" w:cs="Times New Roman"/>
          <w:kern w:val="0"/>
          <w:sz w:val="26"/>
          <w:szCs w:val="26"/>
          <w14:ligatures w14:val="none"/>
        </w:rPr>
        <w:t>:</w:t>
      </w:r>
      <w:r w:rsidRPr="006C4134">
        <w:rPr>
          <w:rFonts w:ascii="Times New Roman" w:eastAsia="Times New Roman" w:hAnsi="Times New Roman" w:cs="Times New Roman"/>
          <w:kern w:val="0"/>
          <w:sz w:val="26"/>
          <w:szCs w:val="26"/>
          <w14:ligatures w14:val="none"/>
        </w:rPr>
        <w:t xml:space="preserve"> nhờ sử dụng </w:t>
      </w:r>
      <w:r w:rsidRPr="006C4134">
        <w:rPr>
          <w:rFonts w:ascii="Times New Roman" w:eastAsia="Times New Roman" w:hAnsi="Times New Roman" w:cs="Times New Roman"/>
          <w:kern w:val="0"/>
          <w:sz w:val="26"/>
          <w:szCs w:val="26"/>
          <w:u w:val="single"/>
          <w14:ligatures w14:val="none"/>
        </w:rPr>
        <w:t>@keyframes</w:t>
      </w:r>
      <w:r w:rsidRPr="006C4134">
        <w:rPr>
          <w:rFonts w:ascii="Times New Roman" w:eastAsia="Times New Roman" w:hAnsi="Times New Roman" w:cs="Times New Roman"/>
          <w:kern w:val="0"/>
          <w:sz w:val="26"/>
          <w:szCs w:val="26"/>
          <w14:ligatures w14:val="none"/>
        </w:rPr>
        <w:t xml:space="preserve"> với </w:t>
      </w:r>
      <w:r w:rsidRPr="006C4134">
        <w:rPr>
          <w:rFonts w:ascii="Times New Roman" w:eastAsia="Times New Roman" w:hAnsi="Times New Roman" w:cs="Times New Roman"/>
          <w:kern w:val="0"/>
          <w:sz w:val="26"/>
          <w:szCs w:val="26"/>
          <w:u w:val="single"/>
          <w14:ligatures w14:val="none"/>
        </w:rPr>
        <w:t>linear</w:t>
      </w:r>
      <w:r w:rsidRPr="006C4134">
        <w:rPr>
          <w:rFonts w:ascii="Times New Roman" w:eastAsia="Times New Roman" w:hAnsi="Times New Roman" w:cs="Times New Roman"/>
          <w:kern w:val="0"/>
          <w:sz w:val="26"/>
          <w:szCs w:val="26"/>
          <w14:ligatures w14:val="none"/>
        </w:rPr>
        <w:t xml:space="preserve"> và </w:t>
      </w:r>
      <w:r w:rsidRPr="006C4134">
        <w:rPr>
          <w:rFonts w:ascii="Times New Roman" w:eastAsia="Times New Roman" w:hAnsi="Times New Roman" w:cs="Times New Roman"/>
          <w:kern w:val="0"/>
          <w:sz w:val="26"/>
          <w:szCs w:val="26"/>
          <w:u w:val="single"/>
          <w14:ligatures w14:val="none"/>
        </w:rPr>
        <w:t>infinite</w:t>
      </w:r>
      <w:r w:rsidRPr="006C4134">
        <w:rPr>
          <w:rFonts w:ascii="Times New Roman" w:eastAsia="Times New Roman" w:hAnsi="Times New Roman" w:cs="Times New Roman"/>
          <w:kern w:val="0"/>
          <w:sz w:val="26"/>
          <w:szCs w:val="26"/>
          <w14:ligatures w14:val="none"/>
        </w:rPr>
        <w:t>, giúp sinh vật bơi không ngừng.</w:t>
      </w:r>
    </w:p>
    <w:p w14:paraId="0E7164C6" w14:textId="77777777" w:rsidR="006C4134" w:rsidRPr="006C4134" w:rsidRDefault="006C4134" w:rsidP="006C4134">
      <w:pPr>
        <w:rPr>
          <w:rFonts w:ascii="Times New Roman" w:eastAsia="Times New Roman" w:hAnsi="Times New Roman" w:cs="Times New Roman"/>
          <w:kern w:val="0"/>
          <w:sz w:val="26"/>
          <w:szCs w:val="26"/>
          <w14:ligatures w14:val="none"/>
        </w:rPr>
      </w:pPr>
      <w:r w:rsidRPr="006C4134">
        <w:rPr>
          <w:rFonts w:ascii="Times New Roman" w:eastAsia="Times New Roman" w:hAnsi="Times New Roman" w:cs="Times New Roman"/>
          <w:b/>
          <w:bCs/>
          <w:kern w:val="0"/>
          <w:sz w:val="26"/>
          <w:szCs w:val="26"/>
          <w14:ligatures w14:val="none"/>
        </w:rPr>
        <w:t>Tính tương tác thị giác cao</w:t>
      </w:r>
      <w:r w:rsidRPr="006C4134">
        <w:rPr>
          <w:rFonts w:ascii="Times New Roman" w:eastAsia="Times New Roman" w:hAnsi="Times New Roman" w:cs="Times New Roman"/>
          <w:kern w:val="0"/>
          <w:sz w:val="26"/>
          <w:szCs w:val="26"/>
          <w14:ligatures w14:val="none"/>
        </w:rPr>
        <w:t>: Mỗi sinh vật có một chuyển động riêng biệt, tạo nên sự sinh động như một bể cá thực sự.</w:t>
      </w:r>
    </w:p>
    <w:p w14:paraId="70C9482C" w14:textId="77777777" w:rsidR="006C4134" w:rsidRPr="006C4134" w:rsidRDefault="006C4134" w:rsidP="006C4134">
      <w:pPr>
        <w:rPr>
          <w:rFonts w:ascii="Times New Roman" w:eastAsia="Times New Roman" w:hAnsi="Times New Roman" w:cs="Times New Roman"/>
          <w:kern w:val="0"/>
          <w:sz w:val="26"/>
          <w:szCs w:val="26"/>
          <w14:ligatures w14:val="none"/>
        </w:rPr>
      </w:pPr>
      <w:r w:rsidRPr="006C4134">
        <w:rPr>
          <w:rFonts w:ascii="Times New Roman" w:eastAsia="Times New Roman" w:hAnsi="Times New Roman" w:cs="Times New Roman"/>
          <w:b/>
          <w:bCs/>
          <w:kern w:val="0"/>
          <w:sz w:val="26"/>
          <w:szCs w:val="26"/>
          <w14:ligatures w14:val="none"/>
        </w:rPr>
        <w:t xml:space="preserve">Sử dụng </w:t>
      </w:r>
      <w:r w:rsidRPr="006C4134">
        <w:rPr>
          <w:rFonts w:ascii="Times New Roman" w:eastAsia="Times New Roman" w:hAnsi="Times New Roman" w:cs="Times New Roman"/>
          <w:b/>
          <w:bCs/>
          <w:kern w:val="0"/>
          <w:sz w:val="26"/>
          <w:szCs w:val="26"/>
          <w:u w:val="single"/>
          <w14:ligatures w14:val="none"/>
        </w:rPr>
        <w:t>mix-blend-mode</w:t>
      </w:r>
      <w:r w:rsidRPr="006C4134">
        <w:rPr>
          <w:rFonts w:ascii="Times New Roman" w:eastAsia="Times New Roman" w:hAnsi="Times New Roman" w:cs="Times New Roman"/>
          <w:b/>
          <w:bCs/>
          <w:kern w:val="0"/>
          <w:sz w:val="26"/>
          <w:szCs w:val="26"/>
          <w14:ligatures w14:val="none"/>
        </w:rPr>
        <w:t>:</w:t>
      </w:r>
      <w:r w:rsidRPr="006C4134">
        <w:rPr>
          <w:rFonts w:ascii="Times New Roman" w:eastAsia="Times New Roman" w:hAnsi="Times New Roman" w:cs="Times New Roman"/>
          <w:kern w:val="0"/>
          <w:sz w:val="26"/>
          <w:szCs w:val="26"/>
          <w14:ligatures w14:val="none"/>
        </w:rPr>
        <w:t xml:space="preserve"> multiply để tăng tính chân thật khi các hình ảnh chồng lên nền nước.</w:t>
      </w:r>
    </w:p>
    <w:p w14:paraId="354DB8BA" w14:textId="77777777" w:rsidR="006C4134" w:rsidRPr="006C4134" w:rsidRDefault="006C4134" w:rsidP="006C4134">
      <w:pPr>
        <w:rPr>
          <w:rFonts w:ascii="Times New Roman" w:eastAsia="Times New Roman" w:hAnsi="Times New Roman" w:cs="Times New Roman"/>
          <w:kern w:val="0"/>
          <w:sz w:val="26"/>
          <w:szCs w:val="26"/>
          <w14:ligatures w14:val="none"/>
        </w:rPr>
      </w:pPr>
      <w:r w:rsidRPr="006C4134">
        <w:rPr>
          <w:rFonts w:ascii="Times New Roman" w:eastAsia="Times New Roman" w:hAnsi="Times New Roman" w:cs="Times New Roman"/>
          <w:kern w:val="0"/>
          <w:sz w:val="26"/>
          <w:szCs w:val="26"/>
          <w14:ligatures w14:val="none"/>
        </w:rPr>
        <w:t>Trang hoàn toàn không dùng JavaScript, chỉ sử dụng HTML và CSS nhưng vẫn đạt hiệu quả thị giác cao.</w:t>
      </w:r>
    </w:p>
    <w:p w14:paraId="01B483C7" w14:textId="77777777" w:rsidR="006C4134" w:rsidRPr="006C4134" w:rsidRDefault="006C4134" w:rsidP="006C4134">
      <w:pPr>
        <w:rPr>
          <w:rFonts w:ascii="Times New Roman" w:eastAsia="Times New Roman" w:hAnsi="Times New Roman" w:cs="Times New Roman"/>
          <w:b/>
          <w:bCs/>
          <w:kern w:val="0"/>
          <w:sz w:val="26"/>
          <w:szCs w:val="26"/>
          <w14:ligatures w14:val="none"/>
        </w:rPr>
      </w:pPr>
    </w:p>
    <w:p w14:paraId="0530125C" w14:textId="6DA24939" w:rsidR="006C4134" w:rsidRPr="006C4134" w:rsidRDefault="00A36743" w:rsidP="006C4134">
      <w:pPr>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4</w:t>
      </w:r>
      <w:r w:rsidR="006C4134" w:rsidRPr="006C4134">
        <w:rPr>
          <w:rFonts w:ascii="Times New Roman" w:eastAsia="Times New Roman" w:hAnsi="Times New Roman" w:cs="Times New Roman"/>
          <w:b/>
          <w:bCs/>
          <w:kern w:val="0"/>
          <w:sz w:val="26"/>
          <w:szCs w:val="26"/>
          <w14:ligatures w14:val="none"/>
        </w:rPr>
        <w:t xml:space="preserve">.4 </w:t>
      </w:r>
      <w:r w:rsidR="006C4134" w:rsidRPr="009A38ED">
        <w:rPr>
          <w:rFonts w:ascii="Times New Roman" w:eastAsia="Times New Roman" w:hAnsi="Times New Roman" w:cs="Times New Roman"/>
          <w:kern w:val="0"/>
          <w:sz w:val="26"/>
          <w:szCs w:val="26"/>
          <w14:ligatures w14:val="none"/>
        </w:rPr>
        <w:t>Kết luận</w:t>
      </w:r>
    </w:p>
    <w:p w14:paraId="5D982CBD" w14:textId="4F8631E7" w:rsidR="006C4134" w:rsidRPr="006C4134" w:rsidRDefault="006C4134" w:rsidP="006C4134">
      <w:pPr>
        <w:rPr>
          <w:rFonts w:ascii="Times New Roman" w:eastAsia="Times New Roman" w:hAnsi="Times New Roman" w:cs="Times New Roman"/>
          <w:kern w:val="0"/>
          <w:sz w:val="26"/>
          <w:szCs w:val="26"/>
          <w14:ligatures w14:val="none"/>
        </w:rPr>
      </w:pPr>
      <w:r w:rsidRPr="006C4134">
        <w:rPr>
          <w:rFonts w:ascii="Times New Roman" w:eastAsia="Times New Roman" w:hAnsi="Times New Roman" w:cs="Times New Roman"/>
          <w:kern w:val="0"/>
          <w:sz w:val="26"/>
          <w:szCs w:val="26"/>
          <w14:ligatures w14:val="none"/>
        </w:rPr>
        <w:t xml:space="preserve">Bài tập Hồ cá vui nhộn là một ví dụ điển hình về cách ứng dụng </w:t>
      </w:r>
      <w:r w:rsidR="001C1840">
        <w:rPr>
          <w:rFonts w:ascii="Times New Roman" w:eastAsia="Times New Roman" w:hAnsi="Times New Roman" w:cs="Times New Roman"/>
          <w:kern w:val="0"/>
          <w:sz w:val="26"/>
          <w:szCs w:val="26"/>
          <w14:ligatures w14:val="none"/>
        </w:rPr>
        <w:t>tạo hiệu ứng hoạt hình sinh động chỉ với CSS, không cần JavaScript</w:t>
      </w:r>
      <w:r w:rsidRPr="006C4134">
        <w:rPr>
          <w:rFonts w:ascii="Times New Roman" w:eastAsia="Times New Roman" w:hAnsi="Times New Roman" w:cs="Times New Roman"/>
          <w:kern w:val="0"/>
          <w:sz w:val="26"/>
          <w:szCs w:val="26"/>
          <w14:ligatures w14:val="none"/>
        </w:rPr>
        <w:t>. Qua bài này, người học:</w:t>
      </w:r>
    </w:p>
    <w:p w14:paraId="42A2A975" w14:textId="27B4A126" w:rsidR="006C4134" w:rsidRPr="006C4134" w:rsidRDefault="006C4134" w:rsidP="006C4134">
      <w:pPr>
        <w:pStyle w:val="ListParagraph"/>
        <w:numPr>
          <w:ilvl w:val="0"/>
          <w:numId w:val="14"/>
        </w:numPr>
        <w:rPr>
          <w:rFonts w:ascii="Times New Roman" w:eastAsia="Times New Roman" w:hAnsi="Times New Roman" w:cs="Times New Roman"/>
          <w:kern w:val="0"/>
          <w:sz w:val="26"/>
          <w:szCs w:val="26"/>
          <w14:ligatures w14:val="none"/>
        </w:rPr>
      </w:pPr>
      <w:r w:rsidRPr="006C4134">
        <w:rPr>
          <w:rFonts w:ascii="Times New Roman" w:eastAsia="Times New Roman" w:hAnsi="Times New Roman" w:cs="Times New Roman"/>
          <w:kern w:val="0"/>
          <w:sz w:val="26"/>
          <w:szCs w:val="26"/>
          <w14:ligatures w14:val="none"/>
        </w:rPr>
        <w:t xml:space="preserve">Nắm được cách dùng CSS Animation và </w:t>
      </w:r>
      <w:r w:rsidRPr="003667F5">
        <w:rPr>
          <w:rFonts w:ascii="Times New Roman" w:eastAsia="Times New Roman" w:hAnsi="Times New Roman" w:cs="Times New Roman"/>
          <w:kern w:val="0"/>
          <w:sz w:val="26"/>
          <w:szCs w:val="26"/>
          <w:u w:val="single"/>
          <w14:ligatures w14:val="none"/>
        </w:rPr>
        <w:t>@keyframes</w:t>
      </w:r>
      <w:r w:rsidRPr="006C4134">
        <w:rPr>
          <w:rFonts w:ascii="Times New Roman" w:eastAsia="Times New Roman" w:hAnsi="Times New Roman" w:cs="Times New Roman"/>
          <w:kern w:val="0"/>
          <w:sz w:val="26"/>
          <w:szCs w:val="26"/>
          <w14:ligatures w14:val="none"/>
        </w:rPr>
        <w:t>.</w:t>
      </w:r>
    </w:p>
    <w:p w14:paraId="78957C58" w14:textId="351E9603" w:rsidR="006C4134" w:rsidRPr="006C4134" w:rsidRDefault="006C4134" w:rsidP="006C4134">
      <w:pPr>
        <w:pStyle w:val="ListParagraph"/>
        <w:numPr>
          <w:ilvl w:val="0"/>
          <w:numId w:val="14"/>
        </w:numPr>
        <w:rPr>
          <w:rFonts w:ascii="Times New Roman" w:eastAsia="Times New Roman" w:hAnsi="Times New Roman" w:cs="Times New Roman"/>
          <w:kern w:val="0"/>
          <w:sz w:val="26"/>
          <w:szCs w:val="26"/>
          <w14:ligatures w14:val="none"/>
        </w:rPr>
      </w:pPr>
      <w:r w:rsidRPr="006C4134">
        <w:rPr>
          <w:rFonts w:ascii="Times New Roman" w:eastAsia="Times New Roman" w:hAnsi="Times New Roman" w:cs="Times New Roman"/>
          <w:kern w:val="0"/>
          <w:sz w:val="26"/>
          <w:szCs w:val="26"/>
          <w14:ligatures w14:val="none"/>
        </w:rPr>
        <w:t xml:space="preserve">Hiểu rõ về các thuộc tính như </w:t>
      </w:r>
      <w:r w:rsidRPr="003667F5">
        <w:rPr>
          <w:rFonts w:ascii="Times New Roman" w:eastAsia="Times New Roman" w:hAnsi="Times New Roman" w:cs="Times New Roman"/>
          <w:kern w:val="0"/>
          <w:sz w:val="26"/>
          <w:szCs w:val="26"/>
          <w:u w:val="single"/>
          <w14:ligatures w14:val="none"/>
        </w:rPr>
        <w:t>transform</w:t>
      </w:r>
      <w:r w:rsidRPr="006C4134">
        <w:rPr>
          <w:rFonts w:ascii="Times New Roman" w:eastAsia="Times New Roman" w:hAnsi="Times New Roman" w:cs="Times New Roman"/>
          <w:kern w:val="0"/>
          <w:sz w:val="26"/>
          <w:szCs w:val="26"/>
          <w14:ligatures w14:val="none"/>
        </w:rPr>
        <w:t xml:space="preserve">, </w:t>
      </w:r>
      <w:r w:rsidRPr="003667F5">
        <w:rPr>
          <w:rFonts w:ascii="Times New Roman" w:eastAsia="Times New Roman" w:hAnsi="Times New Roman" w:cs="Times New Roman"/>
          <w:kern w:val="0"/>
          <w:sz w:val="26"/>
          <w:szCs w:val="26"/>
          <w:u w:val="single"/>
          <w14:ligatures w14:val="none"/>
        </w:rPr>
        <w:t>position: absolute</w:t>
      </w:r>
      <w:r w:rsidRPr="006C4134">
        <w:rPr>
          <w:rFonts w:ascii="Times New Roman" w:eastAsia="Times New Roman" w:hAnsi="Times New Roman" w:cs="Times New Roman"/>
          <w:kern w:val="0"/>
          <w:sz w:val="26"/>
          <w:szCs w:val="26"/>
          <w14:ligatures w14:val="none"/>
        </w:rPr>
        <w:t xml:space="preserve">, và hiệu ứng </w:t>
      </w:r>
      <w:r w:rsidRPr="003667F5">
        <w:rPr>
          <w:rFonts w:ascii="Times New Roman" w:eastAsia="Times New Roman" w:hAnsi="Times New Roman" w:cs="Times New Roman"/>
          <w:kern w:val="0"/>
          <w:sz w:val="26"/>
          <w:szCs w:val="26"/>
          <w:u w:val="single"/>
          <w14:ligatures w14:val="none"/>
        </w:rPr>
        <w:t>blend mode</w:t>
      </w:r>
      <w:r w:rsidRPr="006C4134">
        <w:rPr>
          <w:rFonts w:ascii="Times New Roman" w:eastAsia="Times New Roman" w:hAnsi="Times New Roman" w:cs="Times New Roman"/>
          <w:kern w:val="0"/>
          <w:sz w:val="26"/>
          <w:szCs w:val="26"/>
          <w14:ligatures w14:val="none"/>
        </w:rPr>
        <w:t>.</w:t>
      </w:r>
    </w:p>
    <w:p w14:paraId="617C59F1" w14:textId="2D4367AE" w:rsidR="006C4134" w:rsidRPr="006C4134" w:rsidRDefault="006C4134" w:rsidP="006C4134">
      <w:pPr>
        <w:pStyle w:val="ListParagraph"/>
        <w:numPr>
          <w:ilvl w:val="0"/>
          <w:numId w:val="14"/>
        </w:numPr>
        <w:rPr>
          <w:rFonts w:ascii="Times New Roman" w:eastAsia="Times New Roman" w:hAnsi="Times New Roman" w:cs="Times New Roman"/>
          <w:kern w:val="0"/>
          <w:sz w:val="26"/>
          <w:szCs w:val="26"/>
          <w14:ligatures w14:val="none"/>
        </w:rPr>
      </w:pPr>
      <w:r w:rsidRPr="006C4134">
        <w:rPr>
          <w:rFonts w:ascii="Times New Roman" w:eastAsia="Times New Roman" w:hAnsi="Times New Roman" w:cs="Times New Roman"/>
          <w:kern w:val="0"/>
          <w:sz w:val="26"/>
          <w:szCs w:val="26"/>
          <w14:ligatures w14:val="none"/>
        </w:rPr>
        <w:t>Tăng khả năng sáng tạo trong thiết kế giao diện động bằng công cụ đơn giản nhưng hiệu quả cao.</w:t>
      </w:r>
    </w:p>
    <w:p w14:paraId="4B68E097" w14:textId="01537994" w:rsidR="00572774" w:rsidRDefault="006C4134" w:rsidP="006C4134">
      <w:pPr>
        <w:rPr>
          <w:rFonts w:ascii="Times New Roman" w:eastAsia="Times New Roman" w:hAnsi="Times New Roman" w:cs="Times New Roman"/>
          <w:kern w:val="0"/>
          <w:sz w:val="26"/>
          <w:szCs w:val="26"/>
          <w14:ligatures w14:val="none"/>
        </w:rPr>
      </w:pPr>
      <w:r w:rsidRPr="006C4134">
        <w:rPr>
          <w:rFonts w:ascii="Times New Roman" w:eastAsia="Times New Roman" w:hAnsi="Times New Roman" w:cs="Times New Roman"/>
          <w:kern w:val="0"/>
          <w:sz w:val="26"/>
          <w:szCs w:val="26"/>
          <w14:ligatures w14:val="none"/>
        </w:rPr>
        <w:t>Đây là một bài học thú vị, giúp rèn luyện tư duy thẩm mỹ và kỹ thuật trình bày sinh động cho các sản phẩm web.</w:t>
      </w:r>
    </w:p>
    <w:p w14:paraId="3E0B5E7C" w14:textId="72FFE578" w:rsidR="001C1840" w:rsidRPr="001C1840" w:rsidRDefault="001C1840" w:rsidP="001C1840">
      <w:pPr>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PHẦN 5:</w:t>
      </w:r>
      <w:r w:rsidRPr="001C1840">
        <w:rPr>
          <w:rFonts w:ascii="Times New Roman" w:eastAsia="Times New Roman" w:hAnsi="Times New Roman" w:cs="Times New Roman"/>
          <w:b/>
          <w:bCs/>
          <w:kern w:val="0"/>
          <w:sz w:val="26"/>
          <w:szCs w:val="26"/>
          <w14:ligatures w14:val="none"/>
        </w:rPr>
        <w:t xml:space="preserve"> Thiết kế Website Lễ hội Halloween</w:t>
      </w:r>
    </w:p>
    <w:p w14:paraId="55348D3E" w14:textId="21D55269" w:rsidR="001C1840" w:rsidRPr="001C1840" w:rsidRDefault="001C1840" w:rsidP="001C1840">
      <w:pPr>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5</w:t>
      </w:r>
      <w:r w:rsidRPr="001C1840">
        <w:rPr>
          <w:rFonts w:ascii="Times New Roman" w:eastAsia="Times New Roman" w:hAnsi="Times New Roman" w:cs="Times New Roman"/>
          <w:b/>
          <w:bCs/>
          <w:kern w:val="0"/>
          <w:sz w:val="26"/>
          <w:szCs w:val="26"/>
          <w14:ligatures w14:val="none"/>
        </w:rPr>
        <w:t xml:space="preserve">.1 </w:t>
      </w:r>
      <w:r w:rsidRPr="001C1840">
        <w:rPr>
          <w:rFonts w:ascii="Times New Roman" w:eastAsia="Times New Roman" w:hAnsi="Times New Roman" w:cs="Times New Roman"/>
          <w:kern w:val="0"/>
          <w:sz w:val="26"/>
          <w:szCs w:val="26"/>
          <w14:ligatures w14:val="none"/>
        </w:rPr>
        <w:t>Mô tả giao diện</w:t>
      </w:r>
    </w:p>
    <w:p w14:paraId="5C1B6754" w14:textId="77777777" w:rsidR="001C1840" w:rsidRPr="001C1840" w:rsidRDefault="001C1840" w:rsidP="001C1840">
      <w:p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kern w:val="0"/>
          <w:sz w:val="26"/>
          <w:szCs w:val="26"/>
          <w14:ligatures w14:val="none"/>
        </w:rPr>
        <w:lastRenderedPageBreak/>
        <w:t xml:space="preserve">Giao diện web bao gồm </w:t>
      </w:r>
      <w:r w:rsidRPr="001C1840">
        <w:rPr>
          <w:rFonts w:ascii="Times New Roman" w:eastAsia="Times New Roman" w:hAnsi="Times New Roman" w:cs="Times New Roman"/>
          <w:b/>
          <w:bCs/>
          <w:kern w:val="0"/>
          <w:sz w:val="26"/>
          <w:szCs w:val="26"/>
          <w14:ligatures w14:val="none"/>
        </w:rPr>
        <w:t>nhiều trang nhỏ</w:t>
      </w:r>
      <w:r w:rsidRPr="001C1840">
        <w:rPr>
          <w:rFonts w:ascii="Times New Roman" w:eastAsia="Times New Roman" w:hAnsi="Times New Roman" w:cs="Times New Roman"/>
          <w:kern w:val="0"/>
          <w:sz w:val="26"/>
          <w:szCs w:val="26"/>
          <w14:ligatures w14:val="none"/>
        </w:rPr>
        <w:t>: Trang chủ, Giới thiệu, Hình ảnh, Gian hàng, Đăng ký, Liên hệ.</w:t>
      </w:r>
    </w:p>
    <w:p w14:paraId="2257D942" w14:textId="77777777" w:rsidR="001C1840" w:rsidRPr="001C1840" w:rsidRDefault="001C1840" w:rsidP="001C1840">
      <w:p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b/>
          <w:bCs/>
          <w:kern w:val="0"/>
          <w:sz w:val="26"/>
          <w:szCs w:val="26"/>
          <w14:ligatures w14:val="none"/>
        </w:rPr>
        <w:t>Tông màu chủ đạo</w:t>
      </w:r>
      <w:r w:rsidRPr="001C1840">
        <w:rPr>
          <w:rFonts w:ascii="Times New Roman" w:eastAsia="Times New Roman" w:hAnsi="Times New Roman" w:cs="Times New Roman"/>
          <w:kern w:val="0"/>
          <w:sz w:val="26"/>
          <w:szCs w:val="26"/>
          <w14:ligatures w14:val="none"/>
        </w:rPr>
        <w:t xml:space="preserve"> là cam – đen – trắng, đúng theo phong cách của lễ hội Halloween, tạo không khí huyền bí, kỳ ảo.</w:t>
      </w:r>
    </w:p>
    <w:p w14:paraId="1F36875B" w14:textId="77777777" w:rsidR="001C1840" w:rsidRPr="001C1840" w:rsidRDefault="001C1840" w:rsidP="001C1840">
      <w:p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kern w:val="0"/>
          <w:sz w:val="26"/>
          <w:szCs w:val="26"/>
          <w14:ligatures w14:val="none"/>
        </w:rPr>
        <w:t>Giao diện có các phần chính:</w:t>
      </w:r>
    </w:p>
    <w:p w14:paraId="09F36163" w14:textId="7925C3D2" w:rsidR="001C1840" w:rsidRPr="001C1840" w:rsidRDefault="001C1840" w:rsidP="001C1840">
      <w:pPr>
        <w:pStyle w:val="ListParagraph"/>
        <w:numPr>
          <w:ilvl w:val="0"/>
          <w:numId w:val="14"/>
        </w:num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b/>
          <w:bCs/>
          <w:kern w:val="0"/>
          <w:sz w:val="26"/>
          <w:szCs w:val="26"/>
          <w14:ligatures w14:val="none"/>
        </w:rPr>
        <w:t>Header</w:t>
      </w:r>
      <w:r w:rsidRPr="001C1840">
        <w:rPr>
          <w:rFonts w:ascii="Times New Roman" w:eastAsia="Times New Roman" w:hAnsi="Times New Roman" w:cs="Times New Roman"/>
          <w:kern w:val="0"/>
          <w:sz w:val="26"/>
          <w:szCs w:val="26"/>
          <w14:ligatures w14:val="none"/>
        </w:rPr>
        <w:t>: Tiêu đề và thanh điều hướng (&lt;nav&gt;) dẫn đến các trang con.</w:t>
      </w:r>
    </w:p>
    <w:p w14:paraId="58EBD6B3" w14:textId="4FBA30C0" w:rsidR="001C1840" w:rsidRPr="001C1840" w:rsidRDefault="001C1840" w:rsidP="001C1840">
      <w:pPr>
        <w:pStyle w:val="ListParagraph"/>
        <w:numPr>
          <w:ilvl w:val="0"/>
          <w:numId w:val="14"/>
        </w:num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b/>
          <w:bCs/>
          <w:kern w:val="0"/>
          <w:sz w:val="26"/>
          <w:szCs w:val="26"/>
          <w14:ligatures w14:val="none"/>
        </w:rPr>
        <w:t>Section</w:t>
      </w:r>
      <w:r w:rsidRPr="001C1840">
        <w:rPr>
          <w:rFonts w:ascii="Times New Roman" w:eastAsia="Times New Roman" w:hAnsi="Times New Roman" w:cs="Times New Roman"/>
          <w:kern w:val="0"/>
          <w:sz w:val="26"/>
          <w:szCs w:val="26"/>
          <w14:ligatures w14:val="none"/>
        </w:rPr>
        <w:t>: Giới thiệu nội dung, hình ảnh, lời mời tham gia,...</w:t>
      </w:r>
    </w:p>
    <w:p w14:paraId="6A9872A8" w14:textId="15DA3B77" w:rsidR="001C1840" w:rsidRPr="001C1840" w:rsidRDefault="001C1840" w:rsidP="001C1840">
      <w:pPr>
        <w:pStyle w:val="ListParagraph"/>
        <w:numPr>
          <w:ilvl w:val="0"/>
          <w:numId w:val="14"/>
        </w:num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b/>
          <w:bCs/>
          <w:kern w:val="0"/>
          <w:sz w:val="26"/>
          <w:szCs w:val="26"/>
          <w14:ligatures w14:val="none"/>
        </w:rPr>
        <w:t>Footer</w:t>
      </w:r>
      <w:r w:rsidRPr="001C1840">
        <w:rPr>
          <w:rFonts w:ascii="Times New Roman" w:eastAsia="Times New Roman" w:hAnsi="Times New Roman" w:cs="Times New Roman"/>
          <w:kern w:val="0"/>
          <w:sz w:val="26"/>
          <w:szCs w:val="26"/>
          <w14:ligatures w14:val="none"/>
        </w:rPr>
        <w:t>: Thông tin bản quyền, nhóm thiết kế.</w:t>
      </w:r>
    </w:p>
    <w:p w14:paraId="75738ADE" w14:textId="77777777" w:rsidR="001C1840" w:rsidRPr="001C1840" w:rsidRDefault="001C1840" w:rsidP="001C1840">
      <w:p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kern w:val="0"/>
          <w:sz w:val="26"/>
          <w:szCs w:val="26"/>
          <w14:ligatures w14:val="none"/>
        </w:rPr>
        <w:t>Sử dụng hiệu ứng CSS như:</w:t>
      </w:r>
    </w:p>
    <w:p w14:paraId="6CA35FCE" w14:textId="2A3C64D3" w:rsidR="001C1840" w:rsidRPr="001C1840" w:rsidRDefault="001C1840" w:rsidP="001C1840">
      <w:pPr>
        <w:pStyle w:val="ListParagraph"/>
        <w:numPr>
          <w:ilvl w:val="0"/>
          <w:numId w:val="14"/>
        </w:num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b/>
          <w:bCs/>
          <w:kern w:val="0"/>
          <w:sz w:val="26"/>
          <w:szCs w:val="26"/>
          <w14:ligatures w14:val="none"/>
        </w:rPr>
        <w:t>Chữ phát sáng</w:t>
      </w:r>
      <w:r w:rsidRPr="001C1840">
        <w:rPr>
          <w:rFonts w:ascii="Times New Roman" w:eastAsia="Times New Roman" w:hAnsi="Times New Roman" w:cs="Times New Roman"/>
          <w:kern w:val="0"/>
          <w:sz w:val="26"/>
          <w:szCs w:val="26"/>
          <w14:ligatures w14:val="none"/>
        </w:rPr>
        <w:t xml:space="preserve">, </w:t>
      </w:r>
      <w:r w:rsidRPr="001C1840">
        <w:rPr>
          <w:rFonts w:ascii="Times New Roman" w:eastAsia="Times New Roman" w:hAnsi="Times New Roman" w:cs="Times New Roman"/>
          <w:b/>
          <w:bCs/>
          <w:kern w:val="0"/>
          <w:sz w:val="26"/>
          <w:szCs w:val="26"/>
          <w14:ligatures w14:val="none"/>
        </w:rPr>
        <w:t>nút nổi bật</w:t>
      </w:r>
      <w:r w:rsidRPr="001C1840">
        <w:rPr>
          <w:rFonts w:ascii="Times New Roman" w:eastAsia="Times New Roman" w:hAnsi="Times New Roman" w:cs="Times New Roman"/>
          <w:kern w:val="0"/>
          <w:sz w:val="26"/>
          <w:szCs w:val="26"/>
          <w14:ligatures w14:val="none"/>
        </w:rPr>
        <w:t xml:space="preserve">, </w:t>
      </w:r>
      <w:r w:rsidRPr="001C1840">
        <w:rPr>
          <w:rFonts w:ascii="Times New Roman" w:eastAsia="Times New Roman" w:hAnsi="Times New Roman" w:cs="Times New Roman"/>
          <w:b/>
          <w:bCs/>
          <w:kern w:val="0"/>
          <w:sz w:val="26"/>
          <w:szCs w:val="26"/>
          <w14:ligatures w14:val="none"/>
        </w:rPr>
        <w:t>hình ma bay ngang</w:t>
      </w:r>
      <w:r w:rsidRPr="001C1840">
        <w:rPr>
          <w:rFonts w:ascii="Times New Roman" w:eastAsia="Times New Roman" w:hAnsi="Times New Roman" w:cs="Times New Roman"/>
          <w:kern w:val="0"/>
          <w:sz w:val="26"/>
          <w:szCs w:val="26"/>
          <w14:ligatures w14:val="none"/>
        </w:rPr>
        <w:t xml:space="preserve">, </w:t>
      </w:r>
      <w:r w:rsidRPr="001C1840">
        <w:rPr>
          <w:rFonts w:ascii="Times New Roman" w:eastAsia="Times New Roman" w:hAnsi="Times New Roman" w:cs="Times New Roman"/>
          <w:b/>
          <w:bCs/>
          <w:kern w:val="0"/>
          <w:sz w:val="26"/>
          <w:szCs w:val="26"/>
          <w14:ligatures w14:val="none"/>
        </w:rPr>
        <w:t>ảnh</w:t>
      </w:r>
      <w:r w:rsidRPr="001C1840">
        <w:rPr>
          <w:rFonts w:ascii="Times New Roman" w:eastAsia="Times New Roman" w:hAnsi="Times New Roman" w:cs="Times New Roman"/>
          <w:kern w:val="0"/>
          <w:sz w:val="26"/>
          <w:szCs w:val="26"/>
          <w14:ligatures w14:val="none"/>
        </w:rPr>
        <w:t xml:space="preserve">, và </w:t>
      </w:r>
      <w:r w:rsidRPr="001C1840">
        <w:rPr>
          <w:rFonts w:ascii="Times New Roman" w:eastAsia="Times New Roman" w:hAnsi="Times New Roman" w:cs="Times New Roman"/>
          <w:b/>
          <w:bCs/>
          <w:kern w:val="0"/>
          <w:sz w:val="26"/>
          <w:szCs w:val="26"/>
          <w14:ligatures w14:val="none"/>
        </w:rPr>
        <w:t>nền ảnh cố định</w:t>
      </w:r>
      <w:r w:rsidRPr="001C1840">
        <w:rPr>
          <w:rFonts w:ascii="Times New Roman" w:eastAsia="Times New Roman" w:hAnsi="Times New Roman" w:cs="Times New Roman"/>
          <w:kern w:val="0"/>
          <w:sz w:val="26"/>
          <w:szCs w:val="26"/>
          <w14:ligatures w14:val="none"/>
        </w:rPr>
        <w:t xml:space="preserve"> tăng tính sinh động</w:t>
      </w:r>
      <w:r w:rsidR="005A6DFA">
        <w:rPr>
          <w:rFonts w:ascii="Times New Roman" w:eastAsia="Times New Roman" w:hAnsi="Times New Roman" w:cs="Times New Roman"/>
          <w:kern w:val="0"/>
          <w:sz w:val="26"/>
          <w:szCs w:val="26"/>
          <w14:ligatures w14:val="none"/>
        </w:rPr>
        <w:t xml:space="preserve"> và hấp dẫn cho giao diện</w:t>
      </w:r>
      <w:r w:rsidRPr="001C1840">
        <w:rPr>
          <w:rFonts w:ascii="Times New Roman" w:eastAsia="Times New Roman" w:hAnsi="Times New Roman" w:cs="Times New Roman"/>
          <w:kern w:val="0"/>
          <w:sz w:val="26"/>
          <w:szCs w:val="26"/>
          <w14:ligatures w14:val="none"/>
        </w:rPr>
        <w:t>.</w:t>
      </w:r>
    </w:p>
    <w:p w14:paraId="45DD3E43" w14:textId="46746B66" w:rsidR="001C1840" w:rsidRPr="001C1840" w:rsidRDefault="001C1840" w:rsidP="001C1840">
      <w:p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kern w:val="0"/>
          <w:sz w:val="26"/>
          <w:szCs w:val="26"/>
          <w14:ligatures w14:val="none"/>
        </w:rPr>
        <w:t xml:space="preserve">Có </w:t>
      </w:r>
      <w:r w:rsidRPr="001C1840">
        <w:rPr>
          <w:rFonts w:ascii="Times New Roman" w:eastAsia="Times New Roman" w:hAnsi="Times New Roman" w:cs="Times New Roman"/>
          <w:b/>
          <w:bCs/>
          <w:kern w:val="0"/>
          <w:sz w:val="26"/>
          <w:szCs w:val="26"/>
          <w14:ligatures w14:val="none"/>
        </w:rPr>
        <w:t>button tương tác</w:t>
      </w:r>
      <w:r w:rsidRPr="001C1840">
        <w:rPr>
          <w:rFonts w:ascii="Times New Roman" w:eastAsia="Times New Roman" w:hAnsi="Times New Roman" w:cs="Times New Roman"/>
          <w:kern w:val="0"/>
          <w:sz w:val="26"/>
          <w:szCs w:val="26"/>
          <w14:ligatures w14:val="none"/>
        </w:rPr>
        <w:t>, nhạc nền, hiệu ứng di chuyển hình ảnh (</w:t>
      </w:r>
      <w:r>
        <w:rPr>
          <w:rFonts w:ascii="Times New Roman" w:eastAsia="Times New Roman" w:hAnsi="Times New Roman" w:cs="Times New Roman"/>
          <w:kern w:val="0"/>
          <w:sz w:val="26"/>
          <w:szCs w:val="26"/>
          <w14:ligatures w14:val="none"/>
        </w:rPr>
        <w:t>G</w:t>
      </w:r>
      <w:r w:rsidRPr="001C1840">
        <w:rPr>
          <w:rFonts w:ascii="Times New Roman" w:eastAsia="Times New Roman" w:hAnsi="Times New Roman" w:cs="Times New Roman"/>
          <w:kern w:val="0"/>
          <w:sz w:val="26"/>
          <w:szCs w:val="26"/>
          <w14:ligatures w14:val="none"/>
        </w:rPr>
        <w:t>host), khung nhập thông tin,...</w:t>
      </w:r>
    </w:p>
    <w:p w14:paraId="53AA648F" w14:textId="590A1A45" w:rsidR="001C1840" w:rsidRPr="001C1840" w:rsidRDefault="001C1840" w:rsidP="001C1840">
      <w:pPr>
        <w:pStyle w:val="ListParagraph"/>
        <w:numPr>
          <w:ilvl w:val="1"/>
          <w:numId w:val="31"/>
        </w:numPr>
        <w:rPr>
          <w:rFonts w:ascii="Times New Roman" w:eastAsia="Times New Roman" w:hAnsi="Times New Roman" w:cs="Times New Roman"/>
          <w:b/>
          <w:bCs/>
          <w:kern w:val="0"/>
          <w:sz w:val="26"/>
          <w:szCs w:val="26"/>
          <w14:ligatures w14:val="none"/>
        </w:rPr>
      </w:pPr>
      <w:r w:rsidRPr="001C1840">
        <w:rPr>
          <w:rFonts w:ascii="Times New Roman" w:eastAsia="Times New Roman" w:hAnsi="Times New Roman" w:cs="Times New Roman"/>
          <w:kern w:val="0"/>
          <w:sz w:val="26"/>
          <w:szCs w:val="26"/>
          <w14:ligatures w14:val="none"/>
        </w:rPr>
        <w:t>Chức năng của trang web</w:t>
      </w:r>
    </w:p>
    <w:p w14:paraId="4AE0A215" w14:textId="77777777" w:rsidR="001C1840" w:rsidRPr="001C1840" w:rsidRDefault="001C1840" w:rsidP="001C1840">
      <w:p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kern w:val="0"/>
          <w:sz w:val="26"/>
          <w:szCs w:val="26"/>
          <w14:ligatures w14:val="none"/>
        </w:rPr>
        <w:t xml:space="preserve">Trang web phục vụ việc </w:t>
      </w:r>
      <w:r w:rsidRPr="001C1840">
        <w:rPr>
          <w:rFonts w:ascii="Times New Roman" w:eastAsia="Times New Roman" w:hAnsi="Times New Roman" w:cs="Times New Roman"/>
          <w:b/>
          <w:bCs/>
          <w:kern w:val="0"/>
          <w:sz w:val="26"/>
          <w:szCs w:val="26"/>
          <w14:ligatures w14:val="none"/>
        </w:rPr>
        <w:t>giới thiệu và quảng bá một lễ hội Halloween giả định</w:t>
      </w:r>
      <w:r w:rsidRPr="001C1840">
        <w:rPr>
          <w:rFonts w:ascii="Times New Roman" w:eastAsia="Times New Roman" w:hAnsi="Times New Roman" w:cs="Times New Roman"/>
          <w:kern w:val="0"/>
          <w:sz w:val="26"/>
          <w:szCs w:val="26"/>
          <w14:ligatures w14:val="none"/>
        </w:rPr>
        <w:t>, với các chức năng cơ bản như:</w:t>
      </w:r>
    </w:p>
    <w:p w14:paraId="26B6DB31" w14:textId="6559CCB4" w:rsidR="001C1840" w:rsidRPr="001C1840" w:rsidRDefault="001C1840" w:rsidP="001C1840">
      <w:pPr>
        <w:pStyle w:val="ListParagraph"/>
        <w:numPr>
          <w:ilvl w:val="0"/>
          <w:numId w:val="14"/>
        </w:num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b/>
          <w:bCs/>
          <w:kern w:val="0"/>
          <w:sz w:val="26"/>
          <w:szCs w:val="26"/>
          <w14:ligatures w14:val="none"/>
        </w:rPr>
        <w:t>Giới thiệu lễ hội</w:t>
      </w:r>
      <w:r w:rsidRPr="001C1840">
        <w:rPr>
          <w:rFonts w:ascii="Times New Roman" w:eastAsia="Times New Roman" w:hAnsi="Times New Roman" w:cs="Times New Roman"/>
          <w:kern w:val="0"/>
          <w:sz w:val="26"/>
          <w:szCs w:val="26"/>
          <w14:ligatures w14:val="none"/>
        </w:rPr>
        <w:t>: Lịch sử, mục đích, không khí sự kiện.</w:t>
      </w:r>
    </w:p>
    <w:p w14:paraId="5003BF4A" w14:textId="146FD5AC" w:rsidR="001C1840" w:rsidRPr="001C1840" w:rsidRDefault="001C1840" w:rsidP="001C1840">
      <w:pPr>
        <w:pStyle w:val="ListParagraph"/>
        <w:numPr>
          <w:ilvl w:val="0"/>
          <w:numId w:val="14"/>
        </w:num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b/>
          <w:bCs/>
          <w:kern w:val="0"/>
          <w:sz w:val="26"/>
          <w:szCs w:val="26"/>
          <w14:ligatures w14:val="none"/>
        </w:rPr>
        <w:t>Thiệp mời</w:t>
      </w:r>
      <w:r w:rsidRPr="001C1840">
        <w:rPr>
          <w:rFonts w:ascii="Times New Roman" w:eastAsia="Times New Roman" w:hAnsi="Times New Roman" w:cs="Times New Roman"/>
          <w:kern w:val="0"/>
          <w:sz w:val="26"/>
          <w:szCs w:val="26"/>
          <w14:ligatures w14:val="none"/>
        </w:rPr>
        <w:t>: Nội dung mời tham gia, nhấn nút xác nhận (JS alert).</w:t>
      </w:r>
    </w:p>
    <w:p w14:paraId="3ACE6794" w14:textId="0571B667" w:rsidR="001C1840" w:rsidRPr="001C1840" w:rsidRDefault="001C1840" w:rsidP="001C1840">
      <w:pPr>
        <w:pStyle w:val="ListParagraph"/>
        <w:numPr>
          <w:ilvl w:val="0"/>
          <w:numId w:val="14"/>
        </w:num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b/>
          <w:bCs/>
          <w:kern w:val="0"/>
          <w:sz w:val="26"/>
          <w:szCs w:val="26"/>
          <w14:ligatures w14:val="none"/>
        </w:rPr>
        <w:t>Gian hàng</w:t>
      </w:r>
      <w:r w:rsidRPr="001C1840">
        <w:rPr>
          <w:rFonts w:ascii="Times New Roman" w:eastAsia="Times New Roman" w:hAnsi="Times New Roman" w:cs="Times New Roman"/>
          <w:kern w:val="0"/>
          <w:sz w:val="26"/>
          <w:szCs w:val="26"/>
          <w14:ligatures w14:val="none"/>
        </w:rPr>
        <w:t>: Khu vực mô phỏng trưng bày sản phẩm (chưa có chi tiết nhưng có cấu trúc sẵn).</w:t>
      </w:r>
    </w:p>
    <w:p w14:paraId="1B686F9C" w14:textId="6A3F17F3" w:rsidR="001C1840" w:rsidRPr="001C1840" w:rsidRDefault="001C1840" w:rsidP="001C1840">
      <w:pPr>
        <w:pStyle w:val="ListParagraph"/>
        <w:numPr>
          <w:ilvl w:val="0"/>
          <w:numId w:val="14"/>
        </w:num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b/>
          <w:bCs/>
          <w:kern w:val="0"/>
          <w:sz w:val="26"/>
          <w:szCs w:val="26"/>
          <w14:ligatures w14:val="none"/>
        </w:rPr>
        <w:t>Bộ sưu tập ảnh</w:t>
      </w:r>
      <w:r w:rsidRPr="001C1840">
        <w:rPr>
          <w:rFonts w:ascii="Times New Roman" w:eastAsia="Times New Roman" w:hAnsi="Times New Roman" w:cs="Times New Roman"/>
          <w:kern w:val="0"/>
          <w:sz w:val="26"/>
          <w:szCs w:val="26"/>
          <w14:ligatures w14:val="none"/>
        </w:rPr>
        <w:t>: Hiển thị các hình ảnh liên quan đến lễ hội.</w:t>
      </w:r>
    </w:p>
    <w:p w14:paraId="108E7B28" w14:textId="1D420E1A" w:rsidR="001C1840" w:rsidRPr="001C1840" w:rsidRDefault="001C1840" w:rsidP="001C1840">
      <w:pPr>
        <w:pStyle w:val="ListParagraph"/>
        <w:numPr>
          <w:ilvl w:val="0"/>
          <w:numId w:val="14"/>
        </w:num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b/>
          <w:bCs/>
          <w:kern w:val="0"/>
          <w:sz w:val="26"/>
          <w:szCs w:val="26"/>
          <w14:ligatures w14:val="none"/>
        </w:rPr>
        <w:t>Trang đăng ký / liên hệ</w:t>
      </w:r>
      <w:r w:rsidRPr="001C1840">
        <w:rPr>
          <w:rFonts w:ascii="Times New Roman" w:eastAsia="Times New Roman" w:hAnsi="Times New Roman" w:cs="Times New Roman"/>
          <w:kern w:val="0"/>
          <w:sz w:val="26"/>
          <w:szCs w:val="26"/>
          <w14:ligatures w14:val="none"/>
        </w:rPr>
        <w:t>: Nhập thông tin cá nhân, gửi yêu cầu.</w:t>
      </w:r>
    </w:p>
    <w:p w14:paraId="2E950885" w14:textId="2E61D48E" w:rsidR="001C1840" w:rsidRPr="005A6DFA" w:rsidRDefault="001C1840" w:rsidP="001C1840">
      <w:pPr>
        <w:pStyle w:val="ListParagraph"/>
        <w:numPr>
          <w:ilvl w:val="0"/>
          <w:numId w:val="14"/>
        </w:num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b/>
          <w:bCs/>
          <w:kern w:val="0"/>
          <w:sz w:val="26"/>
          <w:szCs w:val="26"/>
          <w14:ligatures w14:val="none"/>
        </w:rPr>
        <w:t>Điều hướng liên kết</w:t>
      </w:r>
      <w:r w:rsidRPr="001C1840">
        <w:rPr>
          <w:rFonts w:ascii="Times New Roman" w:eastAsia="Times New Roman" w:hAnsi="Times New Roman" w:cs="Times New Roman"/>
          <w:kern w:val="0"/>
          <w:sz w:val="26"/>
          <w:szCs w:val="26"/>
          <w14:ligatures w14:val="none"/>
        </w:rPr>
        <w:t>:</w:t>
      </w:r>
      <w:r w:rsidRPr="001C1840">
        <w:rPr>
          <w:rFonts w:ascii="Times New Roman" w:eastAsia="Times New Roman" w:hAnsi="Times New Roman" w:cs="Times New Roman"/>
          <w:kern w:val="0"/>
          <w:sz w:val="26"/>
          <w:szCs w:val="26"/>
          <w14:ligatures w14:val="none"/>
        </w:rPr>
        <w:t xml:space="preserve"> dễ dàng giữa các trang con bằng menu và nút "quay lại trang chủ".</w:t>
      </w:r>
    </w:p>
    <w:p w14:paraId="2674957C" w14:textId="0C40CC25" w:rsidR="001C1840" w:rsidRPr="001C1840" w:rsidRDefault="001C1840" w:rsidP="001C1840">
      <w:pPr>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5</w:t>
      </w:r>
      <w:r w:rsidRPr="001C1840">
        <w:rPr>
          <w:rFonts w:ascii="Times New Roman" w:eastAsia="Times New Roman" w:hAnsi="Times New Roman" w:cs="Times New Roman"/>
          <w:b/>
          <w:bCs/>
          <w:kern w:val="0"/>
          <w:sz w:val="26"/>
          <w:szCs w:val="26"/>
          <w14:ligatures w14:val="none"/>
        </w:rPr>
        <w:t xml:space="preserve">.3 </w:t>
      </w:r>
      <w:r w:rsidRPr="001C1840">
        <w:rPr>
          <w:rFonts w:ascii="Times New Roman" w:eastAsia="Times New Roman" w:hAnsi="Times New Roman" w:cs="Times New Roman"/>
          <w:kern w:val="0"/>
          <w:sz w:val="26"/>
          <w:szCs w:val="26"/>
          <w14:ligatures w14:val="none"/>
        </w:rPr>
        <w:t>Chức năng nổi bật</w:t>
      </w:r>
    </w:p>
    <w:p w14:paraId="61976E3E" w14:textId="06CA3928" w:rsidR="001C1840" w:rsidRPr="001C1840" w:rsidRDefault="001C1840" w:rsidP="001C1840">
      <w:p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b/>
          <w:bCs/>
          <w:kern w:val="0"/>
          <w:sz w:val="26"/>
          <w:szCs w:val="26"/>
          <w14:ligatures w14:val="none"/>
        </w:rPr>
        <w:t>Giao diện đậm chất Halloween</w:t>
      </w:r>
      <w:r w:rsidRPr="001C1840">
        <w:rPr>
          <w:rFonts w:ascii="Times New Roman" w:eastAsia="Times New Roman" w:hAnsi="Times New Roman" w:cs="Times New Roman"/>
          <w:kern w:val="0"/>
          <w:sz w:val="26"/>
          <w:szCs w:val="26"/>
          <w14:ligatures w14:val="none"/>
        </w:rPr>
        <w:t xml:space="preserve"> với màu sắc nổi bật, hiệu ứng ánh sáng, hình ảnh ma </w:t>
      </w:r>
      <w:r w:rsidR="005A6DFA">
        <w:rPr>
          <w:rFonts w:ascii="Times New Roman" w:eastAsia="Times New Roman" w:hAnsi="Times New Roman" w:cs="Times New Roman"/>
          <w:kern w:val="0"/>
          <w:sz w:val="26"/>
          <w:szCs w:val="26"/>
          <w14:ligatures w14:val="none"/>
        </w:rPr>
        <w:t>quái</w:t>
      </w:r>
      <w:r w:rsidRPr="001C1840">
        <w:rPr>
          <w:rFonts w:ascii="Times New Roman" w:eastAsia="Times New Roman" w:hAnsi="Times New Roman" w:cs="Times New Roman"/>
          <w:kern w:val="0"/>
          <w:sz w:val="26"/>
          <w:szCs w:val="26"/>
          <w14:ligatures w14:val="none"/>
        </w:rPr>
        <w:t>.</w:t>
      </w:r>
    </w:p>
    <w:p w14:paraId="096D2335" w14:textId="77777777" w:rsidR="001C1840" w:rsidRPr="001C1840" w:rsidRDefault="001C1840" w:rsidP="001C1840">
      <w:p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b/>
          <w:bCs/>
          <w:kern w:val="0"/>
          <w:sz w:val="26"/>
          <w:szCs w:val="26"/>
          <w14:ligatures w14:val="none"/>
        </w:rPr>
        <w:t>Nút tham gia có hiệu ứng hover và alert khi nhấn</w:t>
      </w:r>
      <w:r w:rsidRPr="001C1840">
        <w:rPr>
          <w:rFonts w:ascii="Times New Roman" w:eastAsia="Times New Roman" w:hAnsi="Times New Roman" w:cs="Times New Roman"/>
          <w:kern w:val="0"/>
          <w:sz w:val="26"/>
          <w:szCs w:val="26"/>
          <w14:ligatures w14:val="none"/>
        </w:rPr>
        <w:t>, giúp tăng tính tương tác.</w:t>
      </w:r>
    </w:p>
    <w:p w14:paraId="3AEC6432" w14:textId="77777777" w:rsidR="001C1840" w:rsidRPr="001C1840" w:rsidRDefault="001C1840" w:rsidP="001C1840">
      <w:p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b/>
          <w:bCs/>
          <w:kern w:val="0"/>
          <w:sz w:val="26"/>
          <w:szCs w:val="26"/>
          <w14:ligatures w14:val="none"/>
        </w:rPr>
        <w:t>Hình ảnh ma bay động</w:t>
      </w:r>
      <w:r w:rsidRPr="001C1840">
        <w:rPr>
          <w:rFonts w:ascii="Times New Roman" w:eastAsia="Times New Roman" w:hAnsi="Times New Roman" w:cs="Times New Roman"/>
          <w:kern w:val="0"/>
          <w:sz w:val="26"/>
          <w:szCs w:val="26"/>
          <w14:ligatures w14:val="none"/>
        </w:rPr>
        <w:t xml:space="preserve"> sử dụng CSS animation (keyframes fly) tạo hiệu ứng chuyển động thú vị.</w:t>
      </w:r>
    </w:p>
    <w:p w14:paraId="19CCB7FF" w14:textId="77777777" w:rsidR="001C1840" w:rsidRPr="001C1840" w:rsidRDefault="001C1840" w:rsidP="001C1840">
      <w:p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b/>
          <w:bCs/>
          <w:kern w:val="0"/>
          <w:sz w:val="26"/>
          <w:szCs w:val="26"/>
          <w14:ligatures w14:val="none"/>
        </w:rPr>
        <w:t>Phát nhạc nền tự động</w:t>
      </w:r>
      <w:r w:rsidRPr="001C1840">
        <w:rPr>
          <w:rFonts w:ascii="Times New Roman" w:eastAsia="Times New Roman" w:hAnsi="Times New Roman" w:cs="Times New Roman"/>
          <w:kern w:val="0"/>
          <w:sz w:val="26"/>
          <w:szCs w:val="26"/>
          <w14:ligatures w14:val="none"/>
        </w:rPr>
        <w:t xml:space="preserve"> khi truy cập thiệp mời (dùng thẻ &lt;audio autoplay loop hidden&gt;).</w:t>
      </w:r>
    </w:p>
    <w:p w14:paraId="5DBB5F57" w14:textId="77777777" w:rsidR="001C1840" w:rsidRPr="001C1840" w:rsidRDefault="001C1840" w:rsidP="001C1840">
      <w:p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b/>
          <w:bCs/>
          <w:kern w:val="0"/>
          <w:sz w:val="26"/>
          <w:szCs w:val="26"/>
          <w14:ligatures w14:val="none"/>
        </w:rPr>
        <w:lastRenderedPageBreak/>
        <w:t>Hình ảnh động, bố trí hợp lý</w:t>
      </w:r>
      <w:r w:rsidRPr="001C1840">
        <w:rPr>
          <w:rFonts w:ascii="Times New Roman" w:eastAsia="Times New Roman" w:hAnsi="Times New Roman" w:cs="Times New Roman"/>
          <w:kern w:val="0"/>
          <w:sz w:val="26"/>
          <w:szCs w:val="26"/>
          <w14:ligatures w14:val="none"/>
        </w:rPr>
        <w:t>, giúp người dùng dễ hiểu về nội dung lễ hội.</w:t>
      </w:r>
    </w:p>
    <w:p w14:paraId="78458529" w14:textId="77777777" w:rsidR="001C1840" w:rsidRPr="001C1840" w:rsidRDefault="001C1840" w:rsidP="001C1840">
      <w:p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b/>
          <w:bCs/>
          <w:kern w:val="0"/>
          <w:sz w:val="26"/>
          <w:szCs w:val="26"/>
          <w14:ligatures w14:val="none"/>
        </w:rPr>
        <w:t>Trang liên hệ có form đầy đủ</w:t>
      </w:r>
      <w:r w:rsidRPr="001C1840">
        <w:rPr>
          <w:rFonts w:ascii="Times New Roman" w:eastAsia="Times New Roman" w:hAnsi="Times New Roman" w:cs="Times New Roman"/>
          <w:kern w:val="0"/>
          <w:sz w:val="26"/>
          <w:szCs w:val="26"/>
          <w14:ligatures w14:val="none"/>
        </w:rPr>
        <w:t xml:space="preserve"> gồm: tên, email, nội dung, nút gửi.</w:t>
      </w:r>
    </w:p>
    <w:p w14:paraId="46C7BD8E" w14:textId="27A2E850" w:rsidR="001C1840" w:rsidRPr="001C1840" w:rsidRDefault="001C1840" w:rsidP="001C1840">
      <w:p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kern w:val="0"/>
          <w:sz w:val="26"/>
          <w:szCs w:val="26"/>
          <w14:ligatures w14:val="none"/>
        </w:rPr>
        <w:t>Giao diện dễ mở rộng thêm các tính năng khác như đặt vé, đăng ký, đếm ngược thời gian,...</w:t>
      </w:r>
    </w:p>
    <w:p w14:paraId="77BFBEF5" w14:textId="45315AA2" w:rsidR="001C1840" w:rsidRPr="001C1840" w:rsidRDefault="001C1840" w:rsidP="001C1840">
      <w:pPr>
        <w:pStyle w:val="ListParagraph"/>
        <w:numPr>
          <w:ilvl w:val="1"/>
          <w:numId w:val="31"/>
        </w:numPr>
        <w:rPr>
          <w:rFonts w:ascii="Times New Roman" w:eastAsia="Times New Roman" w:hAnsi="Times New Roman" w:cs="Times New Roman"/>
          <w:b/>
          <w:bCs/>
          <w:kern w:val="0"/>
          <w:sz w:val="26"/>
          <w:szCs w:val="26"/>
          <w14:ligatures w14:val="none"/>
        </w:rPr>
      </w:pPr>
      <w:r w:rsidRPr="001C1840">
        <w:rPr>
          <w:rFonts w:ascii="Times New Roman" w:eastAsia="Times New Roman" w:hAnsi="Times New Roman" w:cs="Times New Roman"/>
          <w:b/>
          <w:bCs/>
          <w:kern w:val="0"/>
          <w:sz w:val="26"/>
          <w:szCs w:val="26"/>
          <w14:ligatures w14:val="none"/>
        </w:rPr>
        <w:t>Kết luận</w:t>
      </w:r>
    </w:p>
    <w:p w14:paraId="120DBD0F" w14:textId="77777777" w:rsidR="001C1840" w:rsidRPr="001C1840" w:rsidRDefault="001C1840" w:rsidP="001C1840">
      <w:p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kern w:val="0"/>
          <w:sz w:val="26"/>
          <w:szCs w:val="26"/>
          <w14:ligatures w14:val="none"/>
        </w:rPr>
        <w:t>Bài tập Website Lễ hội Halloween là một sản phẩm sáng tạo, thực hành thực tế giúp:</w:t>
      </w:r>
    </w:p>
    <w:p w14:paraId="341AAC43" w14:textId="658CCA55" w:rsidR="001C1840" w:rsidRPr="001C1840" w:rsidRDefault="001C1840" w:rsidP="001C1840">
      <w:pPr>
        <w:pStyle w:val="ListParagraph"/>
        <w:numPr>
          <w:ilvl w:val="0"/>
          <w:numId w:val="14"/>
        </w:num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b/>
          <w:bCs/>
          <w:kern w:val="0"/>
          <w:sz w:val="26"/>
          <w:szCs w:val="26"/>
          <w14:ligatures w14:val="none"/>
        </w:rPr>
        <w:t>Luyện tập chia layout web</w:t>
      </w:r>
      <w:r w:rsidRPr="001C1840">
        <w:rPr>
          <w:rFonts w:ascii="Times New Roman" w:eastAsia="Times New Roman" w:hAnsi="Times New Roman" w:cs="Times New Roman"/>
          <w:kern w:val="0"/>
          <w:sz w:val="26"/>
          <w:szCs w:val="26"/>
          <w14:ligatures w14:val="none"/>
        </w:rPr>
        <w:t xml:space="preserve">, sử dụng </w:t>
      </w:r>
      <w:r w:rsidRPr="001C1840">
        <w:rPr>
          <w:rFonts w:ascii="Times New Roman" w:eastAsia="Times New Roman" w:hAnsi="Times New Roman" w:cs="Times New Roman"/>
          <w:b/>
          <w:bCs/>
          <w:kern w:val="0"/>
          <w:sz w:val="26"/>
          <w:szCs w:val="26"/>
          <w14:ligatures w14:val="none"/>
        </w:rPr>
        <w:t>HTML5 + CSS3 chuẩn cấu trúc</w:t>
      </w:r>
      <w:r w:rsidRPr="001C1840">
        <w:rPr>
          <w:rFonts w:ascii="Times New Roman" w:eastAsia="Times New Roman" w:hAnsi="Times New Roman" w:cs="Times New Roman"/>
          <w:kern w:val="0"/>
          <w:sz w:val="26"/>
          <w:szCs w:val="26"/>
          <w14:ligatures w14:val="none"/>
        </w:rPr>
        <w:t>.</w:t>
      </w:r>
    </w:p>
    <w:p w14:paraId="7E4F4893" w14:textId="46869976" w:rsidR="001C1840" w:rsidRPr="001C1840" w:rsidRDefault="001C1840" w:rsidP="001C1840">
      <w:pPr>
        <w:pStyle w:val="ListParagraph"/>
        <w:numPr>
          <w:ilvl w:val="0"/>
          <w:numId w:val="14"/>
        </w:num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kern w:val="0"/>
          <w:sz w:val="26"/>
          <w:szCs w:val="26"/>
          <w14:ligatures w14:val="none"/>
        </w:rPr>
        <w:t>Áp dụng hiệu quả các thuộc tính như: animation, background, button, form, media...</w:t>
      </w:r>
    </w:p>
    <w:p w14:paraId="42A01F1F" w14:textId="4B3F94E1" w:rsidR="001C1840" w:rsidRPr="001C1840" w:rsidRDefault="001C1840" w:rsidP="001C1840">
      <w:pPr>
        <w:pStyle w:val="ListParagraph"/>
        <w:numPr>
          <w:ilvl w:val="0"/>
          <w:numId w:val="14"/>
        </w:num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kern w:val="0"/>
          <w:sz w:val="26"/>
          <w:szCs w:val="26"/>
          <w14:ligatures w14:val="none"/>
        </w:rPr>
        <w:t xml:space="preserve">Rèn kỹ năng tạo website </w:t>
      </w:r>
      <w:r w:rsidRPr="001C1840">
        <w:rPr>
          <w:rFonts w:ascii="Times New Roman" w:eastAsia="Times New Roman" w:hAnsi="Times New Roman" w:cs="Times New Roman"/>
          <w:b/>
          <w:bCs/>
          <w:kern w:val="0"/>
          <w:sz w:val="26"/>
          <w:szCs w:val="26"/>
          <w14:ligatures w14:val="none"/>
        </w:rPr>
        <w:t>nhiều trang liên kết</w:t>
      </w:r>
      <w:r w:rsidRPr="001C1840">
        <w:rPr>
          <w:rFonts w:ascii="Times New Roman" w:eastAsia="Times New Roman" w:hAnsi="Times New Roman" w:cs="Times New Roman"/>
          <w:kern w:val="0"/>
          <w:sz w:val="26"/>
          <w:szCs w:val="26"/>
          <w14:ligatures w14:val="none"/>
        </w:rPr>
        <w:t xml:space="preserve"> nội bộ (multi-page website).</w:t>
      </w:r>
    </w:p>
    <w:p w14:paraId="13D6BB83" w14:textId="4FB56DDB" w:rsidR="001C1840" w:rsidRPr="001C1840" w:rsidRDefault="001C1840" w:rsidP="001C1840">
      <w:pPr>
        <w:pStyle w:val="ListParagraph"/>
        <w:numPr>
          <w:ilvl w:val="0"/>
          <w:numId w:val="14"/>
        </w:num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kern w:val="0"/>
          <w:sz w:val="26"/>
          <w:szCs w:val="26"/>
          <w14:ligatures w14:val="none"/>
        </w:rPr>
        <w:t>Tạo sự hứng thú và sáng tạo trong việc kết hợp nội dung văn hóa – nghệ thuật vào công nghệ.</w:t>
      </w:r>
    </w:p>
    <w:p w14:paraId="2FE43C80" w14:textId="55F8204B" w:rsidR="001C1840" w:rsidRPr="001C1840" w:rsidRDefault="001C1840" w:rsidP="001C1840">
      <w:pPr>
        <w:pStyle w:val="ListParagraph"/>
        <w:numPr>
          <w:ilvl w:val="0"/>
          <w:numId w:val="14"/>
        </w:num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kern w:val="0"/>
          <w:sz w:val="26"/>
          <w:szCs w:val="26"/>
          <w14:ligatures w14:val="none"/>
        </w:rPr>
        <w:t xml:space="preserve">Qua bài này, học sinh có thể </w:t>
      </w:r>
      <w:r w:rsidRPr="001C1840">
        <w:rPr>
          <w:rFonts w:ascii="Times New Roman" w:eastAsia="Times New Roman" w:hAnsi="Times New Roman" w:cs="Times New Roman"/>
          <w:b/>
          <w:bCs/>
          <w:kern w:val="0"/>
          <w:sz w:val="26"/>
          <w:szCs w:val="26"/>
          <w14:ligatures w14:val="none"/>
        </w:rPr>
        <w:t>hiểu rõ hơn cách xây dựng một website chủ đề</w:t>
      </w:r>
      <w:r w:rsidRPr="001C1840">
        <w:rPr>
          <w:rFonts w:ascii="Times New Roman" w:eastAsia="Times New Roman" w:hAnsi="Times New Roman" w:cs="Times New Roman"/>
          <w:kern w:val="0"/>
          <w:sz w:val="26"/>
          <w:szCs w:val="26"/>
          <w14:ligatures w14:val="none"/>
        </w:rPr>
        <w:t xml:space="preserve"> hoàn chỉnh từ ý tưởng đến thiết kế.</w:t>
      </w:r>
    </w:p>
    <w:p w14:paraId="54508B06" w14:textId="77777777" w:rsidR="001C1840" w:rsidRDefault="001C1840" w:rsidP="006C4134">
      <w:pPr>
        <w:rPr>
          <w:rFonts w:ascii="Times New Roman" w:eastAsia="Times New Roman" w:hAnsi="Times New Roman" w:cs="Times New Roman"/>
          <w:kern w:val="0"/>
          <w:sz w:val="26"/>
          <w:szCs w:val="26"/>
          <w14:ligatures w14:val="none"/>
        </w:rPr>
      </w:pPr>
    </w:p>
    <w:p w14:paraId="09676CAE" w14:textId="2D409D19" w:rsidR="009A38ED" w:rsidRPr="009A38ED" w:rsidRDefault="00A36743" w:rsidP="009A38ED">
      <w:pPr>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 xml:space="preserve">PHẦN </w:t>
      </w:r>
      <w:r w:rsidR="009A38ED">
        <w:rPr>
          <w:rFonts w:ascii="Times New Roman" w:eastAsia="Times New Roman" w:hAnsi="Times New Roman" w:cs="Times New Roman"/>
          <w:b/>
          <w:bCs/>
          <w:kern w:val="0"/>
          <w:sz w:val="26"/>
          <w:szCs w:val="26"/>
          <w14:ligatures w14:val="none"/>
        </w:rPr>
        <w:t>6</w:t>
      </w:r>
      <w:r>
        <w:rPr>
          <w:rFonts w:ascii="Times New Roman" w:eastAsia="Times New Roman" w:hAnsi="Times New Roman" w:cs="Times New Roman"/>
          <w:b/>
          <w:bCs/>
          <w:kern w:val="0"/>
          <w:sz w:val="26"/>
          <w:szCs w:val="26"/>
          <w14:ligatures w14:val="none"/>
        </w:rPr>
        <w:t>:</w:t>
      </w:r>
      <w:r w:rsidR="009A38ED" w:rsidRPr="009A38ED">
        <w:rPr>
          <w:rFonts w:ascii="Times New Roman" w:eastAsia="Times New Roman" w:hAnsi="Times New Roman" w:cs="Times New Roman"/>
          <w:b/>
          <w:bCs/>
          <w:kern w:val="0"/>
          <w:sz w:val="26"/>
          <w:szCs w:val="26"/>
          <w14:ligatures w14:val="none"/>
        </w:rPr>
        <w:t xml:space="preserve"> Thiết kế CV</w:t>
      </w:r>
    </w:p>
    <w:p w14:paraId="41FC4C7D" w14:textId="5E911FFD" w:rsidR="009A38ED" w:rsidRPr="009A38ED" w:rsidRDefault="009A38ED" w:rsidP="009A38ED">
      <w:pPr>
        <w:pStyle w:val="ListParagraph"/>
        <w:numPr>
          <w:ilvl w:val="1"/>
          <w:numId w:val="24"/>
        </w:numPr>
        <w:rPr>
          <w:rFonts w:ascii="Times New Roman" w:eastAsia="Times New Roman" w:hAnsi="Times New Roman" w:cs="Times New Roman"/>
          <w:b/>
          <w:bCs/>
          <w:kern w:val="0"/>
          <w:sz w:val="26"/>
          <w:szCs w:val="26"/>
          <w14:ligatures w14:val="none"/>
        </w:rPr>
      </w:pPr>
      <w:r w:rsidRPr="009A38ED">
        <w:rPr>
          <w:rFonts w:ascii="Times New Roman" w:eastAsia="Times New Roman" w:hAnsi="Times New Roman" w:cs="Times New Roman"/>
          <w:kern w:val="0"/>
          <w:sz w:val="26"/>
          <w:szCs w:val="26"/>
          <w14:ligatures w14:val="none"/>
        </w:rPr>
        <w:t>Mô tả giao diện</w:t>
      </w:r>
    </w:p>
    <w:p w14:paraId="0CBBB2A7" w14:textId="48CB800D" w:rsidR="009A38ED" w:rsidRPr="009A38ED" w:rsidRDefault="009A38ED" w:rsidP="009A38ED">
      <w:pPr>
        <w:rPr>
          <w:rFonts w:ascii="Times New Roman" w:eastAsia="Times New Roman" w:hAnsi="Times New Roman" w:cs="Times New Roman"/>
          <w:b/>
          <w:bCs/>
          <w:kern w:val="0"/>
          <w:sz w:val="26"/>
          <w:szCs w:val="26"/>
          <w14:ligatures w14:val="none"/>
        </w:rPr>
      </w:pPr>
      <w:r w:rsidRPr="009A38ED">
        <w:rPr>
          <w:rFonts w:ascii="Times New Roman" w:eastAsia="Times New Roman" w:hAnsi="Times New Roman" w:cs="Times New Roman"/>
          <w:b/>
          <w:bCs/>
          <w:kern w:val="0"/>
          <w:sz w:val="26"/>
          <w:szCs w:val="26"/>
          <w14:ligatures w14:val="none"/>
        </w:rPr>
        <w:t>Giao diện được chia làm hai cột chính:</w:t>
      </w:r>
    </w:p>
    <w:p w14:paraId="17C16DF6" w14:textId="29EC0784" w:rsidR="009A38ED" w:rsidRPr="009A38ED" w:rsidRDefault="009A38ED" w:rsidP="009A38ED">
      <w:pPr>
        <w:pStyle w:val="ListParagraph"/>
        <w:numPr>
          <w:ilvl w:val="0"/>
          <w:numId w:val="14"/>
        </w:numPr>
        <w:rPr>
          <w:rFonts w:ascii="Times New Roman" w:eastAsia="Times New Roman" w:hAnsi="Times New Roman" w:cs="Times New Roman"/>
          <w:kern w:val="0"/>
          <w:sz w:val="26"/>
          <w:szCs w:val="26"/>
          <w14:ligatures w14:val="none"/>
        </w:rPr>
      </w:pPr>
      <w:r w:rsidRPr="009A38ED">
        <w:rPr>
          <w:rFonts w:ascii="Times New Roman" w:eastAsia="Times New Roman" w:hAnsi="Times New Roman" w:cs="Times New Roman"/>
          <w:kern w:val="0"/>
          <w:sz w:val="26"/>
          <w:szCs w:val="26"/>
          <w14:ligatures w14:val="none"/>
        </w:rPr>
        <w:t>Cột trái (40%) với nền màu hồng, chứa ảnh đại diện, giới thiệu bản thân, kỹ năng, thông tin liên hệ và người tham khảo.</w:t>
      </w:r>
    </w:p>
    <w:p w14:paraId="72A4402B" w14:textId="469E6C7F" w:rsidR="009A38ED" w:rsidRPr="009A38ED" w:rsidRDefault="009A38ED" w:rsidP="009A38ED">
      <w:pPr>
        <w:pStyle w:val="ListParagraph"/>
        <w:numPr>
          <w:ilvl w:val="0"/>
          <w:numId w:val="14"/>
        </w:numPr>
        <w:rPr>
          <w:rFonts w:ascii="Times New Roman" w:eastAsia="Times New Roman" w:hAnsi="Times New Roman" w:cs="Times New Roman"/>
          <w:kern w:val="0"/>
          <w:sz w:val="26"/>
          <w:szCs w:val="26"/>
          <w14:ligatures w14:val="none"/>
        </w:rPr>
      </w:pPr>
      <w:r w:rsidRPr="009A38ED">
        <w:rPr>
          <w:rFonts w:ascii="Times New Roman" w:eastAsia="Times New Roman" w:hAnsi="Times New Roman" w:cs="Times New Roman"/>
          <w:kern w:val="0"/>
          <w:sz w:val="26"/>
          <w:szCs w:val="26"/>
          <w14:ligatures w14:val="none"/>
        </w:rPr>
        <w:t>Cột phải (60%) với nền trắng, trình bày tên, chức danh, trình độ học vấn và kinh nghiệm.</w:t>
      </w:r>
    </w:p>
    <w:p w14:paraId="223EAE9B" w14:textId="77777777" w:rsidR="009A38ED" w:rsidRPr="009A38ED" w:rsidRDefault="009A38ED" w:rsidP="009A38ED">
      <w:pPr>
        <w:rPr>
          <w:rFonts w:ascii="Times New Roman" w:eastAsia="Times New Roman" w:hAnsi="Times New Roman" w:cs="Times New Roman"/>
          <w:kern w:val="0"/>
          <w:sz w:val="26"/>
          <w:szCs w:val="26"/>
          <w14:ligatures w14:val="none"/>
        </w:rPr>
      </w:pPr>
      <w:r w:rsidRPr="009A38ED">
        <w:rPr>
          <w:rFonts w:ascii="Times New Roman" w:eastAsia="Times New Roman" w:hAnsi="Times New Roman" w:cs="Times New Roman"/>
          <w:kern w:val="0"/>
          <w:sz w:val="26"/>
          <w:szCs w:val="26"/>
          <w14:ligatures w14:val="none"/>
        </w:rPr>
        <w:t>Tên và chức danh được hiển thị nổi bật ở đầu cột phải với kiểu chữ in hoa, dễ nhận biết.</w:t>
      </w:r>
    </w:p>
    <w:p w14:paraId="59BD22E2" w14:textId="77777777" w:rsidR="009A38ED" w:rsidRPr="009A38ED" w:rsidRDefault="009A38ED" w:rsidP="009A38ED">
      <w:pPr>
        <w:rPr>
          <w:rFonts w:ascii="Times New Roman" w:eastAsia="Times New Roman" w:hAnsi="Times New Roman" w:cs="Times New Roman"/>
          <w:kern w:val="0"/>
          <w:sz w:val="26"/>
          <w:szCs w:val="26"/>
          <w14:ligatures w14:val="none"/>
        </w:rPr>
      </w:pPr>
      <w:r w:rsidRPr="009A38ED">
        <w:rPr>
          <w:rFonts w:ascii="Times New Roman" w:eastAsia="Times New Roman" w:hAnsi="Times New Roman" w:cs="Times New Roman"/>
          <w:kern w:val="0"/>
          <w:sz w:val="26"/>
          <w:szCs w:val="26"/>
          <w14:ligatures w14:val="none"/>
        </w:rPr>
        <w:t xml:space="preserve">Các mục được phân chia bằng các </w:t>
      </w:r>
      <w:r w:rsidRPr="009A38ED">
        <w:rPr>
          <w:rFonts w:ascii="Times New Roman" w:eastAsia="Times New Roman" w:hAnsi="Times New Roman" w:cs="Times New Roman"/>
          <w:b/>
          <w:bCs/>
          <w:kern w:val="0"/>
          <w:sz w:val="26"/>
          <w:szCs w:val="26"/>
          <w14:ligatures w14:val="none"/>
        </w:rPr>
        <w:t xml:space="preserve">thẻ </w:t>
      </w:r>
      <w:r w:rsidRPr="009A38ED">
        <w:rPr>
          <w:rFonts w:ascii="Times New Roman" w:eastAsia="Times New Roman" w:hAnsi="Times New Roman" w:cs="Times New Roman"/>
          <w:b/>
          <w:bCs/>
          <w:kern w:val="0"/>
          <w:sz w:val="26"/>
          <w:szCs w:val="26"/>
          <w:u w:val="single"/>
          <w14:ligatures w14:val="none"/>
        </w:rPr>
        <w:t xml:space="preserve">&lt;div&gt; </w:t>
      </w:r>
      <w:r w:rsidRPr="009A38ED">
        <w:rPr>
          <w:rFonts w:ascii="Times New Roman" w:eastAsia="Times New Roman" w:hAnsi="Times New Roman" w:cs="Times New Roman"/>
          <w:b/>
          <w:bCs/>
          <w:kern w:val="0"/>
          <w:sz w:val="26"/>
          <w:szCs w:val="26"/>
          <w14:ligatures w14:val="none"/>
        </w:rPr>
        <w:t>có class riêng</w:t>
      </w:r>
      <w:r w:rsidRPr="009A38ED">
        <w:rPr>
          <w:rFonts w:ascii="Times New Roman" w:eastAsia="Times New Roman" w:hAnsi="Times New Roman" w:cs="Times New Roman"/>
          <w:kern w:val="0"/>
          <w:sz w:val="26"/>
          <w:szCs w:val="26"/>
          <w14:ligatures w14:val="none"/>
        </w:rPr>
        <w:t>, trình bày rõ ràng và khoa học.</w:t>
      </w:r>
    </w:p>
    <w:p w14:paraId="636B1400" w14:textId="59FFCF32" w:rsidR="009A38ED" w:rsidRPr="009A38ED" w:rsidRDefault="009A38ED" w:rsidP="009A38ED">
      <w:pPr>
        <w:rPr>
          <w:rFonts w:ascii="Times New Roman" w:eastAsia="Times New Roman" w:hAnsi="Times New Roman" w:cs="Times New Roman"/>
          <w:kern w:val="0"/>
          <w:sz w:val="26"/>
          <w:szCs w:val="26"/>
          <w14:ligatures w14:val="none"/>
        </w:rPr>
      </w:pPr>
      <w:r w:rsidRPr="009A38ED">
        <w:rPr>
          <w:rFonts w:ascii="Times New Roman" w:eastAsia="Times New Roman" w:hAnsi="Times New Roman" w:cs="Times New Roman"/>
          <w:kern w:val="0"/>
          <w:sz w:val="26"/>
          <w:szCs w:val="26"/>
          <w14:ligatures w14:val="none"/>
        </w:rPr>
        <w:t xml:space="preserve">Sử dụng font chữ </w:t>
      </w:r>
      <w:r w:rsidRPr="009A38ED">
        <w:rPr>
          <w:rFonts w:ascii="Times New Roman" w:eastAsia="Times New Roman" w:hAnsi="Times New Roman" w:cs="Times New Roman"/>
          <w:b/>
          <w:bCs/>
          <w:kern w:val="0"/>
          <w:sz w:val="26"/>
          <w:szCs w:val="26"/>
          <w14:ligatures w14:val="none"/>
        </w:rPr>
        <w:t>Arial</w:t>
      </w:r>
      <w:r w:rsidRPr="009A38ED">
        <w:rPr>
          <w:rFonts w:ascii="Times New Roman" w:eastAsia="Times New Roman" w:hAnsi="Times New Roman" w:cs="Times New Roman"/>
          <w:kern w:val="0"/>
          <w:sz w:val="26"/>
          <w:szCs w:val="26"/>
          <w14:ligatures w14:val="none"/>
        </w:rPr>
        <w:t>, màu sắc nhẹ nhàng giúp dễ đọc, bố cục hợp lý và thẩm mỹ.</w:t>
      </w:r>
    </w:p>
    <w:p w14:paraId="1DEB3418" w14:textId="1D609878" w:rsidR="009A38ED" w:rsidRPr="009A38ED" w:rsidRDefault="009A38ED" w:rsidP="009A38ED">
      <w:pPr>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26"/>
          <w:szCs w:val="26"/>
          <w14:ligatures w14:val="none"/>
        </w:rPr>
        <w:t>6</w:t>
      </w:r>
      <w:r w:rsidRPr="009A38ED">
        <w:rPr>
          <w:rFonts w:ascii="Times New Roman" w:eastAsia="Times New Roman" w:hAnsi="Times New Roman" w:cs="Times New Roman"/>
          <w:b/>
          <w:bCs/>
          <w:kern w:val="0"/>
          <w:sz w:val="26"/>
          <w:szCs w:val="26"/>
          <w14:ligatures w14:val="none"/>
        </w:rPr>
        <w:t xml:space="preserve">.2 </w:t>
      </w:r>
      <w:r w:rsidRPr="009A38ED">
        <w:rPr>
          <w:rFonts w:ascii="Times New Roman" w:eastAsia="Times New Roman" w:hAnsi="Times New Roman" w:cs="Times New Roman"/>
          <w:kern w:val="0"/>
          <w:sz w:val="26"/>
          <w:szCs w:val="26"/>
          <w14:ligatures w14:val="none"/>
        </w:rPr>
        <w:t>Chức năng của trang web</w:t>
      </w:r>
    </w:p>
    <w:p w14:paraId="633A4C5E" w14:textId="77777777" w:rsidR="009A38ED" w:rsidRPr="009A38ED" w:rsidRDefault="009A38ED" w:rsidP="009A38ED">
      <w:pPr>
        <w:rPr>
          <w:rFonts w:ascii="Times New Roman" w:eastAsia="Times New Roman" w:hAnsi="Times New Roman" w:cs="Times New Roman"/>
          <w:kern w:val="0"/>
          <w:sz w:val="26"/>
          <w:szCs w:val="26"/>
          <w14:ligatures w14:val="none"/>
        </w:rPr>
      </w:pPr>
      <w:r w:rsidRPr="009A38ED">
        <w:rPr>
          <w:rFonts w:ascii="Times New Roman" w:eastAsia="Times New Roman" w:hAnsi="Times New Roman" w:cs="Times New Roman"/>
          <w:kern w:val="0"/>
          <w:sz w:val="26"/>
          <w:szCs w:val="26"/>
          <w14:ligatures w14:val="none"/>
        </w:rPr>
        <w:t>Trang web giúp tạo và hiển thị CV cá nhân chuyên nghiệp bằng HTML và CSS.</w:t>
      </w:r>
    </w:p>
    <w:p w14:paraId="4E908F35" w14:textId="77777777" w:rsidR="009A38ED" w:rsidRPr="009A38ED" w:rsidRDefault="009A38ED" w:rsidP="009A38ED">
      <w:pPr>
        <w:rPr>
          <w:rFonts w:ascii="Times New Roman" w:eastAsia="Times New Roman" w:hAnsi="Times New Roman" w:cs="Times New Roman"/>
          <w:kern w:val="0"/>
          <w:sz w:val="26"/>
          <w:szCs w:val="26"/>
          <w14:ligatures w14:val="none"/>
        </w:rPr>
      </w:pPr>
      <w:r w:rsidRPr="009A38ED">
        <w:rPr>
          <w:rFonts w:ascii="Times New Roman" w:eastAsia="Times New Roman" w:hAnsi="Times New Roman" w:cs="Times New Roman"/>
          <w:kern w:val="0"/>
          <w:sz w:val="26"/>
          <w:szCs w:val="26"/>
          <w14:ligatures w14:val="none"/>
        </w:rPr>
        <w:t>Các nội dung được sắp xếp thành từng phần rõ ràng như:</w:t>
      </w:r>
    </w:p>
    <w:p w14:paraId="1AD2D506" w14:textId="5A59E69B" w:rsidR="009A38ED" w:rsidRPr="009A38ED" w:rsidRDefault="009A38ED" w:rsidP="009A38ED">
      <w:pPr>
        <w:pStyle w:val="ListParagraph"/>
        <w:numPr>
          <w:ilvl w:val="0"/>
          <w:numId w:val="14"/>
        </w:numPr>
        <w:rPr>
          <w:rFonts w:ascii="Times New Roman" w:eastAsia="Times New Roman" w:hAnsi="Times New Roman" w:cs="Times New Roman"/>
          <w:kern w:val="0"/>
          <w:sz w:val="26"/>
          <w:szCs w:val="26"/>
          <w14:ligatures w14:val="none"/>
        </w:rPr>
      </w:pPr>
      <w:r w:rsidRPr="009A38ED">
        <w:rPr>
          <w:rFonts w:ascii="Times New Roman" w:eastAsia="Times New Roman" w:hAnsi="Times New Roman" w:cs="Times New Roman"/>
          <w:kern w:val="0"/>
          <w:sz w:val="26"/>
          <w:szCs w:val="26"/>
          <w14:ligatures w14:val="none"/>
        </w:rPr>
        <w:lastRenderedPageBreak/>
        <w:t>Giới thiệu bản thân</w:t>
      </w:r>
    </w:p>
    <w:p w14:paraId="254308D2" w14:textId="07515D63" w:rsidR="009A38ED" w:rsidRPr="009A38ED" w:rsidRDefault="009A38ED" w:rsidP="009A38ED">
      <w:pPr>
        <w:pStyle w:val="ListParagraph"/>
        <w:numPr>
          <w:ilvl w:val="0"/>
          <w:numId w:val="14"/>
        </w:numPr>
        <w:rPr>
          <w:rFonts w:ascii="Times New Roman" w:eastAsia="Times New Roman" w:hAnsi="Times New Roman" w:cs="Times New Roman"/>
          <w:kern w:val="0"/>
          <w:sz w:val="26"/>
          <w:szCs w:val="26"/>
          <w14:ligatures w14:val="none"/>
        </w:rPr>
      </w:pPr>
      <w:r w:rsidRPr="009A38ED">
        <w:rPr>
          <w:rFonts w:ascii="Times New Roman" w:eastAsia="Times New Roman" w:hAnsi="Times New Roman" w:cs="Times New Roman"/>
          <w:kern w:val="0"/>
          <w:sz w:val="26"/>
          <w:szCs w:val="26"/>
          <w14:ligatures w14:val="none"/>
        </w:rPr>
        <w:t>Liên hệ</w:t>
      </w:r>
    </w:p>
    <w:p w14:paraId="17B61843" w14:textId="19F0E6F3" w:rsidR="009A38ED" w:rsidRPr="009A38ED" w:rsidRDefault="009A38ED" w:rsidP="009A38ED">
      <w:pPr>
        <w:pStyle w:val="ListParagraph"/>
        <w:numPr>
          <w:ilvl w:val="0"/>
          <w:numId w:val="14"/>
        </w:numPr>
        <w:rPr>
          <w:rFonts w:ascii="Times New Roman" w:eastAsia="Times New Roman" w:hAnsi="Times New Roman" w:cs="Times New Roman"/>
          <w:kern w:val="0"/>
          <w:sz w:val="26"/>
          <w:szCs w:val="26"/>
          <w14:ligatures w14:val="none"/>
        </w:rPr>
      </w:pPr>
      <w:r w:rsidRPr="009A38ED">
        <w:rPr>
          <w:rFonts w:ascii="Times New Roman" w:eastAsia="Times New Roman" w:hAnsi="Times New Roman" w:cs="Times New Roman"/>
          <w:kern w:val="0"/>
          <w:sz w:val="26"/>
          <w:szCs w:val="26"/>
          <w14:ligatures w14:val="none"/>
        </w:rPr>
        <w:t>Kỹ năng</w:t>
      </w:r>
    </w:p>
    <w:p w14:paraId="3FCD901E" w14:textId="244E9D9E" w:rsidR="009A38ED" w:rsidRPr="009A38ED" w:rsidRDefault="009A38ED" w:rsidP="009A38ED">
      <w:pPr>
        <w:pStyle w:val="ListParagraph"/>
        <w:numPr>
          <w:ilvl w:val="0"/>
          <w:numId w:val="14"/>
        </w:numPr>
        <w:rPr>
          <w:rFonts w:ascii="Times New Roman" w:eastAsia="Times New Roman" w:hAnsi="Times New Roman" w:cs="Times New Roman"/>
          <w:kern w:val="0"/>
          <w:sz w:val="26"/>
          <w:szCs w:val="26"/>
          <w14:ligatures w14:val="none"/>
        </w:rPr>
      </w:pPr>
      <w:r w:rsidRPr="009A38ED">
        <w:rPr>
          <w:rFonts w:ascii="Times New Roman" w:eastAsia="Times New Roman" w:hAnsi="Times New Roman" w:cs="Times New Roman"/>
          <w:kern w:val="0"/>
          <w:sz w:val="26"/>
          <w:szCs w:val="26"/>
          <w14:ligatures w14:val="none"/>
        </w:rPr>
        <w:t>Học vấn</w:t>
      </w:r>
    </w:p>
    <w:p w14:paraId="4C1E9734" w14:textId="0110BC3F" w:rsidR="009A38ED" w:rsidRPr="009A38ED" w:rsidRDefault="009A38ED" w:rsidP="009A38ED">
      <w:pPr>
        <w:pStyle w:val="ListParagraph"/>
        <w:numPr>
          <w:ilvl w:val="0"/>
          <w:numId w:val="14"/>
        </w:numPr>
        <w:rPr>
          <w:rFonts w:ascii="Times New Roman" w:eastAsia="Times New Roman" w:hAnsi="Times New Roman" w:cs="Times New Roman"/>
          <w:kern w:val="0"/>
          <w:sz w:val="26"/>
          <w:szCs w:val="26"/>
          <w14:ligatures w14:val="none"/>
        </w:rPr>
      </w:pPr>
      <w:r w:rsidRPr="009A38ED">
        <w:rPr>
          <w:rFonts w:ascii="Times New Roman" w:eastAsia="Times New Roman" w:hAnsi="Times New Roman" w:cs="Times New Roman"/>
          <w:kern w:val="0"/>
          <w:sz w:val="26"/>
          <w:szCs w:val="26"/>
          <w14:ligatures w14:val="none"/>
        </w:rPr>
        <w:t>Kinh nghiệm</w:t>
      </w:r>
    </w:p>
    <w:p w14:paraId="4C9B8A98" w14:textId="09599E10" w:rsidR="009A38ED" w:rsidRPr="009A38ED" w:rsidRDefault="009A38ED" w:rsidP="009A38ED">
      <w:pPr>
        <w:pStyle w:val="ListParagraph"/>
        <w:numPr>
          <w:ilvl w:val="0"/>
          <w:numId w:val="14"/>
        </w:numPr>
        <w:rPr>
          <w:rFonts w:ascii="Times New Roman" w:eastAsia="Times New Roman" w:hAnsi="Times New Roman" w:cs="Times New Roman"/>
          <w:kern w:val="0"/>
          <w:sz w:val="26"/>
          <w:szCs w:val="26"/>
          <w14:ligatures w14:val="none"/>
        </w:rPr>
      </w:pPr>
      <w:r w:rsidRPr="009A38ED">
        <w:rPr>
          <w:rFonts w:ascii="Times New Roman" w:eastAsia="Times New Roman" w:hAnsi="Times New Roman" w:cs="Times New Roman"/>
          <w:kern w:val="0"/>
          <w:sz w:val="26"/>
          <w:szCs w:val="26"/>
          <w14:ligatures w14:val="none"/>
        </w:rPr>
        <w:t>Người tham khảo</w:t>
      </w:r>
    </w:p>
    <w:p w14:paraId="0620C7DB" w14:textId="69F4B749" w:rsidR="009A38ED" w:rsidRPr="009A38ED" w:rsidRDefault="005A6DFA" w:rsidP="009A38ED">
      <w:pP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Thông qua trình duyệt </w:t>
      </w:r>
      <w:r w:rsidR="009A38ED" w:rsidRPr="009A38ED">
        <w:rPr>
          <w:rFonts w:ascii="Times New Roman" w:eastAsia="Times New Roman" w:hAnsi="Times New Roman" w:cs="Times New Roman"/>
          <w:kern w:val="0"/>
          <w:sz w:val="26"/>
          <w:szCs w:val="26"/>
          <w14:ligatures w14:val="none"/>
        </w:rPr>
        <w:t>CV có thể dễ dàng in ra hoặc xuất PDF, phù hợp cho mục đích nộp hồ sơ xin việc.</w:t>
      </w:r>
    </w:p>
    <w:p w14:paraId="3A5B3FA7" w14:textId="7E1C679C" w:rsidR="009A38ED" w:rsidRPr="009A38ED" w:rsidRDefault="009A38ED" w:rsidP="009A38ED">
      <w:pPr>
        <w:rPr>
          <w:rFonts w:ascii="Times New Roman" w:eastAsia="Times New Roman" w:hAnsi="Times New Roman" w:cs="Times New Roman"/>
          <w:kern w:val="0"/>
          <w:sz w:val="26"/>
          <w:szCs w:val="26"/>
          <w14:ligatures w14:val="none"/>
        </w:rPr>
      </w:pPr>
      <w:r w:rsidRPr="009A38ED">
        <w:rPr>
          <w:rFonts w:ascii="Times New Roman" w:eastAsia="Times New Roman" w:hAnsi="Times New Roman" w:cs="Times New Roman"/>
          <w:kern w:val="0"/>
          <w:sz w:val="26"/>
          <w:szCs w:val="26"/>
          <w14:ligatures w14:val="none"/>
        </w:rPr>
        <w:t xml:space="preserve">Được tối ưu hiển thị với </w:t>
      </w:r>
      <w:r w:rsidRPr="009A38ED">
        <w:rPr>
          <w:rFonts w:ascii="Times New Roman" w:eastAsia="Times New Roman" w:hAnsi="Times New Roman" w:cs="Times New Roman"/>
          <w:kern w:val="0"/>
          <w:sz w:val="26"/>
          <w:szCs w:val="26"/>
          <w:u w:val="single"/>
          <w14:ligatures w14:val="none"/>
        </w:rPr>
        <w:t>meta viewport</w:t>
      </w:r>
      <w:r w:rsidRPr="009A38ED">
        <w:rPr>
          <w:rFonts w:ascii="Times New Roman" w:eastAsia="Times New Roman" w:hAnsi="Times New Roman" w:cs="Times New Roman"/>
          <w:kern w:val="0"/>
          <w:sz w:val="26"/>
          <w:szCs w:val="26"/>
          <w14:ligatures w14:val="none"/>
        </w:rPr>
        <w:t>, đảm bảo hiển thị tốt trên nhiều thiết bị.</w:t>
      </w:r>
    </w:p>
    <w:p w14:paraId="59A5CFDE" w14:textId="4F6ECA7B" w:rsidR="009A38ED" w:rsidRPr="009A38ED" w:rsidRDefault="009A38ED" w:rsidP="009A38ED">
      <w:pPr>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6</w:t>
      </w:r>
      <w:r w:rsidRPr="009A38ED">
        <w:rPr>
          <w:rFonts w:ascii="Times New Roman" w:eastAsia="Times New Roman" w:hAnsi="Times New Roman" w:cs="Times New Roman"/>
          <w:b/>
          <w:bCs/>
          <w:kern w:val="0"/>
          <w:sz w:val="26"/>
          <w:szCs w:val="26"/>
          <w14:ligatures w14:val="none"/>
        </w:rPr>
        <w:t xml:space="preserve">.3 </w:t>
      </w:r>
      <w:r w:rsidRPr="009A38ED">
        <w:rPr>
          <w:rFonts w:ascii="Times New Roman" w:eastAsia="Times New Roman" w:hAnsi="Times New Roman" w:cs="Times New Roman"/>
          <w:kern w:val="0"/>
          <w:sz w:val="26"/>
          <w:szCs w:val="26"/>
          <w14:ligatures w14:val="none"/>
        </w:rPr>
        <w:t>Chức năng nổi bật</w:t>
      </w:r>
    </w:p>
    <w:p w14:paraId="49246E8F" w14:textId="3281879C" w:rsidR="009A38ED" w:rsidRPr="009A38ED" w:rsidRDefault="009A38ED" w:rsidP="009A38ED">
      <w:pPr>
        <w:rPr>
          <w:rFonts w:ascii="Times New Roman" w:eastAsia="Times New Roman" w:hAnsi="Times New Roman" w:cs="Times New Roman"/>
          <w:kern w:val="0"/>
          <w:sz w:val="26"/>
          <w:szCs w:val="26"/>
          <w14:ligatures w14:val="none"/>
        </w:rPr>
      </w:pPr>
      <w:r w:rsidRPr="009A38ED">
        <w:rPr>
          <w:rFonts w:ascii="Times New Roman" w:eastAsia="Times New Roman" w:hAnsi="Times New Roman" w:cs="Times New Roman"/>
          <w:b/>
          <w:bCs/>
          <w:kern w:val="0"/>
          <w:sz w:val="26"/>
          <w:szCs w:val="26"/>
          <w14:ligatures w14:val="none"/>
        </w:rPr>
        <w:t>Thiết kế responsive đơn giản</w:t>
      </w:r>
      <w:r w:rsidRPr="009A38ED">
        <w:rPr>
          <w:rFonts w:ascii="Times New Roman" w:eastAsia="Times New Roman" w:hAnsi="Times New Roman" w:cs="Times New Roman"/>
          <w:b/>
          <w:bCs/>
          <w:kern w:val="0"/>
          <w:sz w:val="26"/>
          <w:szCs w:val="26"/>
          <w14:ligatures w14:val="none"/>
        </w:rPr>
        <w:t>:</w:t>
      </w:r>
      <w:r w:rsidRPr="009A38ED">
        <w:rPr>
          <w:rFonts w:ascii="Times New Roman" w:eastAsia="Times New Roman" w:hAnsi="Times New Roman" w:cs="Times New Roman"/>
          <w:kern w:val="0"/>
          <w:sz w:val="26"/>
          <w:szCs w:val="26"/>
          <w14:ligatures w14:val="none"/>
        </w:rPr>
        <w:t xml:space="preserve"> có thể mở trên máy tính hoặc thiết bị di động với cấu trúc dễ theo dõi.</w:t>
      </w:r>
    </w:p>
    <w:p w14:paraId="15B247E8" w14:textId="2E3C3674" w:rsidR="009A38ED" w:rsidRPr="009A38ED" w:rsidRDefault="009A38ED" w:rsidP="009A38ED">
      <w:pPr>
        <w:rPr>
          <w:rFonts w:ascii="Times New Roman" w:eastAsia="Times New Roman" w:hAnsi="Times New Roman" w:cs="Times New Roman"/>
          <w:kern w:val="0"/>
          <w:sz w:val="26"/>
          <w:szCs w:val="26"/>
          <w14:ligatures w14:val="none"/>
        </w:rPr>
      </w:pPr>
      <w:r w:rsidRPr="009A38ED">
        <w:rPr>
          <w:rFonts w:ascii="Times New Roman" w:eastAsia="Times New Roman" w:hAnsi="Times New Roman" w:cs="Times New Roman"/>
          <w:b/>
          <w:bCs/>
          <w:kern w:val="0"/>
          <w:sz w:val="26"/>
          <w:szCs w:val="26"/>
          <w14:ligatures w14:val="none"/>
        </w:rPr>
        <w:t>Thanh kỹ năng (skills)</w:t>
      </w:r>
      <w:r>
        <w:rPr>
          <w:rFonts w:ascii="Times New Roman" w:eastAsia="Times New Roman" w:hAnsi="Times New Roman" w:cs="Times New Roman"/>
          <w:kern w:val="0"/>
          <w:sz w:val="26"/>
          <w:szCs w:val="26"/>
          <w14:ligatures w14:val="none"/>
        </w:rPr>
        <w:t>:</w:t>
      </w:r>
      <w:r w:rsidRPr="009A38ED">
        <w:rPr>
          <w:rFonts w:ascii="Times New Roman" w:eastAsia="Times New Roman" w:hAnsi="Times New Roman" w:cs="Times New Roman"/>
          <w:kern w:val="0"/>
          <w:sz w:val="26"/>
          <w:szCs w:val="26"/>
          <w14:ligatures w14:val="none"/>
        </w:rPr>
        <w:t xml:space="preserve"> được thể hiện bằng thanh tiến trình </w:t>
      </w:r>
      <w:r w:rsidRPr="009A38ED">
        <w:rPr>
          <w:rFonts w:ascii="Times New Roman" w:eastAsia="Times New Roman" w:hAnsi="Times New Roman" w:cs="Times New Roman"/>
          <w:kern w:val="0"/>
          <w:sz w:val="26"/>
          <w:szCs w:val="26"/>
          <w:u w:val="single"/>
          <w14:ligatures w14:val="none"/>
        </w:rPr>
        <w:t>(&lt;div class="bar"&gt;)</w:t>
      </w:r>
      <w:r w:rsidRPr="009A38ED">
        <w:rPr>
          <w:rFonts w:ascii="Times New Roman" w:eastAsia="Times New Roman" w:hAnsi="Times New Roman" w:cs="Times New Roman"/>
          <w:kern w:val="0"/>
          <w:sz w:val="26"/>
          <w:szCs w:val="26"/>
          <w14:ligatures w14:val="none"/>
        </w:rPr>
        <w:t xml:space="preserve"> trực quan, hiển thị % thành thạo.</w:t>
      </w:r>
    </w:p>
    <w:p w14:paraId="737D4E98" w14:textId="431F5128" w:rsidR="009A38ED" w:rsidRPr="009A38ED" w:rsidRDefault="001C1840" w:rsidP="009A38ED">
      <w:pPr>
        <w:rPr>
          <w:rFonts w:ascii="Times New Roman" w:eastAsia="Times New Roman" w:hAnsi="Times New Roman" w:cs="Times New Roman"/>
          <w:kern w:val="0"/>
          <w:sz w:val="26"/>
          <w:szCs w:val="26"/>
          <w14:ligatures w14:val="none"/>
        </w:rPr>
      </w:pPr>
      <w:r w:rsidRPr="001C1840">
        <w:rPr>
          <w:rFonts w:ascii="Times New Roman" w:eastAsia="Times New Roman" w:hAnsi="Times New Roman" w:cs="Times New Roman"/>
          <w:b/>
          <w:bCs/>
          <w:kern w:val="0"/>
          <w:sz w:val="26"/>
          <w:szCs w:val="26"/>
          <w14:ligatures w14:val="none"/>
        </w:rPr>
        <w:t>Bo tròn bằng CSS</w:t>
      </w:r>
      <w:r>
        <w:rPr>
          <w:rFonts w:ascii="Times New Roman" w:eastAsia="Times New Roman" w:hAnsi="Times New Roman" w:cs="Times New Roman"/>
          <w:kern w:val="0"/>
          <w:sz w:val="26"/>
          <w:szCs w:val="26"/>
          <w14:ligatures w14:val="none"/>
        </w:rPr>
        <w:t xml:space="preserve">: </w:t>
      </w:r>
      <w:r w:rsidRPr="001C1840">
        <w:rPr>
          <w:rFonts w:ascii="Times New Roman" w:eastAsia="Times New Roman" w:hAnsi="Times New Roman" w:cs="Times New Roman"/>
          <w:kern w:val="0"/>
          <w:sz w:val="26"/>
          <w:szCs w:val="26"/>
          <w:u w:val="single"/>
          <w14:ligatures w14:val="none"/>
        </w:rPr>
        <w:t>border-radius: 50%</w:t>
      </w:r>
      <w:r w:rsidR="009A38ED" w:rsidRPr="009A38ED">
        <w:rPr>
          <w:rFonts w:ascii="Times New Roman" w:eastAsia="Times New Roman" w:hAnsi="Times New Roman" w:cs="Times New Roman"/>
          <w:kern w:val="0"/>
          <w:sz w:val="26"/>
          <w:szCs w:val="26"/>
          <w14:ligatures w14:val="none"/>
        </w:rPr>
        <w:t xml:space="preserve"> kết hợp đường viền trắng tạo sự nổi bật.</w:t>
      </w:r>
    </w:p>
    <w:p w14:paraId="25AA8BEC" w14:textId="7C0FC889" w:rsidR="009A38ED" w:rsidRPr="009A38ED" w:rsidRDefault="009A38ED" w:rsidP="009A38ED">
      <w:pPr>
        <w:rPr>
          <w:rFonts w:ascii="Times New Roman" w:eastAsia="Times New Roman" w:hAnsi="Times New Roman" w:cs="Times New Roman"/>
          <w:kern w:val="0"/>
          <w:sz w:val="26"/>
          <w:szCs w:val="26"/>
          <w14:ligatures w14:val="none"/>
        </w:rPr>
      </w:pPr>
      <w:r w:rsidRPr="009A38ED">
        <w:rPr>
          <w:rFonts w:ascii="Times New Roman" w:eastAsia="Times New Roman" w:hAnsi="Times New Roman" w:cs="Times New Roman"/>
          <w:kern w:val="0"/>
          <w:sz w:val="26"/>
          <w:szCs w:val="26"/>
          <w14:ligatures w14:val="none"/>
        </w:rPr>
        <w:t xml:space="preserve">Toàn bộ giao diện sử dụng </w:t>
      </w:r>
      <w:r w:rsidRPr="009A38ED">
        <w:rPr>
          <w:rFonts w:ascii="Times New Roman" w:eastAsia="Times New Roman" w:hAnsi="Times New Roman" w:cs="Times New Roman"/>
          <w:b/>
          <w:bCs/>
          <w:kern w:val="0"/>
          <w:sz w:val="26"/>
          <w:szCs w:val="26"/>
          <w14:ligatures w14:val="none"/>
        </w:rPr>
        <w:t>chỉ HTML và CSS</w:t>
      </w:r>
      <w:r w:rsidRPr="009A38ED">
        <w:rPr>
          <w:rFonts w:ascii="Times New Roman" w:eastAsia="Times New Roman" w:hAnsi="Times New Roman" w:cs="Times New Roman"/>
          <w:kern w:val="0"/>
          <w:sz w:val="26"/>
          <w:szCs w:val="26"/>
          <w14:ligatures w14:val="none"/>
        </w:rPr>
        <w:t>, không dùng JavaScript, dễ triển khai và tùy biến cho người mới học.</w:t>
      </w:r>
    </w:p>
    <w:p w14:paraId="1AC6996E" w14:textId="7808FE73" w:rsidR="009A38ED" w:rsidRPr="009A38ED" w:rsidRDefault="009A38ED" w:rsidP="009A38ED">
      <w:pPr>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26"/>
          <w:szCs w:val="26"/>
          <w14:ligatures w14:val="none"/>
        </w:rPr>
        <w:t>6.4</w:t>
      </w:r>
      <w:r w:rsidRPr="009A38ED">
        <w:rPr>
          <w:rFonts w:ascii="Times New Roman" w:eastAsia="Times New Roman" w:hAnsi="Times New Roman" w:cs="Times New Roman"/>
          <w:b/>
          <w:bCs/>
          <w:kern w:val="0"/>
          <w:sz w:val="26"/>
          <w:szCs w:val="26"/>
          <w14:ligatures w14:val="none"/>
        </w:rPr>
        <w:t xml:space="preserve"> </w:t>
      </w:r>
      <w:r w:rsidRPr="009A38ED">
        <w:rPr>
          <w:rFonts w:ascii="Times New Roman" w:eastAsia="Times New Roman" w:hAnsi="Times New Roman" w:cs="Times New Roman"/>
          <w:kern w:val="0"/>
          <w:sz w:val="26"/>
          <w:szCs w:val="26"/>
          <w14:ligatures w14:val="none"/>
        </w:rPr>
        <w:t>Kết luận</w:t>
      </w:r>
    </w:p>
    <w:p w14:paraId="4FF8C962" w14:textId="77777777" w:rsidR="009A38ED" w:rsidRPr="009A38ED" w:rsidRDefault="009A38ED" w:rsidP="009A38ED">
      <w:pPr>
        <w:rPr>
          <w:rFonts w:ascii="Times New Roman" w:eastAsia="Times New Roman" w:hAnsi="Times New Roman" w:cs="Times New Roman"/>
          <w:b/>
          <w:bCs/>
          <w:kern w:val="0"/>
          <w:sz w:val="26"/>
          <w:szCs w:val="26"/>
          <w14:ligatures w14:val="none"/>
        </w:rPr>
      </w:pPr>
      <w:r w:rsidRPr="009A38ED">
        <w:rPr>
          <w:rFonts w:ascii="Times New Roman" w:eastAsia="Times New Roman" w:hAnsi="Times New Roman" w:cs="Times New Roman"/>
          <w:b/>
          <w:bCs/>
          <w:kern w:val="0"/>
          <w:sz w:val="26"/>
          <w:szCs w:val="26"/>
          <w14:ligatures w14:val="none"/>
        </w:rPr>
        <w:t>Bài tập Thiết kế CV là một ví dụ thực tiễn giúp người học:</w:t>
      </w:r>
    </w:p>
    <w:p w14:paraId="165285D4" w14:textId="46F7D706" w:rsidR="009A38ED" w:rsidRPr="009A38ED" w:rsidRDefault="009A38ED" w:rsidP="009A38ED">
      <w:pPr>
        <w:pStyle w:val="ListParagraph"/>
        <w:numPr>
          <w:ilvl w:val="0"/>
          <w:numId w:val="14"/>
        </w:numPr>
        <w:rPr>
          <w:rFonts w:ascii="Times New Roman" w:eastAsia="Times New Roman" w:hAnsi="Times New Roman" w:cs="Times New Roman"/>
          <w:kern w:val="0"/>
          <w:sz w:val="26"/>
          <w:szCs w:val="26"/>
          <w14:ligatures w14:val="none"/>
        </w:rPr>
      </w:pPr>
      <w:r w:rsidRPr="009A38ED">
        <w:rPr>
          <w:rFonts w:ascii="Times New Roman" w:eastAsia="Times New Roman" w:hAnsi="Times New Roman" w:cs="Times New Roman"/>
          <w:kern w:val="0"/>
          <w:sz w:val="26"/>
          <w:szCs w:val="26"/>
          <w14:ligatures w14:val="none"/>
        </w:rPr>
        <w:t xml:space="preserve">Nắm vững cách chia bố cục trang web với HTML </w:t>
      </w:r>
      <w:r w:rsidRPr="003667F5">
        <w:rPr>
          <w:rFonts w:ascii="Times New Roman" w:eastAsia="Times New Roman" w:hAnsi="Times New Roman" w:cs="Times New Roman"/>
          <w:kern w:val="0"/>
          <w:sz w:val="26"/>
          <w:szCs w:val="26"/>
          <w:u w:val="single"/>
          <w14:ligatures w14:val="none"/>
        </w:rPr>
        <w:t>div</w:t>
      </w:r>
      <w:r w:rsidR="003667F5">
        <w:rPr>
          <w:rFonts w:ascii="Times New Roman" w:eastAsia="Times New Roman" w:hAnsi="Times New Roman" w:cs="Times New Roman"/>
          <w:kern w:val="0"/>
          <w:sz w:val="26"/>
          <w:szCs w:val="26"/>
          <w14:ligatures w14:val="none"/>
        </w:rPr>
        <w:t xml:space="preserve"> </w:t>
      </w:r>
      <w:r w:rsidRPr="003667F5">
        <w:rPr>
          <w:rFonts w:ascii="Times New Roman" w:eastAsia="Times New Roman" w:hAnsi="Times New Roman" w:cs="Times New Roman"/>
          <w:kern w:val="0"/>
          <w:sz w:val="26"/>
          <w:szCs w:val="26"/>
          <w14:ligatures w14:val="none"/>
        </w:rPr>
        <w:t>và</w:t>
      </w:r>
      <w:r w:rsidRPr="009A38ED">
        <w:rPr>
          <w:rFonts w:ascii="Times New Roman" w:eastAsia="Times New Roman" w:hAnsi="Times New Roman" w:cs="Times New Roman"/>
          <w:kern w:val="0"/>
          <w:sz w:val="26"/>
          <w:szCs w:val="26"/>
          <w14:ligatures w14:val="none"/>
        </w:rPr>
        <w:t xml:space="preserve"> </w:t>
      </w:r>
      <w:r w:rsidRPr="003667F5">
        <w:rPr>
          <w:rFonts w:ascii="Times New Roman" w:eastAsia="Times New Roman" w:hAnsi="Times New Roman" w:cs="Times New Roman"/>
          <w:kern w:val="0"/>
          <w:sz w:val="26"/>
          <w:szCs w:val="26"/>
          <w:u w:val="single"/>
          <w14:ligatures w14:val="none"/>
        </w:rPr>
        <w:t>flexbox.</w:t>
      </w:r>
    </w:p>
    <w:p w14:paraId="76E4C598" w14:textId="52616A23" w:rsidR="009A38ED" w:rsidRPr="009A38ED" w:rsidRDefault="009A38ED" w:rsidP="009A38ED">
      <w:pPr>
        <w:pStyle w:val="ListParagraph"/>
        <w:numPr>
          <w:ilvl w:val="0"/>
          <w:numId w:val="14"/>
        </w:numPr>
        <w:rPr>
          <w:rFonts w:ascii="Times New Roman" w:eastAsia="Times New Roman" w:hAnsi="Times New Roman" w:cs="Times New Roman"/>
          <w:kern w:val="0"/>
          <w:sz w:val="26"/>
          <w:szCs w:val="26"/>
          <w14:ligatures w14:val="none"/>
        </w:rPr>
      </w:pPr>
      <w:r w:rsidRPr="009A38ED">
        <w:rPr>
          <w:rFonts w:ascii="Times New Roman" w:eastAsia="Times New Roman" w:hAnsi="Times New Roman" w:cs="Times New Roman"/>
          <w:kern w:val="0"/>
          <w:sz w:val="26"/>
          <w:szCs w:val="26"/>
          <w14:ligatures w14:val="none"/>
        </w:rPr>
        <w:t>Sử dụng hiệu quả CSS để tạo giao diện chuyên nghiệp như các trang web hiện đại.</w:t>
      </w:r>
    </w:p>
    <w:p w14:paraId="417D3F2C" w14:textId="4F314BF1" w:rsidR="009A38ED" w:rsidRPr="009A38ED" w:rsidRDefault="009A38ED" w:rsidP="009A38ED">
      <w:pPr>
        <w:pStyle w:val="ListParagraph"/>
        <w:numPr>
          <w:ilvl w:val="0"/>
          <w:numId w:val="14"/>
        </w:numPr>
        <w:rPr>
          <w:rFonts w:ascii="Times New Roman" w:eastAsia="Times New Roman" w:hAnsi="Times New Roman" w:cs="Times New Roman"/>
          <w:kern w:val="0"/>
          <w:sz w:val="26"/>
          <w:szCs w:val="26"/>
          <w14:ligatures w14:val="none"/>
        </w:rPr>
      </w:pPr>
      <w:r w:rsidRPr="009A38ED">
        <w:rPr>
          <w:rFonts w:ascii="Times New Roman" w:eastAsia="Times New Roman" w:hAnsi="Times New Roman" w:cs="Times New Roman"/>
          <w:kern w:val="0"/>
          <w:sz w:val="26"/>
          <w:szCs w:val="26"/>
          <w14:ligatures w14:val="none"/>
        </w:rPr>
        <w:t>Biết cách trình bày thông tin cá nhân rõ ràng, có điểm nhấn.</w:t>
      </w:r>
    </w:p>
    <w:p w14:paraId="7CED44A3" w14:textId="23991DB6" w:rsidR="009A38ED" w:rsidRPr="009A38ED" w:rsidRDefault="009A38ED" w:rsidP="009A38ED">
      <w:pPr>
        <w:pStyle w:val="ListParagraph"/>
        <w:numPr>
          <w:ilvl w:val="0"/>
          <w:numId w:val="14"/>
        </w:numPr>
        <w:rPr>
          <w:rFonts w:ascii="Times New Roman" w:eastAsia="Times New Roman" w:hAnsi="Times New Roman" w:cs="Times New Roman"/>
          <w:kern w:val="0"/>
          <w:sz w:val="26"/>
          <w:szCs w:val="26"/>
          <w14:ligatures w14:val="none"/>
        </w:rPr>
      </w:pPr>
      <w:r w:rsidRPr="009A38ED">
        <w:rPr>
          <w:rFonts w:ascii="Times New Roman" w:eastAsia="Times New Roman" w:hAnsi="Times New Roman" w:cs="Times New Roman"/>
          <w:kern w:val="0"/>
          <w:sz w:val="26"/>
          <w:szCs w:val="26"/>
          <w14:ligatures w14:val="none"/>
        </w:rPr>
        <w:t>Bài tập này không chỉ phục vụ cho việc học, mà còn có thể ứng dụng thực tế trong việc tạo hồ sơ xin việc online, giới thiệu bản thân hoặc portfolio cá nhân.</w:t>
      </w:r>
    </w:p>
    <w:p w14:paraId="2B4B1B93" w14:textId="356F1042" w:rsidR="00A36743" w:rsidRPr="00A36743" w:rsidRDefault="00A36743" w:rsidP="006C4134">
      <w:pPr>
        <w:rPr>
          <w:b/>
          <w:bCs/>
        </w:rPr>
      </w:pPr>
    </w:p>
    <w:sectPr w:rsidR="00A36743" w:rsidRPr="00A36743" w:rsidSect="00B642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9CBF0" w14:textId="77777777" w:rsidR="00CC2B32" w:rsidRDefault="00CC2B32" w:rsidP="00784B5F">
      <w:pPr>
        <w:spacing w:after="0" w:line="240" w:lineRule="auto"/>
      </w:pPr>
      <w:r>
        <w:separator/>
      </w:r>
    </w:p>
  </w:endnote>
  <w:endnote w:type="continuationSeparator" w:id="0">
    <w:p w14:paraId="709C694C" w14:textId="77777777" w:rsidR="00CC2B32" w:rsidRDefault="00CC2B32" w:rsidP="00784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0269779"/>
      <w:docPartObj>
        <w:docPartGallery w:val="Page Numbers (Bottom of Page)"/>
        <w:docPartUnique/>
      </w:docPartObj>
    </w:sdtPr>
    <w:sdtEndPr>
      <w:rPr>
        <w:noProof/>
      </w:rPr>
    </w:sdtEndPr>
    <w:sdtContent>
      <w:p w14:paraId="35F2DBD3" w14:textId="7CF36484" w:rsidR="00E50900" w:rsidRDefault="00E509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2AF1D4" w14:textId="77777777" w:rsidR="00E50900" w:rsidRDefault="00E50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8988325"/>
      <w:docPartObj>
        <w:docPartGallery w:val="Page Numbers (Bottom of Page)"/>
        <w:docPartUnique/>
      </w:docPartObj>
    </w:sdtPr>
    <w:sdtEndPr>
      <w:rPr>
        <w:noProof/>
      </w:rPr>
    </w:sdtEndPr>
    <w:sdtContent>
      <w:p w14:paraId="0F2847D8" w14:textId="77777777" w:rsidR="00B64222" w:rsidRDefault="00B642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58D408" w14:textId="77777777" w:rsidR="00B64222" w:rsidRDefault="00B64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53789" w14:textId="77777777" w:rsidR="00CC2B32" w:rsidRDefault="00CC2B32" w:rsidP="00784B5F">
      <w:pPr>
        <w:spacing w:after="0" w:line="240" w:lineRule="auto"/>
      </w:pPr>
      <w:r>
        <w:separator/>
      </w:r>
    </w:p>
  </w:footnote>
  <w:footnote w:type="continuationSeparator" w:id="0">
    <w:p w14:paraId="28CB34B4" w14:textId="77777777" w:rsidR="00CC2B32" w:rsidRDefault="00CC2B32" w:rsidP="00784B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27E3"/>
    <w:multiLevelType w:val="multilevel"/>
    <w:tmpl w:val="E0A0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54289"/>
    <w:multiLevelType w:val="multilevel"/>
    <w:tmpl w:val="9530CA8E"/>
    <w:lvl w:ilvl="0">
      <w:start w:val="5"/>
      <w:numFmt w:val="decimal"/>
      <w:lvlText w:val="%1"/>
      <w:lvlJc w:val="left"/>
      <w:pPr>
        <w:ind w:left="360" w:hanging="360"/>
      </w:pPr>
      <w:rPr>
        <w:rFonts w:hint="default"/>
        <w:b w:val="0"/>
      </w:rPr>
    </w:lvl>
    <w:lvl w:ilvl="1">
      <w:start w:val="2"/>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 w15:restartNumberingAfterBreak="0">
    <w:nsid w:val="17887A4D"/>
    <w:multiLevelType w:val="hybridMultilevel"/>
    <w:tmpl w:val="53DA3D92"/>
    <w:lvl w:ilvl="0" w:tplc="04090001">
      <w:start w:val="1"/>
      <w:numFmt w:val="bullet"/>
      <w:lvlText w:val=""/>
      <w:lvlJc w:val="left"/>
      <w:pPr>
        <w:ind w:left="2120" w:hanging="360"/>
      </w:pPr>
      <w:rPr>
        <w:rFonts w:ascii="Symbol" w:hAnsi="Symbol" w:hint="default"/>
      </w:rPr>
    </w:lvl>
    <w:lvl w:ilvl="1" w:tplc="04090003" w:tentative="1">
      <w:start w:val="1"/>
      <w:numFmt w:val="bullet"/>
      <w:lvlText w:val="o"/>
      <w:lvlJc w:val="left"/>
      <w:pPr>
        <w:ind w:left="2840" w:hanging="360"/>
      </w:pPr>
      <w:rPr>
        <w:rFonts w:ascii="Courier New" w:hAnsi="Courier New" w:cs="Courier New" w:hint="default"/>
      </w:rPr>
    </w:lvl>
    <w:lvl w:ilvl="2" w:tplc="04090005" w:tentative="1">
      <w:start w:val="1"/>
      <w:numFmt w:val="bullet"/>
      <w:lvlText w:val=""/>
      <w:lvlJc w:val="left"/>
      <w:pPr>
        <w:ind w:left="3560" w:hanging="360"/>
      </w:pPr>
      <w:rPr>
        <w:rFonts w:ascii="Wingdings" w:hAnsi="Wingdings" w:hint="default"/>
      </w:rPr>
    </w:lvl>
    <w:lvl w:ilvl="3" w:tplc="04090001" w:tentative="1">
      <w:start w:val="1"/>
      <w:numFmt w:val="bullet"/>
      <w:lvlText w:val=""/>
      <w:lvlJc w:val="left"/>
      <w:pPr>
        <w:ind w:left="4280" w:hanging="360"/>
      </w:pPr>
      <w:rPr>
        <w:rFonts w:ascii="Symbol" w:hAnsi="Symbol" w:hint="default"/>
      </w:rPr>
    </w:lvl>
    <w:lvl w:ilvl="4" w:tplc="04090003" w:tentative="1">
      <w:start w:val="1"/>
      <w:numFmt w:val="bullet"/>
      <w:lvlText w:val="o"/>
      <w:lvlJc w:val="left"/>
      <w:pPr>
        <w:ind w:left="5000" w:hanging="360"/>
      </w:pPr>
      <w:rPr>
        <w:rFonts w:ascii="Courier New" w:hAnsi="Courier New" w:cs="Courier New" w:hint="default"/>
      </w:rPr>
    </w:lvl>
    <w:lvl w:ilvl="5" w:tplc="04090005" w:tentative="1">
      <w:start w:val="1"/>
      <w:numFmt w:val="bullet"/>
      <w:lvlText w:val=""/>
      <w:lvlJc w:val="left"/>
      <w:pPr>
        <w:ind w:left="5720" w:hanging="360"/>
      </w:pPr>
      <w:rPr>
        <w:rFonts w:ascii="Wingdings" w:hAnsi="Wingdings" w:hint="default"/>
      </w:rPr>
    </w:lvl>
    <w:lvl w:ilvl="6" w:tplc="04090001" w:tentative="1">
      <w:start w:val="1"/>
      <w:numFmt w:val="bullet"/>
      <w:lvlText w:val=""/>
      <w:lvlJc w:val="left"/>
      <w:pPr>
        <w:ind w:left="6440" w:hanging="360"/>
      </w:pPr>
      <w:rPr>
        <w:rFonts w:ascii="Symbol" w:hAnsi="Symbol" w:hint="default"/>
      </w:rPr>
    </w:lvl>
    <w:lvl w:ilvl="7" w:tplc="04090003" w:tentative="1">
      <w:start w:val="1"/>
      <w:numFmt w:val="bullet"/>
      <w:lvlText w:val="o"/>
      <w:lvlJc w:val="left"/>
      <w:pPr>
        <w:ind w:left="7160" w:hanging="360"/>
      </w:pPr>
      <w:rPr>
        <w:rFonts w:ascii="Courier New" w:hAnsi="Courier New" w:cs="Courier New" w:hint="default"/>
      </w:rPr>
    </w:lvl>
    <w:lvl w:ilvl="8" w:tplc="04090005" w:tentative="1">
      <w:start w:val="1"/>
      <w:numFmt w:val="bullet"/>
      <w:lvlText w:val=""/>
      <w:lvlJc w:val="left"/>
      <w:pPr>
        <w:ind w:left="7880" w:hanging="360"/>
      </w:pPr>
      <w:rPr>
        <w:rFonts w:ascii="Wingdings" w:hAnsi="Wingdings" w:hint="default"/>
      </w:rPr>
    </w:lvl>
  </w:abstractNum>
  <w:abstractNum w:abstractNumId="3" w15:restartNumberingAfterBreak="0">
    <w:nsid w:val="197B308D"/>
    <w:multiLevelType w:val="hybridMultilevel"/>
    <w:tmpl w:val="682825F2"/>
    <w:lvl w:ilvl="0" w:tplc="1CFA11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5593D"/>
    <w:multiLevelType w:val="hybridMultilevel"/>
    <w:tmpl w:val="7228DA6A"/>
    <w:lvl w:ilvl="0" w:tplc="04090013">
      <w:start w:val="1"/>
      <w:numFmt w:val="upperRoman"/>
      <w:lvlText w:val="%1."/>
      <w:lvlJc w:val="righ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15:restartNumberingAfterBreak="0">
    <w:nsid w:val="1DC834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C056D5"/>
    <w:multiLevelType w:val="multilevel"/>
    <w:tmpl w:val="E780C97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5973E5"/>
    <w:multiLevelType w:val="multilevel"/>
    <w:tmpl w:val="F424987C"/>
    <w:lvl w:ilvl="0">
      <w:start w:val="1"/>
      <w:numFmt w:val="decimal"/>
      <w:lvlText w:val="%1"/>
      <w:lvlJc w:val="left"/>
      <w:pPr>
        <w:ind w:left="540" w:hanging="540"/>
      </w:pPr>
      <w:rPr>
        <w:rFonts w:hint="default"/>
        <w:b w:val="0"/>
        <w:sz w:val="36"/>
      </w:rPr>
    </w:lvl>
    <w:lvl w:ilvl="1">
      <w:start w:val="1"/>
      <w:numFmt w:val="decimal"/>
      <w:lvlText w:val="%1.%2"/>
      <w:lvlJc w:val="left"/>
      <w:pPr>
        <w:ind w:left="720" w:hanging="720"/>
      </w:pPr>
      <w:rPr>
        <w:rFonts w:hint="default"/>
        <w:b w:val="0"/>
        <w:sz w:val="36"/>
      </w:rPr>
    </w:lvl>
    <w:lvl w:ilvl="2">
      <w:start w:val="1"/>
      <w:numFmt w:val="decimal"/>
      <w:lvlText w:val="%1.%2.%3"/>
      <w:lvlJc w:val="left"/>
      <w:pPr>
        <w:ind w:left="1080" w:hanging="1080"/>
      </w:pPr>
      <w:rPr>
        <w:rFonts w:hint="default"/>
        <w:b w:val="0"/>
        <w:sz w:val="36"/>
      </w:rPr>
    </w:lvl>
    <w:lvl w:ilvl="3">
      <w:start w:val="1"/>
      <w:numFmt w:val="decimal"/>
      <w:lvlText w:val="%1.%2.%3.%4"/>
      <w:lvlJc w:val="left"/>
      <w:pPr>
        <w:ind w:left="1440" w:hanging="1440"/>
      </w:pPr>
      <w:rPr>
        <w:rFonts w:hint="default"/>
        <w:b w:val="0"/>
        <w:sz w:val="36"/>
      </w:rPr>
    </w:lvl>
    <w:lvl w:ilvl="4">
      <w:start w:val="1"/>
      <w:numFmt w:val="decimal"/>
      <w:lvlText w:val="%1.%2.%3.%4.%5"/>
      <w:lvlJc w:val="left"/>
      <w:pPr>
        <w:ind w:left="1440" w:hanging="1440"/>
      </w:pPr>
      <w:rPr>
        <w:rFonts w:hint="default"/>
        <w:b w:val="0"/>
        <w:sz w:val="36"/>
      </w:rPr>
    </w:lvl>
    <w:lvl w:ilvl="5">
      <w:start w:val="1"/>
      <w:numFmt w:val="decimal"/>
      <w:lvlText w:val="%1.%2.%3.%4.%5.%6"/>
      <w:lvlJc w:val="left"/>
      <w:pPr>
        <w:ind w:left="1800" w:hanging="1800"/>
      </w:pPr>
      <w:rPr>
        <w:rFonts w:hint="default"/>
        <w:b w:val="0"/>
        <w:sz w:val="36"/>
      </w:rPr>
    </w:lvl>
    <w:lvl w:ilvl="6">
      <w:start w:val="1"/>
      <w:numFmt w:val="decimal"/>
      <w:lvlText w:val="%1.%2.%3.%4.%5.%6.%7"/>
      <w:lvlJc w:val="left"/>
      <w:pPr>
        <w:ind w:left="2160" w:hanging="2160"/>
      </w:pPr>
      <w:rPr>
        <w:rFonts w:hint="default"/>
        <w:b w:val="0"/>
        <w:sz w:val="36"/>
      </w:rPr>
    </w:lvl>
    <w:lvl w:ilvl="7">
      <w:start w:val="1"/>
      <w:numFmt w:val="decimal"/>
      <w:lvlText w:val="%1.%2.%3.%4.%5.%6.%7.%8"/>
      <w:lvlJc w:val="left"/>
      <w:pPr>
        <w:ind w:left="2520" w:hanging="2520"/>
      </w:pPr>
      <w:rPr>
        <w:rFonts w:hint="default"/>
        <w:b w:val="0"/>
        <w:sz w:val="36"/>
      </w:rPr>
    </w:lvl>
    <w:lvl w:ilvl="8">
      <w:start w:val="1"/>
      <w:numFmt w:val="decimal"/>
      <w:lvlText w:val="%1.%2.%3.%4.%5.%6.%7.%8.%9"/>
      <w:lvlJc w:val="left"/>
      <w:pPr>
        <w:ind w:left="2880" w:hanging="2880"/>
      </w:pPr>
      <w:rPr>
        <w:rFonts w:hint="default"/>
        <w:b w:val="0"/>
        <w:sz w:val="36"/>
      </w:rPr>
    </w:lvl>
  </w:abstractNum>
  <w:abstractNum w:abstractNumId="8" w15:restartNumberingAfterBreak="0">
    <w:nsid w:val="271C1756"/>
    <w:multiLevelType w:val="multilevel"/>
    <w:tmpl w:val="0CC899DA"/>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9" w15:restartNumberingAfterBreak="0">
    <w:nsid w:val="369E02C3"/>
    <w:multiLevelType w:val="multilevel"/>
    <w:tmpl w:val="4C4A2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54AAC"/>
    <w:multiLevelType w:val="multilevel"/>
    <w:tmpl w:val="D89C6F9E"/>
    <w:lvl w:ilvl="0">
      <w:start w:val="6"/>
      <w:numFmt w:val="decimal"/>
      <w:lvlText w:val="%1"/>
      <w:lvlJc w:val="left"/>
      <w:pPr>
        <w:ind w:left="360" w:hanging="360"/>
      </w:pPr>
      <w:rPr>
        <w:rFonts w:hint="default"/>
      </w:rPr>
    </w:lvl>
    <w:lvl w:ilvl="1">
      <w:start w:val="4"/>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8240419"/>
    <w:multiLevelType w:val="multilevel"/>
    <w:tmpl w:val="E85E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4280B"/>
    <w:multiLevelType w:val="hybridMultilevel"/>
    <w:tmpl w:val="D48215B6"/>
    <w:lvl w:ilvl="0" w:tplc="04090001">
      <w:start w:val="1"/>
      <w:numFmt w:val="bullet"/>
      <w:lvlText w:val=""/>
      <w:lvlJc w:val="left"/>
      <w:pPr>
        <w:ind w:left="2209" w:hanging="360"/>
      </w:pPr>
      <w:rPr>
        <w:rFonts w:ascii="Symbol" w:hAnsi="Symbol" w:hint="default"/>
      </w:rPr>
    </w:lvl>
    <w:lvl w:ilvl="1" w:tplc="04090003" w:tentative="1">
      <w:start w:val="1"/>
      <w:numFmt w:val="bullet"/>
      <w:lvlText w:val="o"/>
      <w:lvlJc w:val="left"/>
      <w:pPr>
        <w:ind w:left="2929" w:hanging="360"/>
      </w:pPr>
      <w:rPr>
        <w:rFonts w:ascii="Courier New" w:hAnsi="Courier New" w:cs="Courier New" w:hint="default"/>
      </w:rPr>
    </w:lvl>
    <w:lvl w:ilvl="2" w:tplc="04090005" w:tentative="1">
      <w:start w:val="1"/>
      <w:numFmt w:val="bullet"/>
      <w:lvlText w:val=""/>
      <w:lvlJc w:val="left"/>
      <w:pPr>
        <w:ind w:left="3649" w:hanging="360"/>
      </w:pPr>
      <w:rPr>
        <w:rFonts w:ascii="Wingdings" w:hAnsi="Wingdings" w:hint="default"/>
      </w:rPr>
    </w:lvl>
    <w:lvl w:ilvl="3" w:tplc="04090001" w:tentative="1">
      <w:start w:val="1"/>
      <w:numFmt w:val="bullet"/>
      <w:lvlText w:val=""/>
      <w:lvlJc w:val="left"/>
      <w:pPr>
        <w:ind w:left="4369" w:hanging="360"/>
      </w:pPr>
      <w:rPr>
        <w:rFonts w:ascii="Symbol" w:hAnsi="Symbol" w:hint="default"/>
      </w:rPr>
    </w:lvl>
    <w:lvl w:ilvl="4" w:tplc="04090003" w:tentative="1">
      <w:start w:val="1"/>
      <w:numFmt w:val="bullet"/>
      <w:lvlText w:val="o"/>
      <w:lvlJc w:val="left"/>
      <w:pPr>
        <w:ind w:left="5089" w:hanging="360"/>
      </w:pPr>
      <w:rPr>
        <w:rFonts w:ascii="Courier New" w:hAnsi="Courier New" w:cs="Courier New" w:hint="default"/>
      </w:rPr>
    </w:lvl>
    <w:lvl w:ilvl="5" w:tplc="04090005" w:tentative="1">
      <w:start w:val="1"/>
      <w:numFmt w:val="bullet"/>
      <w:lvlText w:val=""/>
      <w:lvlJc w:val="left"/>
      <w:pPr>
        <w:ind w:left="5809" w:hanging="360"/>
      </w:pPr>
      <w:rPr>
        <w:rFonts w:ascii="Wingdings" w:hAnsi="Wingdings" w:hint="default"/>
      </w:rPr>
    </w:lvl>
    <w:lvl w:ilvl="6" w:tplc="04090001" w:tentative="1">
      <w:start w:val="1"/>
      <w:numFmt w:val="bullet"/>
      <w:lvlText w:val=""/>
      <w:lvlJc w:val="left"/>
      <w:pPr>
        <w:ind w:left="6529" w:hanging="360"/>
      </w:pPr>
      <w:rPr>
        <w:rFonts w:ascii="Symbol" w:hAnsi="Symbol" w:hint="default"/>
      </w:rPr>
    </w:lvl>
    <w:lvl w:ilvl="7" w:tplc="04090003" w:tentative="1">
      <w:start w:val="1"/>
      <w:numFmt w:val="bullet"/>
      <w:lvlText w:val="o"/>
      <w:lvlJc w:val="left"/>
      <w:pPr>
        <w:ind w:left="7249" w:hanging="360"/>
      </w:pPr>
      <w:rPr>
        <w:rFonts w:ascii="Courier New" w:hAnsi="Courier New" w:cs="Courier New" w:hint="default"/>
      </w:rPr>
    </w:lvl>
    <w:lvl w:ilvl="8" w:tplc="04090005" w:tentative="1">
      <w:start w:val="1"/>
      <w:numFmt w:val="bullet"/>
      <w:lvlText w:val=""/>
      <w:lvlJc w:val="left"/>
      <w:pPr>
        <w:ind w:left="7969" w:hanging="360"/>
      </w:pPr>
      <w:rPr>
        <w:rFonts w:ascii="Wingdings" w:hAnsi="Wingdings" w:hint="default"/>
      </w:rPr>
    </w:lvl>
  </w:abstractNum>
  <w:abstractNum w:abstractNumId="13" w15:restartNumberingAfterBreak="0">
    <w:nsid w:val="393306A5"/>
    <w:multiLevelType w:val="multilevel"/>
    <w:tmpl w:val="31805F24"/>
    <w:lvl w:ilvl="0">
      <w:start w:val="1"/>
      <w:numFmt w:val="decimal"/>
      <w:lvlText w:val="%1."/>
      <w:lvlJc w:val="left"/>
      <w:pPr>
        <w:ind w:left="1489" w:hanging="360"/>
      </w:pPr>
    </w:lvl>
    <w:lvl w:ilvl="1">
      <w:start w:val="1"/>
      <w:numFmt w:val="decimal"/>
      <w:isLgl/>
      <w:lvlText w:val="%1.%2."/>
      <w:lvlJc w:val="left"/>
      <w:pPr>
        <w:ind w:left="2209" w:hanging="720"/>
      </w:pPr>
      <w:rPr>
        <w:rFonts w:hint="default"/>
      </w:rPr>
    </w:lvl>
    <w:lvl w:ilvl="2">
      <w:start w:val="1"/>
      <w:numFmt w:val="decimal"/>
      <w:isLgl/>
      <w:lvlText w:val="%1.%2.%3."/>
      <w:lvlJc w:val="left"/>
      <w:pPr>
        <w:ind w:left="2569" w:hanging="720"/>
      </w:pPr>
      <w:rPr>
        <w:rFonts w:hint="default"/>
      </w:rPr>
    </w:lvl>
    <w:lvl w:ilvl="3">
      <w:start w:val="1"/>
      <w:numFmt w:val="decimal"/>
      <w:isLgl/>
      <w:lvlText w:val="%1.%2.%3.%4."/>
      <w:lvlJc w:val="left"/>
      <w:pPr>
        <w:ind w:left="3289" w:hanging="1080"/>
      </w:pPr>
      <w:rPr>
        <w:rFonts w:hint="default"/>
      </w:rPr>
    </w:lvl>
    <w:lvl w:ilvl="4">
      <w:start w:val="1"/>
      <w:numFmt w:val="decimal"/>
      <w:isLgl/>
      <w:lvlText w:val="%1.%2.%3.%4.%5."/>
      <w:lvlJc w:val="left"/>
      <w:pPr>
        <w:ind w:left="3649" w:hanging="1080"/>
      </w:pPr>
      <w:rPr>
        <w:rFonts w:hint="default"/>
      </w:rPr>
    </w:lvl>
    <w:lvl w:ilvl="5">
      <w:start w:val="1"/>
      <w:numFmt w:val="decimal"/>
      <w:isLgl/>
      <w:lvlText w:val="%1.%2.%3.%4.%5.%6."/>
      <w:lvlJc w:val="left"/>
      <w:pPr>
        <w:ind w:left="4369" w:hanging="1440"/>
      </w:pPr>
      <w:rPr>
        <w:rFonts w:hint="default"/>
      </w:rPr>
    </w:lvl>
    <w:lvl w:ilvl="6">
      <w:start w:val="1"/>
      <w:numFmt w:val="decimal"/>
      <w:isLgl/>
      <w:lvlText w:val="%1.%2.%3.%4.%5.%6.%7."/>
      <w:lvlJc w:val="left"/>
      <w:pPr>
        <w:ind w:left="4729" w:hanging="1440"/>
      </w:pPr>
      <w:rPr>
        <w:rFonts w:hint="default"/>
      </w:rPr>
    </w:lvl>
    <w:lvl w:ilvl="7">
      <w:start w:val="1"/>
      <w:numFmt w:val="decimal"/>
      <w:isLgl/>
      <w:lvlText w:val="%1.%2.%3.%4.%5.%6.%7.%8."/>
      <w:lvlJc w:val="left"/>
      <w:pPr>
        <w:ind w:left="5449" w:hanging="1800"/>
      </w:pPr>
      <w:rPr>
        <w:rFonts w:hint="default"/>
      </w:rPr>
    </w:lvl>
    <w:lvl w:ilvl="8">
      <w:start w:val="1"/>
      <w:numFmt w:val="decimal"/>
      <w:isLgl/>
      <w:lvlText w:val="%1.%2.%3.%4.%5.%6.%7.%8.%9."/>
      <w:lvlJc w:val="left"/>
      <w:pPr>
        <w:ind w:left="5809" w:hanging="1800"/>
      </w:pPr>
      <w:rPr>
        <w:rFonts w:hint="default"/>
      </w:rPr>
    </w:lvl>
  </w:abstractNum>
  <w:abstractNum w:abstractNumId="14" w15:restartNumberingAfterBreak="0">
    <w:nsid w:val="3A1906AF"/>
    <w:multiLevelType w:val="multilevel"/>
    <w:tmpl w:val="4B383566"/>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5" w15:restartNumberingAfterBreak="0">
    <w:nsid w:val="3E7129B5"/>
    <w:multiLevelType w:val="multilevel"/>
    <w:tmpl w:val="5B0E958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13A015A"/>
    <w:multiLevelType w:val="multilevel"/>
    <w:tmpl w:val="3568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258A7"/>
    <w:multiLevelType w:val="multilevel"/>
    <w:tmpl w:val="78DA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F30A9"/>
    <w:multiLevelType w:val="hybridMultilevel"/>
    <w:tmpl w:val="EFB22586"/>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19" w15:restartNumberingAfterBreak="0">
    <w:nsid w:val="48CF6887"/>
    <w:multiLevelType w:val="multilevel"/>
    <w:tmpl w:val="BB32F824"/>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99A5572"/>
    <w:multiLevelType w:val="multilevel"/>
    <w:tmpl w:val="8A602B34"/>
    <w:lvl w:ilvl="0">
      <w:start w:val="1"/>
      <w:numFmt w:val="decimal"/>
      <w:lvlText w:val="%1."/>
      <w:lvlJc w:val="left"/>
      <w:pPr>
        <w:ind w:left="552" w:hanging="552"/>
      </w:pPr>
      <w:rPr>
        <w:rFonts w:hint="default"/>
        <w:b w:val="0"/>
        <w:sz w:val="36"/>
      </w:rPr>
    </w:lvl>
    <w:lvl w:ilvl="1">
      <w:start w:val="1"/>
      <w:numFmt w:val="decimal"/>
      <w:lvlText w:val="%1.%2."/>
      <w:lvlJc w:val="left"/>
      <w:pPr>
        <w:ind w:left="720" w:hanging="720"/>
      </w:pPr>
      <w:rPr>
        <w:rFonts w:hint="default"/>
        <w:b w:val="0"/>
        <w:sz w:val="36"/>
      </w:rPr>
    </w:lvl>
    <w:lvl w:ilvl="2">
      <w:start w:val="1"/>
      <w:numFmt w:val="decimal"/>
      <w:lvlText w:val="%1.%2.%3."/>
      <w:lvlJc w:val="left"/>
      <w:pPr>
        <w:ind w:left="1080" w:hanging="1080"/>
      </w:pPr>
      <w:rPr>
        <w:rFonts w:hint="default"/>
        <w:b w:val="0"/>
        <w:sz w:val="36"/>
      </w:rPr>
    </w:lvl>
    <w:lvl w:ilvl="3">
      <w:start w:val="1"/>
      <w:numFmt w:val="decimal"/>
      <w:lvlText w:val="%1.%2.%3.%4."/>
      <w:lvlJc w:val="left"/>
      <w:pPr>
        <w:ind w:left="1440" w:hanging="1440"/>
      </w:pPr>
      <w:rPr>
        <w:rFonts w:hint="default"/>
        <w:b w:val="0"/>
        <w:sz w:val="36"/>
      </w:rPr>
    </w:lvl>
    <w:lvl w:ilvl="4">
      <w:start w:val="1"/>
      <w:numFmt w:val="decimal"/>
      <w:lvlText w:val="%1.%2.%3.%4.%5."/>
      <w:lvlJc w:val="left"/>
      <w:pPr>
        <w:ind w:left="1800" w:hanging="1800"/>
      </w:pPr>
      <w:rPr>
        <w:rFonts w:hint="default"/>
        <w:b w:val="0"/>
        <w:sz w:val="36"/>
      </w:rPr>
    </w:lvl>
    <w:lvl w:ilvl="5">
      <w:start w:val="1"/>
      <w:numFmt w:val="decimal"/>
      <w:lvlText w:val="%1.%2.%3.%4.%5.%6."/>
      <w:lvlJc w:val="left"/>
      <w:pPr>
        <w:ind w:left="2160" w:hanging="2160"/>
      </w:pPr>
      <w:rPr>
        <w:rFonts w:hint="default"/>
        <w:b w:val="0"/>
        <w:sz w:val="36"/>
      </w:rPr>
    </w:lvl>
    <w:lvl w:ilvl="6">
      <w:start w:val="1"/>
      <w:numFmt w:val="decimal"/>
      <w:lvlText w:val="%1.%2.%3.%4.%5.%6.%7."/>
      <w:lvlJc w:val="left"/>
      <w:pPr>
        <w:ind w:left="2520" w:hanging="2520"/>
      </w:pPr>
      <w:rPr>
        <w:rFonts w:hint="default"/>
        <w:b w:val="0"/>
        <w:sz w:val="36"/>
      </w:rPr>
    </w:lvl>
    <w:lvl w:ilvl="7">
      <w:start w:val="1"/>
      <w:numFmt w:val="decimal"/>
      <w:lvlText w:val="%1.%2.%3.%4.%5.%6.%7.%8."/>
      <w:lvlJc w:val="left"/>
      <w:pPr>
        <w:ind w:left="2880" w:hanging="2880"/>
      </w:pPr>
      <w:rPr>
        <w:rFonts w:hint="default"/>
        <w:b w:val="0"/>
        <w:sz w:val="36"/>
      </w:rPr>
    </w:lvl>
    <w:lvl w:ilvl="8">
      <w:start w:val="1"/>
      <w:numFmt w:val="decimal"/>
      <w:lvlText w:val="%1.%2.%3.%4.%5.%6.%7.%8.%9."/>
      <w:lvlJc w:val="left"/>
      <w:pPr>
        <w:ind w:left="3240" w:hanging="3240"/>
      </w:pPr>
      <w:rPr>
        <w:rFonts w:hint="default"/>
        <w:b w:val="0"/>
        <w:sz w:val="36"/>
      </w:rPr>
    </w:lvl>
  </w:abstractNum>
  <w:abstractNum w:abstractNumId="21" w15:restartNumberingAfterBreak="0">
    <w:nsid w:val="499B7DEC"/>
    <w:multiLevelType w:val="hybridMultilevel"/>
    <w:tmpl w:val="B68C917C"/>
    <w:lvl w:ilvl="0" w:tplc="60B2E1B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C06AB"/>
    <w:multiLevelType w:val="multilevel"/>
    <w:tmpl w:val="053E80B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E0A1AFA"/>
    <w:multiLevelType w:val="multilevel"/>
    <w:tmpl w:val="6486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811B41"/>
    <w:multiLevelType w:val="multilevel"/>
    <w:tmpl w:val="82124DC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5EE6182"/>
    <w:multiLevelType w:val="multilevel"/>
    <w:tmpl w:val="F436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D67599"/>
    <w:multiLevelType w:val="multilevel"/>
    <w:tmpl w:val="7218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BE0457"/>
    <w:multiLevelType w:val="multilevel"/>
    <w:tmpl w:val="523E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E743E4"/>
    <w:multiLevelType w:val="multilevel"/>
    <w:tmpl w:val="82D6D59E"/>
    <w:lvl w:ilvl="0">
      <w:start w:val="1"/>
      <w:numFmt w:val="decimal"/>
      <w:lvlText w:val="%1"/>
      <w:lvlJc w:val="left"/>
      <w:pPr>
        <w:ind w:left="360" w:hanging="360"/>
      </w:pPr>
      <w:rPr>
        <w:rFonts w:hint="default"/>
      </w:rPr>
    </w:lvl>
    <w:lvl w:ilvl="1">
      <w:start w:val="1"/>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29" w15:restartNumberingAfterBreak="0">
    <w:nsid w:val="6F54464F"/>
    <w:multiLevelType w:val="multilevel"/>
    <w:tmpl w:val="F7341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7C26EC"/>
    <w:multiLevelType w:val="hybridMultilevel"/>
    <w:tmpl w:val="E6FCE0B4"/>
    <w:lvl w:ilvl="0" w:tplc="49944184">
      <w:start w:val="1"/>
      <w:numFmt w:val="bullet"/>
      <w:lvlText w:val="-"/>
      <w:lvlJc w:val="left"/>
      <w:pPr>
        <w:ind w:left="1069" w:hanging="360"/>
      </w:pPr>
      <w:rPr>
        <w:rFonts w:ascii="Times New Roman" w:eastAsiaTheme="minorHAnsi" w:hAnsi="Times New Roman" w:cs="Times New Roman"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91D287D"/>
    <w:multiLevelType w:val="multilevel"/>
    <w:tmpl w:val="E2C40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430919">
    <w:abstractNumId w:val="4"/>
  </w:num>
  <w:num w:numId="2" w16cid:durableId="1585145774">
    <w:abstractNumId w:val="13"/>
  </w:num>
  <w:num w:numId="3" w16cid:durableId="1435904133">
    <w:abstractNumId w:val="12"/>
  </w:num>
  <w:num w:numId="4" w16cid:durableId="1140535252">
    <w:abstractNumId w:val="5"/>
  </w:num>
  <w:num w:numId="5" w16cid:durableId="872155678">
    <w:abstractNumId w:val="18"/>
  </w:num>
  <w:num w:numId="6" w16cid:durableId="1460683292">
    <w:abstractNumId w:val="20"/>
  </w:num>
  <w:num w:numId="7" w16cid:durableId="899681433">
    <w:abstractNumId w:val="7"/>
  </w:num>
  <w:num w:numId="8" w16cid:durableId="1712416917">
    <w:abstractNumId w:val="28"/>
  </w:num>
  <w:num w:numId="9" w16cid:durableId="318776258">
    <w:abstractNumId w:val="3"/>
  </w:num>
  <w:num w:numId="10" w16cid:durableId="1302737059">
    <w:abstractNumId w:val="23"/>
  </w:num>
  <w:num w:numId="11" w16cid:durableId="971902463">
    <w:abstractNumId w:val="21"/>
  </w:num>
  <w:num w:numId="12" w16cid:durableId="1516726376">
    <w:abstractNumId w:val="22"/>
  </w:num>
  <w:num w:numId="13" w16cid:durableId="46998526">
    <w:abstractNumId w:val="14"/>
  </w:num>
  <w:num w:numId="14" w16cid:durableId="1496796562">
    <w:abstractNumId w:val="30"/>
  </w:num>
  <w:num w:numId="15" w16cid:durableId="133178013">
    <w:abstractNumId w:val="2"/>
  </w:num>
  <w:num w:numId="16" w16cid:durableId="45880932">
    <w:abstractNumId w:val="19"/>
  </w:num>
  <w:num w:numId="17" w16cid:durableId="1672177314">
    <w:abstractNumId w:val="25"/>
  </w:num>
  <w:num w:numId="18" w16cid:durableId="316346184">
    <w:abstractNumId w:val="16"/>
  </w:num>
  <w:num w:numId="19" w16cid:durableId="591399417">
    <w:abstractNumId w:val="31"/>
  </w:num>
  <w:num w:numId="20" w16cid:durableId="1794447890">
    <w:abstractNumId w:val="9"/>
  </w:num>
  <w:num w:numId="21" w16cid:durableId="1844853553">
    <w:abstractNumId w:val="27"/>
  </w:num>
  <w:num w:numId="22" w16cid:durableId="563413081">
    <w:abstractNumId w:val="0"/>
  </w:num>
  <w:num w:numId="23" w16cid:durableId="1308391095">
    <w:abstractNumId w:val="24"/>
  </w:num>
  <w:num w:numId="24" w16cid:durableId="1506479419">
    <w:abstractNumId w:val="8"/>
  </w:num>
  <w:num w:numId="25" w16cid:durableId="1243023870">
    <w:abstractNumId w:val="10"/>
  </w:num>
  <w:num w:numId="26" w16cid:durableId="1751347342">
    <w:abstractNumId w:val="29"/>
  </w:num>
  <w:num w:numId="27" w16cid:durableId="128206760">
    <w:abstractNumId w:val="17"/>
  </w:num>
  <w:num w:numId="28" w16cid:durableId="5988073">
    <w:abstractNumId w:val="11"/>
  </w:num>
  <w:num w:numId="29" w16cid:durableId="452290196">
    <w:abstractNumId w:val="26"/>
  </w:num>
  <w:num w:numId="30" w16cid:durableId="65274808">
    <w:abstractNumId w:val="15"/>
  </w:num>
  <w:num w:numId="31" w16cid:durableId="1870609034">
    <w:abstractNumId w:val="1"/>
  </w:num>
  <w:num w:numId="32" w16cid:durableId="830170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74"/>
    <w:rsid w:val="00007A51"/>
    <w:rsid w:val="00042A33"/>
    <w:rsid w:val="00061AD4"/>
    <w:rsid w:val="000B7300"/>
    <w:rsid w:val="000E441B"/>
    <w:rsid w:val="000F4A67"/>
    <w:rsid w:val="00150324"/>
    <w:rsid w:val="001653F6"/>
    <w:rsid w:val="00174D4D"/>
    <w:rsid w:val="001C1840"/>
    <w:rsid w:val="0021372F"/>
    <w:rsid w:val="002A75C5"/>
    <w:rsid w:val="00302179"/>
    <w:rsid w:val="00304D64"/>
    <w:rsid w:val="003352D1"/>
    <w:rsid w:val="00361207"/>
    <w:rsid w:val="003667F5"/>
    <w:rsid w:val="00380E51"/>
    <w:rsid w:val="003B33DC"/>
    <w:rsid w:val="003B7FB9"/>
    <w:rsid w:val="004019DF"/>
    <w:rsid w:val="00417F15"/>
    <w:rsid w:val="0042299C"/>
    <w:rsid w:val="00427211"/>
    <w:rsid w:val="00450966"/>
    <w:rsid w:val="0048181E"/>
    <w:rsid w:val="004E3A90"/>
    <w:rsid w:val="004E76F7"/>
    <w:rsid w:val="0051293F"/>
    <w:rsid w:val="005228A3"/>
    <w:rsid w:val="00522A64"/>
    <w:rsid w:val="00541D14"/>
    <w:rsid w:val="0054209A"/>
    <w:rsid w:val="00572774"/>
    <w:rsid w:val="005A6DFA"/>
    <w:rsid w:val="005B1E5F"/>
    <w:rsid w:val="005C71B4"/>
    <w:rsid w:val="0060536F"/>
    <w:rsid w:val="00632423"/>
    <w:rsid w:val="006919B7"/>
    <w:rsid w:val="006A7E1E"/>
    <w:rsid w:val="006C4134"/>
    <w:rsid w:val="007041EF"/>
    <w:rsid w:val="00755429"/>
    <w:rsid w:val="007818A8"/>
    <w:rsid w:val="00784B5F"/>
    <w:rsid w:val="007D048F"/>
    <w:rsid w:val="007E22EF"/>
    <w:rsid w:val="00882A67"/>
    <w:rsid w:val="00952C1C"/>
    <w:rsid w:val="00982FB1"/>
    <w:rsid w:val="009A38ED"/>
    <w:rsid w:val="009A5D18"/>
    <w:rsid w:val="00A26C44"/>
    <w:rsid w:val="00A36743"/>
    <w:rsid w:val="00A551D1"/>
    <w:rsid w:val="00AA5F78"/>
    <w:rsid w:val="00B40ECC"/>
    <w:rsid w:val="00B56B9B"/>
    <w:rsid w:val="00B64222"/>
    <w:rsid w:val="00B9217D"/>
    <w:rsid w:val="00BA672D"/>
    <w:rsid w:val="00C008F9"/>
    <w:rsid w:val="00C24BB1"/>
    <w:rsid w:val="00C35A1A"/>
    <w:rsid w:val="00C82142"/>
    <w:rsid w:val="00CC2B32"/>
    <w:rsid w:val="00D44E2A"/>
    <w:rsid w:val="00E50900"/>
    <w:rsid w:val="00E6344D"/>
    <w:rsid w:val="00EE7BF4"/>
    <w:rsid w:val="00EF1762"/>
    <w:rsid w:val="00FB5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CD05"/>
  <w15:chartTrackingRefBased/>
  <w15:docId w15:val="{EAD32335-D143-4279-894C-93B7F2265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72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72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774"/>
    <w:rPr>
      <w:rFonts w:eastAsiaTheme="majorEastAsia" w:cstheme="majorBidi"/>
      <w:color w:val="272727" w:themeColor="text1" w:themeTint="D8"/>
    </w:rPr>
  </w:style>
  <w:style w:type="paragraph" w:styleId="Title">
    <w:name w:val="Title"/>
    <w:basedOn w:val="Normal"/>
    <w:next w:val="Normal"/>
    <w:link w:val="TitleChar"/>
    <w:uiPriority w:val="10"/>
    <w:qFormat/>
    <w:rsid w:val="00572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774"/>
    <w:pPr>
      <w:spacing w:before="160"/>
      <w:jc w:val="center"/>
    </w:pPr>
    <w:rPr>
      <w:i/>
      <w:iCs/>
      <w:color w:val="404040" w:themeColor="text1" w:themeTint="BF"/>
    </w:rPr>
  </w:style>
  <w:style w:type="character" w:customStyle="1" w:styleId="QuoteChar">
    <w:name w:val="Quote Char"/>
    <w:basedOn w:val="DefaultParagraphFont"/>
    <w:link w:val="Quote"/>
    <w:uiPriority w:val="29"/>
    <w:rsid w:val="00572774"/>
    <w:rPr>
      <w:i/>
      <w:iCs/>
      <w:color w:val="404040" w:themeColor="text1" w:themeTint="BF"/>
    </w:rPr>
  </w:style>
  <w:style w:type="paragraph" w:styleId="ListParagraph">
    <w:name w:val="List Paragraph"/>
    <w:basedOn w:val="Normal"/>
    <w:uiPriority w:val="34"/>
    <w:qFormat/>
    <w:rsid w:val="00572774"/>
    <w:pPr>
      <w:ind w:left="720"/>
      <w:contextualSpacing/>
    </w:pPr>
  </w:style>
  <w:style w:type="character" w:styleId="IntenseEmphasis">
    <w:name w:val="Intense Emphasis"/>
    <w:basedOn w:val="DefaultParagraphFont"/>
    <w:uiPriority w:val="21"/>
    <w:qFormat/>
    <w:rsid w:val="00572774"/>
    <w:rPr>
      <w:i/>
      <w:iCs/>
      <w:color w:val="0F4761" w:themeColor="accent1" w:themeShade="BF"/>
    </w:rPr>
  </w:style>
  <w:style w:type="paragraph" w:styleId="IntenseQuote">
    <w:name w:val="Intense Quote"/>
    <w:basedOn w:val="Normal"/>
    <w:next w:val="Normal"/>
    <w:link w:val="IntenseQuoteChar"/>
    <w:uiPriority w:val="30"/>
    <w:qFormat/>
    <w:rsid w:val="00572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774"/>
    <w:rPr>
      <w:i/>
      <w:iCs/>
      <w:color w:val="0F4761" w:themeColor="accent1" w:themeShade="BF"/>
    </w:rPr>
  </w:style>
  <w:style w:type="character" w:styleId="IntenseReference">
    <w:name w:val="Intense Reference"/>
    <w:basedOn w:val="DefaultParagraphFont"/>
    <w:uiPriority w:val="32"/>
    <w:qFormat/>
    <w:rsid w:val="00572774"/>
    <w:rPr>
      <w:b/>
      <w:bCs/>
      <w:smallCaps/>
      <w:color w:val="0F4761" w:themeColor="accent1" w:themeShade="BF"/>
      <w:spacing w:val="5"/>
    </w:rPr>
  </w:style>
  <w:style w:type="paragraph" w:styleId="Header">
    <w:name w:val="header"/>
    <w:basedOn w:val="Normal"/>
    <w:link w:val="HeaderChar"/>
    <w:uiPriority w:val="99"/>
    <w:unhideWhenUsed/>
    <w:rsid w:val="00784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B5F"/>
  </w:style>
  <w:style w:type="paragraph" w:styleId="Footer">
    <w:name w:val="footer"/>
    <w:basedOn w:val="Normal"/>
    <w:link w:val="FooterChar"/>
    <w:uiPriority w:val="99"/>
    <w:unhideWhenUsed/>
    <w:rsid w:val="00784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B5F"/>
  </w:style>
  <w:style w:type="character" w:styleId="Hyperlink">
    <w:name w:val="Hyperlink"/>
    <w:basedOn w:val="DefaultParagraphFont"/>
    <w:uiPriority w:val="99"/>
    <w:unhideWhenUsed/>
    <w:rsid w:val="00B9217D"/>
    <w:rPr>
      <w:color w:val="467886" w:themeColor="hyperlink"/>
      <w:u w:val="single"/>
    </w:rPr>
  </w:style>
  <w:style w:type="character" w:styleId="UnresolvedMention">
    <w:name w:val="Unresolved Mention"/>
    <w:basedOn w:val="DefaultParagraphFont"/>
    <w:uiPriority w:val="99"/>
    <w:semiHidden/>
    <w:unhideWhenUsed/>
    <w:rsid w:val="00B9217D"/>
    <w:rPr>
      <w:color w:val="605E5C"/>
      <w:shd w:val="clear" w:color="auto" w:fill="E1DFDD"/>
    </w:rPr>
  </w:style>
  <w:style w:type="character" w:styleId="Strong">
    <w:name w:val="Strong"/>
    <w:basedOn w:val="DefaultParagraphFont"/>
    <w:uiPriority w:val="22"/>
    <w:qFormat/>
    <w:rsid w:val="00302179"/>
    <w:rPr>
      <w:b/>
      <w:bCs/>
    </w:rPr>
  </w:style>
  <w:style w:type="paragraph" w:styleId="NormalWeb">
    <w:name w:val="Normal (Web)"/>
    <w:basedOn w:val="Normal"/>
    <w:uiPriority w:val="99"/>
    <w:semiHidden/>
    <w:unhideWhenUsed/>
    <w:rsid w:val="0030217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Th&#253;%20H&#7857;ng%20l&#234;n%20&#273;h%20r\tkweb\1.6\sothich.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Th&#253;%20H&#7857;ng%20l&#234;n%20&#273;h%20r\tkweb\1.6\kehoach.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Th&#253;%20H&#7857;ng%20l&#234;n%20&#273;h%20r\tkweb\1.6\tonghop.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D:\Th&#253;%20H&#7857;ng%20l&#234;n%20&#273;h%20r\tkweb\1.6\lienh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31BD2-30C8-4D10-907D-DCDC4AB66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14</Pages>
  <Words>3813</Words>
  <Characters>15482</Characters>
  <Application>Microsoft Office Word</Application>
  <DocSecurity>0</DocSecurity>
  <Lines>860</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NGOC THUY HANG</cp:lastModifiedBy>
  <cp:revision>4</cp:revision>
  <dcterms:created xsi:type="dcterms:W3CDTF">2025-10-20T11:58:00Z</dcterms:created>
  <dcterms:modified xsi:type="dcterms:W3CDTF">2025-10-20T14:49:00Z</dcterms:modified>
</cp:coreProperties>
</file>